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应用业务处理系统接口协议</w:t>
      </w:r>
    </w:p>
    <w:p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V1.0</w:t>
      </w: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北京百博时代科技有限公司</w:t>
      </w:r>
    </w:p>
    <w:p>
      <w:pPr>
        <w:spacing w:line="360" w:lineRule="auto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2013-5-6</w:t>
      </w:r>
    </w:p>
    <w:p>
      <w:pPr>
        <w:widowControl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br w:type="page"/>
      </w: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目 录</w:t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/>
          <w:color w:val="000000"/>
          <w:sz w:val="24"/>
          <w:szCs w:val="24"/>
        </w:rPr>
        <w:fldChar w:fldCharType="begin"/>
      </w:r>
      <w:r>
        <w:rPr>
          <w:rFonts w:ascii="宋体" w:hAnsi="宋体"/>
          <w:color w:val="000000"/>
          <w:sz w:val="24"/>
          <w:szCs w:val="24"/>
        </w:rPr>
        <w:instrText xml:space="preserve">TOC \o "1-4" \f \h \u </w:instrText>
      </w:r>
      <w:r>
        <w:rPr>
          <w:rFonts w:ascii="宋体" w:hAnsi="宋体"/>
          <w:color w:val="000000"/>
          <w:sz w:val="24"/>
          <w:szCs w:val="24"/>
        </w:rPr>
        <w:fldChar w:fldCharType="separate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_Toc6643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前言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_Toc6643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_Toc12526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目标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_Toc12526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_Toc7491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接口协议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_Toc31012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通讯方式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_Toc31012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_Toc9426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数据格式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_Toc9426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_Toc15879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通用数据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_Toc20254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字符集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_Toc12645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_Toc12645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_Toc1760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_Toc18176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2.3.4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功能码表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_Toc18176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_Toc23955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2.3.4.1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管理类功能表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_Toc23955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_Toc3863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_Toc773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客户端版本检查（0001）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_Toc5433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_Toc5433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_Toc15953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_Toc15953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_Toc26333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_Toc26333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_Toc30956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获取短信验证码（0002）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_Toc31252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_Toc337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_Toc31089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_Toc31089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_Toc7608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用户注册（0003）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_Toc7608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_Toc10329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_Toc10329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_Toc2501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_Toc27273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2.4.3.3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_Toc27273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_Toc24149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用户登录（0004）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_Toc4374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_Toc4374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_Toc7446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_Toc24634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2.4.4.3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_Toc24634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_Toc9622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用户密钥获取（0005）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_Toc9622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_Toc7327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_Toc7327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_Toc18393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_Toc18393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_Toc9239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2.4.5.3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_Toc2251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用户密钥更新（0006）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_Toc29908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2.4.6.1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_Toc29908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_Toc3839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2.4.6.2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_Toc24477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2.4.6.3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_Toc24477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_Toc8853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获取功能列表（0007）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_Toc8853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_Toc17570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2.4.7.1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_Toc17570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_Toc16715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2.4.7.2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_Toc16715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_Toc30671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i/>
          <w:kern w:val="2"/>
          <w:szCs w:val="28"/>
          <w:lang w:val="en-US" w:eastAsia="zh-CN" w:bidi="ar-SA"/>
        </w:rPr>
        <w:t xml:space="preserve">2.4.7.3 </w:t>
      </w:r>
      <w:r>
        <w:rPr>
          <w:rFonts w:hint="eastAsia" w:ascii="Calibri" w:hAnsi="Calibri" w:eastAsia="宋体" w:cs="Times New Roman"/>
          <w:i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_Toc4089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用户查询（0008）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_Toc4089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_Toc4301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2.4.8.1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_Toc4301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_Toc32010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2.4.8.2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_Toc32010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_Toc19485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i/>
          <w:kern w:val="2"/>
          <w:szCs w:val="28"/>
          <w:lang w:val="en-US" w:eastAsia="zh-CN" w:bidi="ar-SA"/>
        </w:rPr>
        <w:t xml:space="preserve">2.4.8.3 </w:t>
      </w:r>
      <w:r>
        <w:rPr>
          <w:rFonts w:hint="eastAsia" w:ascii="Calibri" w:hAnsi="Calibri" w:eastAsia="宋体" w:cs="Times New Roman"/>
          <w:i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_Toc19485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_Toc17332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用户注册(带指模)（0010）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_Toc17332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_Toc3564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2.4.9.1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_Toc3564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_Toc15870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2.4.9.2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_Toc23690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2.4.9.3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_Toc23690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_Toc9166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2.4.10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用户登录(带指模)（0011）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_Toc6069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2.4.10.1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_Toc6069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_Toc1947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2.4.10.2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_Toc6926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2.4.10.3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_Toc6926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_Toc9586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2.4.11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商户注册（0012）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_Toc9586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_Toc11642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_Toc11642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_Toc32630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_Toc32630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_Toc27705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_Toc27705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_Toc23293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2.4.12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完善用户信息（0013）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_Toc23293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_Toc6132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_Toc6132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_Toc3066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_Toc6938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2.4.13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用户信息查看（0014）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_Toc6938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_Toc10325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_Toc10325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_Toc7232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_Toc7232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_Toc19292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2.4.13.3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_Toc19292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_Toc17503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交易类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_Toc17503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_Toc4476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下订单（0102）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_Toc4476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_Toc24615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通用数据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_Toc24615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_Toc30418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手机充值下单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_Toc31933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订单支付下单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_Toc31933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_Toc22373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Q币充值下单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_Toc22373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_Toc25506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游戏点卡充值下单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_Toc25506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_Toc1536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机票预订下单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_Toc13971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固话充值下单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_Toc13971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_Toc22278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信用卡还款/卡卡转账下单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_Toc22278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_Toc13213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2.5.1.9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转账到钱包下单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_Toc13213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_Toc9907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前台支付通知（0103）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_Toc9907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_Toc10954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_Toc10954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_Toc24238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_Toc24238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_Toc14844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_Toc14844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_Toc23762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后台支付通知（0104）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_Toc18687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_Toc18687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_Toc28057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_Toc28057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_Toc20188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2.5.3.3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_Toc20188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_Toc24210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根据业务订单号获取支付订单号（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010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_Toc24210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_Toc29412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_Toc29412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_Toc4546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_Toc4546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_Toc28443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2.5.4.3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_Toc28443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2.5.5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下订单（0106）（新版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下订单只有手机充值使用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该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接口下单）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通用数据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_Toc22520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2.5.5.2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手机充值下单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_Toc22520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_Toc15386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手机充值业务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_Toc15386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_Toc18500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2.6.1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查询充值产品（0201）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_Toc32261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_Toc32261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_Toc564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_Toc10433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_Toc10433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_Toc29052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2.6.2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查询手机号段（0202）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_Toc29052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_Toc8467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_Toc8467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_Toc30762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_Toc30762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_Toc30660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_Toc1798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2.6.3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手机充值产品列表 （0203）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_Toc6395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_Toc6395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_Toc9758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_Toc9758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_Toc28453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2.6.3.3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_Toc28453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_Toc22123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2.6.4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查询余额 （0204）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_Toc22123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_Toc24180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_Toc15865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_Toc25851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2.6.4.3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_Toc25851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_Toc23032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2.6.5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计算手机充值扣款金额（0205）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_Toc23032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_Toc19685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_Toc19685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_Toc3740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2.6.5.2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_Toc2417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2.6.6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余额转出信息查询（0206）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_Toc27319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客户端插件请求支付前置接口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_Toc27319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_Toc23683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手机支付(0301)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_Toc23683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_Toc25972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_Toc4625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_Toc4625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_Toc20126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查询支付订单(0302)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_Toc20126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_Toc18362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_Toc18362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_Toc11854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_Toc11854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_Toc10819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查询帐户余额(0303)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_Toc10819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_Toc30469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_Toc8143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_Toc8143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_Toc17773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充值(0304)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_Toc19728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_Toc19728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_Toc862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_Toc5315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查询盒子(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POS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)绑定状态(0305)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_Toc5315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_Toc12250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_Toc12250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_Toc27692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_Toc27692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_Toc23584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盒子绑定(0306)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_Toc23584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_Toc29818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2.7.6.1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_Toc29818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_Toc11772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2.7.6.2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_Toc11772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_Toc2100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盒子解绑(0307)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_Toc31236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2.7.7.1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_Toc9501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2.7.7.2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_Toc23656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WEB支付(0308)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_Toc23656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_Toc7732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2.7.8.1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_Toc7732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_Toc11636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2.7.8.2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_Toc11636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_Toc7868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冲正(030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_Toc7868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_Toc22266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2.7.9.1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_Toc22266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_Toc3692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2.7.9.2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_Toc3692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_Toc31296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2.7.10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盒子解绑再绑定(0367)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_Toc10296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2.7.10.1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_Toc10296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_Toc4645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2.7.10.2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_Toc4645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_Toc24660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业务处理系统请求插件业务系统接口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_Toc24660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_Toc23444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2.8.1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交易订单入库(0401)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_Toc23444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_Toc23392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2.8.1.1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_Toc23392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_Toc24199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2.8.1.2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_Toc2013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信用卡还款/卡卡转账业务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2.9.1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计算信用卡还款/卡卡转账手续费(0801)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_Toc13402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2.9.1.1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_Toc13402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_Toc19137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2.9.1.2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_Toc19137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_Toc4090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2.9.2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计算转账到钱包手续费(0802)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_Toc4090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_Toc28340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2.9.2.1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_Toc28340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_Toc12357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2.9.2.2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_Toc12357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_Toc22405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订单支付业务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_Toc22405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_Toc20063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2.10.1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支付撤销（1001）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_Toc20063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_Toc21166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2.10.1.1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_Toc21166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_Toc16156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2.10.1.2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_Toc16156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_Toc12785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2.10.1.3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_Toc12785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_Toc1160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2.10.2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取消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订单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（1002）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_Toc20784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2.10.2.1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_Toc20784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_Toc3293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2.10.2.2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_Toc26651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2.10.2.3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_Toc26651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_Toc4606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辅助功能类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_Toc4606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_Toc28211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历史业务订单列表查询（0501）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_Toc28211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_Toc26091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_Toc26091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_Toc19437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_Toc19437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_Toc7126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2业务订单详情查询（0502）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_Toc7126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_Toc10755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通用数据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_Toc10755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_Toc15025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手机/固话充值订单详情查询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_Toc15025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_Toc30771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Q币充值订单详情查询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_Toc30771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_Toc19834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游戏点卡充值订单详情查询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_Toc19834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_Toc20212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机票预订订单详情查询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_Toc1673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信用卡还款/卡卡转账订单详情查询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_Toc11250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账户明细列表（0503）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_Toc11250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_Toc5804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_Toc5804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_Toc18256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_Toc7644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修改登录/支付密码（0504）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_Toc7644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_Toc28667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_Toc28667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_Toc2759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_Toc3989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银行卡信息查询（0505）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_Toc3989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_Toc10122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_Toc10122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_Toc15041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_Toc15041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_Toc17736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银行卡实名认证（0506）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_Toc6365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2.11.6.1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_Toc17804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2.11.6.2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_Toc17804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_Toc1640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提现申请（0507）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_Toc30606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2.11.7.1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_Toc12190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2.11.7.2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_Toc12190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_Toc12504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账户信息查询（0508）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_Toc12504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_Toc990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2.11.8.1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_Toc14995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2.11.8.2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_Toc14995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_Toc19588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实名认证确认（0509）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_Toc19588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_Toc8110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2.11.9.1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_Toc8110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_Toc18858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2.11.9.2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_Toc18858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_Toc26106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交易列表查询（0510）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_Toc26106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_Toc29743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2.11.10.1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_Toc29743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_Toc19026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2.11.10.2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_Toc19026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_Toc1811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用户反馈（0511）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_Toc3840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_Toc2461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_Toc15305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实名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认证查询所有省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_Toc15305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_Toc29612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_Toc29612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_Toc890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_Toc1441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实名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认证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根据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省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查城市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列表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_Toc30849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_Toc30849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_Toc27093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_Toc27093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_Toc4160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实名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认证查询所有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银行（0514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_Toc4160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_Toc29944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_Toc29944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_Toc10584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_Toc10584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_Toc25936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实名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认证查询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开户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网点列表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_Toc25619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_Toc25619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_Toc22006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_Toc22006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_Toc25398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实名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认证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删除银行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卡认证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_Toc25398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_Toc19048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2.11.16.1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_Toc19048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2.11.16.2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_Toc3645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2.11.17 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查询下级地区信息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_Toc13349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2.11.17.1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_Toc13349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_Toc30612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2.11.17.2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_Toc29118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2.11.18 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联行号查询所有省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_Toc29118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_Toc18955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2.11.19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联行号根据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省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查城市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列表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_Toc18955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_Toc28725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联行号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查询所有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银行（0520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_Toc28725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_Toc9779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联行号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查询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开户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网点列表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_Toc9779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_Toc10679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2.11.22 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查询下级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商户类别码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MCC信息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_Toc10679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_Toc4574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_Toc4574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_Toc6081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_Toc6081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_Toc18371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2.11.23 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上传文件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（0523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_Toc18371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_Toc15535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_Toc15535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_Toc12610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_Toc12610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_Toc29427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设置登录/支付密码（0524）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_Toc29427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_Toc17235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_Toc17235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_Toc30406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_Toc32743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查询密保问题（0525）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_Toc32743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_Toc1674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_Toc10043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_Toc10043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_Toc5960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设置/重置密保问题（0526）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_Toc5960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_Toc16630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2.11.26.1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_Toc16630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_Toc17883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2.11.26.2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_Toc17883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_Toc8970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验证密保问题（0527）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_Toc8970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_Toc13012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2.11.27.1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_Toc13012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_Toc3237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2.11.27.2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_Toc9750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验证手机验证码（0528）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_Toc9750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_Toc24000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2.11.28.1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_Toc24000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2.11.28.2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_Toc30730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2.11.29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卡BIN查询（0529）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_Toc30730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_Toc30411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2.11.29.1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_Toc31806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2.11.29.2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_Toc31806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_Toc6064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2.11.30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信用卡还款/卡卡转账支持银行（0530）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_Toc6064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_Toc28460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2.11.30.1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_Toc28460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_Toc9133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2.11.30.2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_Toc27642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2.11.31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查询常用信用卡/收款人（0531）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_Toc27642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_Toc23959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_Toc23959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_Toc30048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_Toc30048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_Toc17301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2.11.32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删除常用信用卡/收款卡（0532）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_Toc17301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_Toc17911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_Toc17911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_Toc11966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_Toc11966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_Toc16339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2.11.33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微信分享（0600）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_Toc16339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_Toc6346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_Toc24053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2.11.33.2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_Toc24053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_Toc52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银行卡查余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_Toc24163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查询卡号信息（2001）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_Toc26239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2.12.1.1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_Toc26239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_Toc20965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2.12.1.2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_Toc20965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_Toc373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2.12.1.3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_Toc26291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小盒子和音频pos银行卡查余（2002）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_Toc26291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_Toc16285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2.12.2.1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_Toc11679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2.12.2.2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_Toc11679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_Toc325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2.12.2.3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_Toc21886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磁道信息解密（2003）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_Toc21886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_Toc12995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2.12.3.1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_Toc12995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_Toc30423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2.12.3.2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_Toc6623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Q币充值业务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_Toc6623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_Toc6699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查询充值产品（3001）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_Toc6699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_Toc30603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2.13.1.1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_Toc13645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2.13.1.2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_Toc13645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_Toc26703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2.13.1.3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_Toc26703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游戏充值业务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查询可充值游戏（4001）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_Toc19269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_Toc19269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_Toc21277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_Toc21277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_Toc27999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_Toc27999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_Toc6573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根据游戏id查询充值产品（4002）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_Toc6573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_Toc12855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2.14.2.1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_Toc12855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_Toc9259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2.14.2.2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_Toc8132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2.14.2.3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_Toc8132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_Toc27655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根据游戏id查询游戏区服（4003）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_Toc27655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_Toc28615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2.14.3.1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_Toc28615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_Toc31200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2.14.3.2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_Toc7501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欧飞可充值游戏查询(4004)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_Toc22263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_Toc22263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_Toc21382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_Toc21382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_Toc13149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游戏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具体商品信息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查询(4005)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_Toc13149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_Toc23742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_Toc27036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相应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_Toc27036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_Toc15601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殴飞游戏具体商品金额查询(4006)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_Toc15601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_Toc22101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2.14.6.1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_Toc22101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_Toc3180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2.14.6.2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_Toc28175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欧飞游戏区，服查询（4007）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_Toc28175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_Toc23906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2.14.7.1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_Toc23906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_Toc13033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2.14.7.2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_Toc13033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_Toc26432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查询游戏及产品信息（4008）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_Toc26432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_Toc3364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2.14.8.1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_Toc3364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_Toc28075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2.14.8.2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_Toc28075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_Toc17586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2.14.9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欧飞游戏区，服查询（4009）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_Toc17586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_Toc18495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2.14.9.1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_Toc18495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_Toc3168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2.14.9.2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_Toc3168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_Toc22931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机票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预订业务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_Toc22931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_Toc21353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城市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列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查询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（5001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_Toc21353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_Toc30475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_Toc30822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_Toc30822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_Toc4219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航班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查询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（5002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_Toc4219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_Toc4347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_Toc4347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_Toc7597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_Toc7597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_Toc21427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登机人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（5003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_Toc21427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_Toc18754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_Toc18754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_Toc24032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_Toc24032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_Toc19345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登机人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（5004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_Toc19345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_Toc7563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_Toc7563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_Toc15719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_Toc10153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添加登机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人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（5005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_Toc10153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_Toc10706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_Toc10706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_Toc17715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_Toc8045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联系人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（5006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_Toc8045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_Toc5593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_Toc5593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_Toc17593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_Toc17593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_Toc23905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联系人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（5007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_Toc23905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_Toc20612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_Toc20612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_Toc30966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_Toc30966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_Toc3712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联系人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（5008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_Toc9201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_Toc6501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_Toc12256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_Toc12256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_Toc32603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2.15.9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机票订单列表（5009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_Toc32603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_Toc12761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_Toc12761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_Toc27262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_Toc27262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_Toc30561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_Toc30561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_Toc30393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固话充值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_Toc30393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_Toc26463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2.16.1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欠费信息查询（6001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_Toc26463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_Toc26447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_Toc26447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_Toc22532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_Toc22532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_Toc16838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2.16.2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固话查询产品信息（6002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_Toc16838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_Toc26762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1.1.1.19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_Toc26762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_Toc16660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1.1.1.20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_Toc16660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_Toc9771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2.16.3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城市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列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查询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（6003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_Toc9771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_Toc27445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1.1.1.21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请求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_Toc27445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_Toc15830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1.1.1.22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响应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_Toc9380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2.17 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M-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POS收款业务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_Toc9380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_Toc18524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M-POS收款（7001）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_Toc14398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M-POS撤销（7002）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_Toc14398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_Toc27947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M-POS查余（7003）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_Toc27947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_Toc16281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MPOS交易列表查询（7004）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_Toc14300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MPOS交易列表详情（7005）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_Toc14300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_Toc30434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账户支付密码校验（7006）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_Toc7952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上传签名图片（7007）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_Toc7952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_Toc8369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MPOS冲正（7008）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_Toc8369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_Toc28543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28"/>
          <w:lang w:val="en-US" w:eastAsia="zh-CN" w:bidi="ar-SA"/>
        </w:rPr>
        <w:t xml:space="preserve">2.17.1.9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MPOS签到（7009）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_Toc28543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_Toc374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增值业务（8000）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_Toc9245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32"/>
          <w:lang w:val="en-US" w:eastAsia="zh-CN" w:bidi="ar-SA"/>
        </w:rPr>
        <w:t xml:space="preserve">2.18.1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基本收款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_Toc30580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Cs/>
          <w:kern w:val="2"/>
          <w:szCs w:val="21"/>
          <w:lang w:val="en-US" w:eastAsia="zh-CN" w:bidi="ar-SA"/>
        </w:rPr>
        <w:t xml:space="preserve">2.18.2 </w:t>
      </w:r>
      <w:r>
        <w:rPr>
          <w:rFonts w:hint="eastAsia" w:ascii="Arial" w:hAnsi="Arial" w:eastAsia="宋体" w:cs="Arial"/>
          <w:kern w:val="2"/>
          <w:szCs w:val="21"/>
          <w:lang w:val="en-US" w:eastAsia="zh-CN" w:bidi="ar-SA"/>
        </w:rPr>
        <w:t>卡卡转帐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_Toc30580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_Toc15550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Cs/>
          <w:kern w:val="2"/>
          <w:szCs w:val="21"/>
          <w:lang w:val="en-US" w:eastAsia="zh-CN" w:bidi="ar-SA"/>
        </w:rPr>
        <w:t xml:space="preserve">2.18.3 </w:t>
      </w:r>
      <w:r>
        <w:rPr>
          <w:rFonts w:hint="eastAsia" w:ascii="Arial" w:hAnsi="Arial" w:eastAsia="宋体" w:cs="Arial"/>
          <w:kern w:val="2"/>
          <w:szCs w:val="21"/>
          <w:lang w:val="en-US" w:eastAsia="zh-CN" w:bidi="ar-SA"/>
        </w:rPr>
        <w:t>信用卡还款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_Toc15550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_Toc7007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Cs/>
          <w:kern w:val="2"/>
          <w:szCs w:val="21"/>
          <w:lang w:val="en-US" w:eastAsia="zh-CN" w:bidi="ar-SA"/>
        </w:rPr>
        <w:t xml:space="preserve">2.18.4 </w:t>
      </w:r>
      <w:r>
        <w:rPr>
          <w:rFonts w:hint="eastAsia" w:ascii="Arial" w:hAnsi="Arial" w:eastAsia="宋体" w:cs="Arial"/>
          <w:kern w:val="2"/>
          <w:szCs w:val="21"/>
          <w:lang w:val="en-US" w:eastAsia="zh-CN" w:bidi="ar-SA"/>
        </w:rPr>
        <w:t>通用返回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_Toc7007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_Toc28334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2.19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理财业务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_Toc28334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_Toc30487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Cs/>
          <w:kern w:val="2"/>
          <w:szCs w:val="21"/>
          <w:lang w:val="en-US" w:eastAsia="zh-CN" w:bidi="ar-SA"/>
        </w:rPr>
        <w:t xml:space="preserve">2.19.1 </w:t>
      </w:r>
      <w:r>
        <w:rPr>
          <w:rFonts w:hint="eastAsia" w:ascii="Arial" w:hAnsi="Arial" w:eastAsia="宋体" w:cs="Arial"/>
          <w:kern w:val="2"/>
          <w:szCs w:val="21"/>
          <w:lang w:val="en-US" w:eastAsia="zh-CN" w:bidi="ar-SA"/>
        </w:rPr>
        <w:t>理财产品查询（9001）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_Toc30487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_Toc9994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Cs/>
          <w:kern w:val="2"/>
          <w:szCs w:val="21"/>
          <w:lang w:val="en-US" w:eastAsia="zh-CN" w:bidi="ar-SA"/>
        </w:rPr>
        <w:t xml:space="preserve">2.19.2 </w:t>
      </w:r>
      <w:r>
        <w:rPr>
          <w:rFonts w:hint="eastAsia" w:ascii="Arial" w:hAnsi="Arial" w:eastAsia="宋体" w:cs="Arial"/>
          <w:kern w:val="2"/>
          <w:szCs w:val="21"/>
          <w:lang w:val="en-US" w:eastAsia="zh-CN" w:bidi="ar-SA"/>
        </w:rPr>
        <w:t>我的理财（9002）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_Toc9994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_Toc2843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Cs/>
          <w:kern w:val="2"/>
          <w:szCs w:val="21"/>
          <w:lang w:val="en-US" w:eastAsia="zh-CN" w:bidi="ar-SA"/>
        </w:rPr>
        <w:t xml:space="preserve">2.19.3 </w:t>
      </w:r>
      <w:r>
        <w:rPr>
          <w:rFonts w:hint="eastAsia" w:ascii="Arial" w:hAnsi="Arial" w:eastAsia="宋体" w:cs="Arial"/>
          <w:kern w:val="2"/>
          <w:szCs w:val="21"/>
          <w:lang w:val="en-US" w:eastAsia="zh-CN" w:bidi="ar-SA"/>
        </w:rPr>
        <w:t>我的投资记录（9003）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_Toc21727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Cs/>
          <w:kern w:val="2"/>
          <w:szCs w:val="21"/>
          <w:lang w:val="en-US" w:eastAsia="zh-CN" w:bidi="ar-SA"/>
        </w:rPr>
        <w:t xml:space="preserve">2.19.4 </w:t>
      </w:r>
      <w:r>
        <w:rPr>
          <w:rFonts w:hint="eastAsia" w:ascii="Arial" w:hAnsi="Arial" w:eastAsia="宋体" w:cs="Arial"/>
          <w:kern w:val="2"/>
          <w:szCs w:val="21"/>
          <w:lang w:val="en-US" w:eastAsia="zh-CN" w:bidi="ar-SA"/>
        </w:rPr>
        <w:t>购买理财（9004）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_Toc21727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_Toc24737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2.20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风控查询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_Toc24737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_Toc24928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Cs/>
          <w:kern w:val="2"/>
          <w:szCs w:val="21"/>
          <w:lang w:val="en-US" w:eastAsia="zh-CN" w:bidi="ar-SA"/>
        </w:rPr>
        <w:t xml:space="preserve">2.20.1 </w:t>
      </w:r>
      <w:r>
        <w:rPr>
          <w:rFonts w:hint="eastAsia" w:ascii="Arial" w:hAnsi="Arial" w:eastAsia="宋体" w:cs="Arial"/>
          <w:kern w:val="2"/>
          <w:szCs w:val="21"/>
          <w:lang w:val="en-US" w:eastAsia="zh-CN" w:bidi="ar-SA"/>
        </w:rPr>
        <w:t>转账到钱包风控（10001）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_Toc24928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_Toc5505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2.21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错误码表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_Toc5505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_Toc11956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安全协议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_Toc30796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基本流程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_Toc30796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_Toc31262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注册：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_Toc31262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_Toc15945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登录：（0004）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_Toc15945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_Toc9367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用户中心（0008）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_Toc9367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_Toc27182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软件更新（0001）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_Toc27182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_Toc15637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银行卡查余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_Toc15637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_Toc29134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4.6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收款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_Toc29134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_Toc16904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4.7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收款明细（7004）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_Toc16904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_Toc25112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4.8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收款明细详单信息（7005）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_Toc25112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_Toc31711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签购单上传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_Toc31711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_Toc31763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4.10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手机充值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_Toc31763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_Toc8336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4.11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Q币充值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_Toc8336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_Toc23231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4.12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转账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_Toc23231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_Toc12402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4.13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信用卡还款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_Toc12402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_Toc28932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4.14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订单中心（0501）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_Toc28932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instrText xml:space="preserve"> HYPERLINK \l _Toc16118 </w:instrText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2"/>
          <w:szCs w:val="32"/>
          <w:lang w:val="en-US" w:eastAsia="zh-CN" w:bidi="ar-SA"/>
        </w:rPr>
        <w:t xml:space="preserve">4.15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订单详情（0502）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_Toc16118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widowControl/>
        <w:jc w:val="left"/>
        <w:rPr>
          <w:rFonts w:ascii="宋体" w:hAnsi="宋体"/>
          <w:color w:val="000000"/>
          <w:sz w:val="24"/>
          <w:szCs w:val="24"/>
        </w:rPr>
      </w:pPr>
    </w:p>
    <w:p>
      <w:pPr>
        <w:pStyle w:val="2"/>
      </w:pPr>
      <w:bookmarkStart w:id="0" w:name="_Toc358211998"/>
      <w:bookmarkStart w:id="1" w:name="_Toc386204507"/>
      <w:bookmarkStart w:id="2" w:name="_Toc3566"/>
      <w:bookmarkStart w:id="3" w:name="_Toc6643"/>
      <w:r>
        <w:rPr>
          <w:rFonts w:hint="eastAsia"/>
        </w:rPr>
        <w:t>前言</w:t>
      </w:r>
      <w:bookmarkEnd w:id="0"/>
      <w:bookmarkEnd w:id="1"/>
      <w:bookmarkEnd w:id="2"/>
      <w:bookmarkEnd w:id="3"/>
    </w:p>
    <w:p>
      <w:pPr>
        <w:pStyle w:val="3"/>
        <w:rPr>
          <w:color w:val="000000"/>
        </w:rPr>
      </w:pPr>
      <w:bookmarkStart w:id="4" w:name="_Toc358211999"/>
      <w:bookmarkStart w:id="5" w:name="_Toc386204508"/>
      <w:bookmarkStart w:id="6" w:name="_Toc13821"/>
      <w:bookmarkStart w:id="7" w:name="_Toc12526"/>
      <w:r>
        <w:rPr>
          <w:rFonts w:hint="eastAsia"/>
          <w:color w:val="000000"/>
        </w:rPr>
        <w:t>目标</w:t>
      </w:r>
      <w:bookmarkEnd w:id="4"/>
      <w:bookmarkEnd w:id="5"/>
      <w:bookmarkEnd w:id="6"/>
      <w:bookmarkEnd w:id="7"/>
    </w:p>
    <w:p>
      <w:pPr>
        <w:ind w:left="420"/>
        <w:rPr>
          <w:color w:val="000000"/>
        </w:rPr>
      </w:pPr>
      <w:r>
        <w:rPr>
          <w:rFonts w:hint="eastAsia"/>
          <w:color w:val="000000"/>
        </w:rPr>
        <w:t>本文档定义了应用业务处理与各接入前置间的通讯协议和参数。</w:t>
      </w:r>
    </w:p>
    <w:p>
      <w:pPr>
        <w:pStyle w:val="2"/>
        <w:rPr>
          <w:color w:val="000000"/>
        </w:rPr>
      </w:pPr>
      <w:bookmarkStart w:id="8" w:name="_Toc358212000"/>
      <w:bookmarkStart w:id="9" w:name="_Toc386204509"/>
      <w:bookmarkStart w:id="10" w:name="_Toc1293"/>
      <w:bookmarkStart w:id="11" w:name="_Toc7491"/>
      <w:r>
        <w:rPr>
          <w:rFonts w:hint="eastAsia"/>
          <w:color w:val="000000"/>
        </w:rPr>
        <w:t>接口协议</w:t>
      </w:r>
      <w:bookmarkEnd w:id="8"/>
      <w:bookmarkEnd w:id="9"/>
      <w:bookmarkEnd w:id="10"/>
      <w:bookmarkEnd w:id="11"/>
    </w:p>
    <w:p>
      <w:pPr>
        <w:pStyle w:val="3"/>
        <w:rPr>
          <w:color w:val="000000"/>
        </w:rPr>
      </w:pPr>
      <w:bookmarkStart w:id="12" w:name="_Toc358212001"/>
      <w:bookmarkStart w:id="13" w:name="_Toc386204510"/>
      <w:bookmarkStart w:id="14" w:name="_Toc20241"/>
      <w:bookmarkStart w:id="15" w:name="_Toc31012"/>
      <w:r>
        <w:rPr>
          <w:rFonts w:hint="eastAsia"/>
          <w:color w:val="000000"/>
        </w:rPr>
        <w:t>通讯方式</w:t>
      </w:r>
      <w:bookmarkEnd w:id="12"/>
      <w:bookmarkEnd w:id="13"/>
      <w:bookmarkEnd w:id="14"/>
      <w:bookmarkEnd w:id="15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通讯协议采用HTTP或HTTPS，采用POST方式。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请求地址</w:t>
      </w:r>
      <w:r>
        <w:fldChar w:fldCharType="begin"/>
      </w:r>
      <w:r>
        <w:instrText xml:space="preserve">HYPERLINK "http://ip:port/appBusi/busi.do?reqJson=" </w:instrText>
      </w:r>
      <w:r>
        <w:fldChar w:fldCharType="separate"/>
      </w:r>
      <w:r>
        <w:rPr>
          <w:rStyle w:val="28"/>
          <w:color w:val="000000"/>
        </w:rPr>
        <w:t>https://buybal.com/mobileFront/mobFrontBusiness.do?</w:t>
      </w:r>
      <w:r>
        <w:rPr>
          <w:rStyle w:val="28"/>
          <w:rFonts w:hint="eastAsia"/>
          <w:color w:val="000000"/>
        </w:rPr>
        <w:t>reqJ</w:t>
      </w:r>
      <w:r>
        <w:rPr>
          <w:rStyle w:val="28"/>
          <w:color w:val="000000"/>
        </w:rPr>
        <w:t>son=</w:t>
      </w:r>
      <w:r>
        <w:fldChar w:fldCharType="end"/>
      </w:r>
    </w:p>
    <w:p>
      <w:pPr>
        <w:pStyle w:val="3"/>
        <w:rPr>
          <w:color w:val="000000"/>
        </w:rPr>
      </w:pPr>
      <w:bookmarkStart w:id="16" w:name="_Toc358212002"/>
      <w:bookmarkStart w:id="17" w:name="_Toc386204511"/>
      <w:bookmarkStart w:id="18" w:name="_Toc25752"/>
      <w:bookmarkStart w:id="19" w:name="_Toc9426"/>
      <w:r>
        <w:rPr>
          <w:rFonts w:hint="eastAsia"/>
          <w:color w:val="000000"/>
        </w:rPr>
        <w:t>数据格式</w:t>
      </w:r>
      <w:bookmarkEnd w:id="16"/>
      <w:bookmarkEnd w:id="17"/>
      <w:bookmarkEnd w:id="18"/>
      <w:bookmarkEnd w:id="19"/>
    </w:p>
    <w:p>
      <w:pPr>
        <w:ind w:left="420"/>
        <w:rPr>
          <w:color w:val="000000"/>
        </w:rPr>
      </w:pPr>
      <w:r>
        <w:rPr>
          <w:rFonts w:hint="eastAsia"/>
          <w:color w:val="000000"/>
        </w:rPr>
        <w:t>数据格式采用JSON。</w:t>
      </w:r>
    </w:p>
    <w:p>
      <w:pPr>
        <w:pStyle w:val="3"/>
        <w:rPr>
          <w:color w:val="000000"/>
        </w:rPr>
      </w:pPr>
      <w:bookmarkStart w:id="20" w:name="_Toc358212003"/>
      <w:bookmarkStart w:id="21" w:name="_Toc386204512"/>
      <w:bookmarkStart w:id="22" w:name="_Toc15803"/>
      <w:bookmarkStart w:id="23" w:name="_Toc15879"/>
      <w:r>
        <w:rPr>
          <w:rFonts w:hint="eastAsia"/>
          <w:color w:val="000000"/>
        </w:rPr>
        <w:t>通用数据</w:t>
      </w:r>
      <w:bookmarkEnd w:id="20"/>
      <w:bookmarkEnd w:id="21"/>
      <w:bookmarkEnd w:id="22"/>
      <w:bookmarkEnd w:id="23"/>
    </w:p>
    <w:p>
      <w:pPr>
        <w:pStyle w:val="4"/>
        <w:rPr>
          <w:color w:val="000000"/>
        </w:rPr>
      </w:pPr>
      <w:bookmarkStart w:id="24" w:name="_Toc358212004"/>
      <w:bookmarkStart w:id="25" w:name="_Toc386204513"/>
      <w:bookmarkStart w:id="26" w:name="_Toc18392"/>
      <w:bookmarkStart w:id="27" w:name="_Toc20254"/>
      <w:r>
        <w:rPr>
          <w:rFonts w:hint="eastAsia"/>
          <w:color w:val="000000"/>
        </w:rPr>
        <w:t>字符集</w:t>
      </w:r>
      <w:bookmarkEnd w:id="24"/>
      <w:bookmarkEnd w:id="25"/>
      <w:bookmarkEnd w:id="26"/>
      <w:bookmarkEnd w:id="27"/>
    </w:p>
    <w:p>
      <w:pPr>
        <w:rPr>
          <w:color w:val="000000"/>
        </w:rPr>
      </w:pPr>
      <w:r>
        <w:rPr>
          <w:rFonts w:hint="eastAsia"/>
          <w:color w:val="000000"/>
        </w:rPr>
        <w:t>所有通讯数据统一采用UTF-8)字符集。</w:t>
      </w:r>
    </w:p>
    <w:p>
      <w:pPr>
        <w:pStyle w:val="4"/>
        <w:rPr>
          <w:color w:val="000000"/>
        </w:rPr>
      </w:pPr>
      <w:bookmarkStart w:id="28" w:name="_Toc358212005"/>
      <w:bookmarkStart w:id="29" w:name="_Toc386204514"/>
      <w:bookmarkStart w:id="30" w:name="_Toc226"/>
      <w:bookmarkStart w:id="31" w:name="_Toc12645"/>
      <w:r>
        <w:rPr>
          <w:rFonts w:hint="eastAsia"/>
          <w:color w:val="000000"/>
        </w:rPr>
        <w:t>请求</w:t>
      </w:r>
      <w:bookmarkEnd w:id="28"/>
      <w:bookmarkEnd w:id="29"/>
      <w:bookmarkEnd w:id="30"/>
      <w:bookmarkEnd w:id="3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06"/>
        <w:gridCol w:w="1035"/>
        <w:gridCol w:w="1200"/>
        <w:gridCol w:w="495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49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seq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流水号：格式yyyyMMddHHmmss+6位序号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funCode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业务功能码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appType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客户端类型：Android：Android，IOS</w:t>
            </w:r>
            <w:r>
              <w:rPr>
                <w:color w:val="000000"/>
              </w:rPr>
              <w:t>:01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appVersion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客户端程序版本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appOs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客户端操作系统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8)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IMEI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IMEI号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IMSI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IMSI号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deviceSN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deviceType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MAC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设备网卡MAC地址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mobKey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密钥串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</w:t>
            </w:r>
          </w:p>
        </w:tc>
        <w:tc>
          <w:tcPr>
            <w:tcW w:w="180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</w:t>
            </w:r>
            <w:r>
              <w:rPr>
                <w:color w:val="000000"/>
              </w:rPr>
              <w:t>gn</w:t>
            </w:r>
          </w:p>
        </w:tc>
        <w:tc>
          <w:tcPr>
            <w:tcW w:w="103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256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49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数字签名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请求</w:t>
      </w:r>
      <w:r>
        <w:rPr>
          <w:color w:val="000000"/>
        </w:rPr>
        <w:t>J</w:t>
      </w:r>
      <w:r>
        <w:rPr>
          <w:rFonts w:hint="eastAsia"/>
          <w:color w:val="000000"/>
        </w:rPr>
        <w:t>son示例</w:t>
      </w:r>
    </w:p>
    <w:p>
      <w:pPr>
        <w:rPr>
          <w:color w:val="000000"/>
        </w:rPr>
      </w:pPr>
      <w:r>
        <w:rPr>
          <w:color w:val="000000"/>
        </w:rPr>
        <w:t>https://buybal.com/mobileFront/mobFrontBusiness.do?reqJson={"seq":"20130507112</w:t>
      </w:r>
      <w:r>
        <w:rPr>
          <w:rFonts w:hint="eastAsia"/>
          <w:color w:val="000000"/>
        </w:rPr>
        <w:t>32)</w:t>
      </w:r>
      <w:r>
        <w:rPr>
          <w:color w:val="000000"/>
        </w:rPr>
        <w:t>3000000","funCode":"0001","workey":"1234567</w:t>
      </w:r>
      <w:r>
        <w:rPr>
          <w:rFonts w:hint="eastAsia"/>
          <w:color w:val="000000"/>
        </w:rPr>
        <w:t>8)</w:t>
      </w:r>
      <w:r>
        <w:rPr>
          <w:color w:val="000000"/>
        </w:rPr>
        <w:t>9","sign":"","appType":"001","appVersion":"v1.0","appOs":"","IMEI":"0001","IMSI":"","deviceSN":"","deviceType":"","MAC":"abcdefg","IP":"192.16</w:t>
      </w:r>
      <w:r>
        <w:rPr>
          <w:rFonts w:hint="eastAsia"/>
          <w:color w:val="000000"/>
        </w:rPr>
        <w:t>8)</w:t>
      </w:r>
      <w:r>
        <w:rPr>
          <w:color w:val="000000"/>
        </w:rPr>
        <w:t>.1.2","appVersion":"v1.0"}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32" w:name="_Toc358212006"/>
      <w:bookmarkStart w:id="33" w:name="_Toc386204515"/>
      <w:bookmarkStart w:id="34" w:name="_Toc18388"/>
      <w:bookmarkStart w:id="35" w:name="_Toc1760"/>
      <w:r>
        <w:rPr>
          <w:rFonts w:hint="eastAsia"/>
          <w:color w:val="000000"/>
        </w:rPr>
        <w:t>响应</w:t>
      </w:r>
      <w:bookmarkEnd w:id="32"/>
      <w:bookmarkEnd w:id="33"/>
      <w:bookmarkEnd w:id="34"/>
      <w:bookmarkEnd w:id="3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945"/>
        <w:gridCol w:w="1361"/>
        <w:gridCol w:w="709"/>
        <w:gridCol w:w="709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2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seq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2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流水号：格式yyyyMMddHHmmss+6位序号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funCode</w:t>
            </w:r>
          </w:p>
        </w:tc>
        <w:tc>
          <w:tcPr>
            <w:tcW w:w="94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61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2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业务功能码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retCode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2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错误码：0000成功；其他失败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retMsg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6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验证签名</w:t>
            </w:r>
          </w:p>
        </w:tc>
      </w:tr>
    </w:tbl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36" w:name="_Toc358212007"/>
      <w:bookmarkStart w:id="37" w:name="_Toc386204516"/>
      <w:bookmarkStart w:id="38" w:name="_Toc29760"/>
      <w:bookmarkStart w:id="39" w:name="_Toc18176"/>
      <w:r>
        <w:rPr>
          <w:rFonts w:hint="eastAsia"/>
          <w:color w:val="000000"/>
        </w:rPr>
        <w:t>功能码表</w:t>
      </w:r>
      <w:bookmarkEnd w:id="36"/>
      <w:bookmarkEnd w:id="37"/>
      <w:bookmarkEnd w:id="38"/>
      <w:bookmarkEnd w:id="39"/>
    </w:p>
    <w:p>
      <w:pPr>
        <w:pStyle w:val="5"/>
        <w:rPr>
          <w:color w:val="000000"/>
        </w:rPr>
      </w:pPr>
      <w:bookmarkStart w:id="40" w:name="_Toc358212008"/>
      <w:bookmarkStart w:id="41" w:name="_Toc386204517"/>
      <w:bookmarkStart w:id="42" w:name="_Toc23955"/>
      <w:r>
        <w:rPr>
          <w:rFonts w:hint="eastAsia"/>
          <w:color w:val="000000"/>
        </w:rPr>
        <w:t>管理类功能表</w:t>
      </w:r>
      <w:bookmarkEnd w:id="40"/>
      <w:bookmarkEnd w:id="41"/>
      <w:bookmarkEnd w:id="42"/>
    </w:p>
    <w:p>
      <w:pPr>
        <w:rPr>
          <w:color w:val="000000"/>
        </w:rPr>
      </w:pPr>
    </w:p>
    <w:tbl>
      <w:tblPr>
        <w:tblStyle w:val="3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1336"/>
        <w:gridCol w:w="1417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3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功能码</w:t>
            </w:r>
          </w:p>
        </w:tc>
        <w:tc>
          <w:tcPr>
            <w:tcW w:w="487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管理类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0001</w:t>
            </w:r>
          </w:p>
        </w:tc>
        <w:tc>
          <w:tcPr>
            <w:tcW w:w="487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客户端版本检查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管理类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0002</w:t>
            </w:r>
          </w:p>
        </w:tc>
        <w:tc>
          <w:tcPr>
            <w:tcW w:w="487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获取短信验证码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管理类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0003</w:t>
            </w:r>
          </w:p>
        </w:tc>
        <w:tc>
          <w:tcPr>
            <w:tcW w:w="487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管理类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0004</w:t>
            </w:r>
          </w:p>
        </w:tc>
        <w:tc>
          <w:tcPr>
            <w:tcW w:w="487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3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管理类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0005</w:t>
            </w:r>
          </w:p>
        </w:tc>
        <w:tc>
          <w:tcPr>
            <w:tcW w:w="487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用户密钥获取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管理类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0006</w:t>
            </w:r>
          </w:p>
        </w:tc>
        <w:tc>
          <w:tcPr>
            <w:tcW w:w="487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用户密钥更新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33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870" w:type="dxa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43" w:name="_Toc358212009"/>
      <w:bookmarkStart w:id="44" w:name="_Toc386204518"/>
      <w:bookmarkStart w:id="45" w:name="_Toc9444"/>
      <w:bookmarkStart w:id="46" w:name="_Toc3863"/>
      <w:r>
        <w:rPr>
          <w:rFonts w:hint="eastAsia"/>
          <w:color w:val="000000"/>
        </w:rPr>
        <w:t>管理类</w:t>
      </w:r>
      <w:bookmarkEnd w:id="43"/>
      <w:bookmarkEnd w:id="44"/>
      <w:bookmarkEnd w:id="45"/>
      <w:bookmarkEnd w:id="46"/>
    </w:p>
    <w:p>
      <w:pPr>
        <w:pStyle w:val="4"/>
        <w:rPr>
          <w:color w:val="000000"/>
        </w:rPr>
      </w:pPr>
      <w:bookmarkStart w:id="47" w:name="_Toc358212010"/>
      <w:bookmarkStart w:id="48" w:name="_Toc386204519"/>
      <w:bookmarkStart w:id="49" w:name="_Toc1072"/>
      <w:bookmarkStart w:id="50" w:name="_Toc773"/>
      <w:r>
        <w:rPr>
          <w:rFonts w:hint="eastAsia"/>
          <w:color w:val="000000"/>
        </w:rPr>
        <w:t>客户端版本检查（0001）</w:t>
      </w:r>
      <w:bookmarkEnd w:id="47"/>
      <w:bookmarkEnd w:id="48"/>
      <w:bookmarkEnd w:id="49"/>
      <w:bookmarkEnd w:id="50"/>
    </w:p>
    <w:p>
      <w:pPr>
        <w:pStyle w:val="5"/>
        <w:rPr>
          <w:color w:val="000000"/>
        </w:rPr>
      </w:pPr>
      <w:bookmarkStart w:id="51" w:name="_Toc358212011"/>
      <w:bookmarkStart w:id="52" w:name="_Toc386204520"/>
      <w:bookmarkStart w:id="53" w:name="_Toc5433"/>
      <w:r>
        <w:rPr>
          <w:rFonts w:hint="eastAsia"/>
          <w:color w:val="000000"/>
        </w:rPr>
        <w:t>请求</w:t>
      </w:r>
      <w:bookmarkEnd w:id="51"/>
      <w:bookmarkEnd w:id="52"/>
      <w:bookmarkEnd w:id="53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50"/>
        <w:gridCol w:w="125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appVersion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当前客户端版本号(此处公共参数appVersion不传)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osType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版本类型0:android 1:IOS 2:</w:t>
            </w:r>
            <w:r>
              <w:t xml:space="preserve"> </w:t>
            </w:r>
            <w:r>
              <w:rPr>
                <w:color w:val="000000"/>
              </w:rPr>
              <w:t>WinPhone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userType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应用类型0:商户版 1:大众版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52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appName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应用简称（例</w:t>
            </w:r>
            <w:r>
              <w:rPr>
                <w:rFonts w:hint="eastAsia"/>
                <w:color w:val="000000"/>
                <w:lang w:val="en-US" w:eastAsia="zh-CN"/>
              </w:rPr>
              <w:t xml:space="preserve"> 卡通宝：KTB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54" w:name="_Toc358212012"/>
      <w:bookmarkStart w:id="55" w:name="_Toc386204521"/>
      <w:bookmarkStart w:id="56" w:name="_Toc15953"/>
      <w:r>
        <w:rPr>
          <w:rFonts w:hint="eastAsia"/>
          <w:color w:val="000000"/>
        </w:rPr>
        <w:t>响应</w:t>
      </w:r>
      <w:bookmarkEnd w:id="54"/>
      <w:bookmarkEnd w:id="55"/>
      <w:bookmarkEnd w:id="5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50"/>
        <w:gridCol w:w="125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appVersion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osType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版本类型0:Android 1:IOS 2:</w:t>
            </w:r>
            <w:r>
              <w:t xml:space="preserve"> </w:t>
            </w:r>
            <w:r>
              <w:rPr>
                <w:color w:val="000000"/>
              </w:rPr>
              <w:t>WinPhone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appType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应用类型0:商户版 1:大众版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downloadUrl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newVersion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isUpVersion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版本状态0：选择更新 1：强制更新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verDesc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版本描述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说明retCode=</w:t>
      </w:r>
      <w:r>
        <w:rPr>
          <w:color w:val="000000"/>
        </w:rPr>
        <w:t>”</w:t>
      </w:r>
      <w:r>
        <w:rPr>
          <w:rFonts w:hint="eastAsia"/>
          <w:color w:val="000000"/>
        </w:rPr>
        <w:t>0000</w:t>
      </w:r>
      <w:r>
        <w:rPr>
          <w:color w:val="000000"/>
        </w:rPr>
        <w:t>”</w:t>
      </w:r>
      <w:r>
        <w:rPr>
          <w:rFonts w:hint="eastAsia"/>
          <w:color w:val="000000"/>
        </w:rPr>
        <w:t>时候为有更新版本</w:t>
      </w:r>
    </w:p>
    <w:p>
      <w:pPr>
        <w:pStyle w:val="5"/>
        <w:rPr>
          <w:color w:val="000000"/>
        </w:rPr>
      </w:pPr>
      <w:bookmarkStart w:id="57" w:name="_Toc358212013"/>
      <w:bookmarkStart w:id="58" w:name="_Toc386204522"/>
      <w:bookmarkStart w:id="59" w:name="_Toc26333"/>
      <w:r>
        <w:rPr>
          <w:rFonts w:hint="eastAsia"/>
          <w:color w:val="000000"/>
        </w:rPr>
        <w:t>错误码</w:t>
      </w:r>
      <w:bookmarkEnd w:id="57"/>
      <w:bookmarkEnd w:id="58"/>
      <w:bookmarkEnd w:id="59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pStyle w:val="4"/>
        <w:rPr>
          <w:color w:val="000000"/>
        </w:rPr>
      </w:pPr>
      <w:bookmarkStart w:id="60" w:name="_Toc358212014"/>
      <w:bookmarkStart w:id="61" w:name="_Toc386204523"/>
      <w:bookmarkStart w:id="62" w:name="_Toc6611"/>
      <w:bookmarkStart w:id="63" w:name="_Toc30956"/>
      <w:r>
        <w:rPr>
          <w:rFonts w:hint="eastAsia"/>
          <w:color w:val="000000"/>
        </w:rPr>
        <w:t>获取短信验证码（0002）</w:t>
      </w:r>
      <w:bookmarkEnd w:id="60"/>
      <w:bookmarkEnd w:id="61"/>
      <w:bookmarkEnd w:id="62"/>
      <w:bookmarkEnd w:id="63"/>
    </w:p>
    <w:p>
      <w:pPr>
        <w:pStyle w:val="5"/>
        <w:rPr>
          <w:color w:val="000000"/>
        </w:rPr>
      </w:pPr>
      <w:bookmarkStart w:id="64" w:name="_Toc358212015"/>
      <w:bookmarkStart w:id="65" w:name="_Toc386204524"/>
      <w:bookmarkStart w:id="66" w:name="_Toc31252"/>
      <w:r>
        <w:rPr>
          <w:rFonts w:hint="eastAsia"/>
          <w:color w:val="000000"/>
        </w:rPr>
        <w:t>请求</w:t>
      </w:r>
      <w:bookmarkEnd w:id="64"/>
      <w:bookmarkEnd w:id="65"/>
      <w:bookmarkEnd w:id="66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36"/>
        <w:gridCol w:w="915"/>
        <w:gridCol w:w="137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mobileNo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7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当type为1时，只发送短信验证码，为空时注册发送短信验证码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67" w:name="_Toc358212016"/>
      <w:bookmarkStart w:id="68" w:name="_Toc386204525"/>
      <w:bookmarkStart w:id="69" w:name="_Toc337"/>
      <w:r>
        <w:rPr>
          <w:rFonts w:hint="eastAsia"/>
          <w:color w:val="000000"/>
        </w:rPr>
        <w:t>响应</w:t>
      </w:r>
      <w:bookmarkEnd w:id="67"/>
      <w:bookmarkEnd w:id="68"/>
      <w:bookmarkEnd w:id="6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5"/>
        <w:gridCol w:w="874"/>
        <w:gridCol w:w="41"/>
        <w:gridCol w:w="137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36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3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15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isSetQust</w:t>
            </w:r>
          </w:p>
        </w:tc>
        <w:tc>
          <w:tcPr>
            <w:tcW w:w="889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是否设置密保问题 0未设置  1已设置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36" w:type="dxa"/>
            <w:gridSpan w:val="2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15" w:type="dxa"/>
            <w:gridSpan w:val="2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3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</w:p>
        </w:tc>
      </w:tr>
    </w:tbl>
    <w:p/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pStyle w:val="5"/>
        <w:rPr>
          <w:color w:val="000000"/>
        </w:rPr>
      </w:pPr>
      <w:bookmarkStart w:id="70" w:name="_Toc358212017"/>
      <w:bookmarkStart w:id="71" w:name="_Toc386204526"/>
      <w:bookmarkStart w:id="72" w:name="_Toc31089"/>
      <w:r>
        <w:rPr>
          <w:rFonts w:hint="eastAsia"/>
          <w:color w:val="000000"/>
        </w:rPr>
        <w:t>错误码</w:t>
      </w:r>
      <w:bookmarkEnd w:id="70"/>
      <w:bookmarkEnd w:id="71"/>
      <w:bookmarkEnd w:id="72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73" w:name="_Toc358212018"/>
      <w:bookmarkStart w:id="74" w:name="_Toc386204527"/>
      <w:bookmarkStart w:id="75" w:name="_Toc26818"/>
      <w:bookmarkStart w:id="76" w:name="_Toc7608"/>
      <w:r>
        <w:rPr>
          <w:rFonts w:hint="eastAsia"/>
          <w:color w:val="000000"/>
        </w:rPr>
        <w:t>用户注册（0003）</w:t>
      </w:r>
      <w:bookmarkEnd w:id="73"/>
      <w:bookmarkEnd w:id="74"/>
      <w:bookmarkEnd w:id="75"/>
      <w:bookmarkEnd w:id="76"/>
    </w:p>
    <w:p>
      <w:pPr>
        <w:pStyle w:val="5"/>
        <w:rPr>
          <w:color w:val="000000"/>
        </w:rPr>
      </w:pPr>
      <w:bookmarkStart w:id="77" w:name="_Toc358212019"/>
      <w:bookmarkStart w:id="78" w:name="_Toc386204528"/>
      <w:bookmarkStart w:id="79" w:name="_Toc10329"/>
      <w:r>
        <w:rPr>
          <w:rFonts w:hint="eastAsia"/>
          <w:color w:val="000000"/>
        </w:rPr>
        <w:t>请求</w:t>
      </w:r>
      <w:bookmarkEnd w:id="77"/>
      <w:bookmarkEnd w:id="78"/>
      <w:bookmarkEnd w:id="79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61"/>
        <w:gridCol w:w="915"/>
        <w:gridCol w:w="115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payPwd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randNum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短信随机验证码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用户名称</w:t>
            </w:r>
            <w:r>
              <w:rPr>
                <w:rFonts w:hint="eastAsia"/>
                <w:color w:val="000000"/>
                <w:lang w:eastAsia="zh-CN"/>
              </w:rPr>
              <w:t>（昵称）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r</w:t>
            </w:r>
            <w:r>
              <w:rPr>
                <w:rFonts w:hint="eastAsia"/>
                <w:color w:val="000000"/>
              </w:rPr>
              <w:t>ecommend</w:t>
            </w:r>
            <w:r>
              <w:rPr>
                <w:rFonts w:hint="eastAsia"/>
                <w:color w:val="000000"/>
                <w:lang w:val="en-US" w:eastAsia="zh-CN"/>
              </w:rPr>
              <w:t>edNo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推荐人手机号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80" w:name="_Toc358212020"/>
      <w:bookmarkStart w:id="81" w:name="_Toc386204529"/>
      <w:bookmarkStart w:id="82" w:name="_Toc2501"/>
      <w:r>
        <w:rPr>
          <w:rFonts w:hint="eastAsia"/>
          <w:color w:val="000000"/>
        </w:rPr>
        <w:t>响应</w:t>
      </w:r>
      <w:bookmarkEnd w:id="80"/>
      <w:bookmarkEnd w:id="81"/>
      <w:bookmarkEnd w:id="8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35"/>
        <w:gridCol w:w="127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</w:tbl>
    <w:p/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83" w:name="_Toc358212021"/>
      <w:bookmarkStart w:id="84" w:name="_Toc386204530"/>
      <w:bookmarkStart w:id="85" w:name="_Toc27273"/>
      <w:r>
        <w:rPr>
          <w:rFonts w:hint="eastAsia"/>
          <w:color w:val="000000"/>
        </w:rPr>
        <w:t>错误码</w:t>
      </w:r>
      <w:bookmarkEnd w:id="83"/>
      <w:bookmarkEnd w:id="84"/>
      <w:bookmarkEnd w:id="85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86" w:name="_Toc358212022"/>
      <w:bookmarkStart w:id="87" w:name="_Toc386204531"/>
      <w:bookmarkStart w:id="88" w:name="_Toc3358"/>
      <w:bookmarkStart w:id="89" w:name="_Toc24149"/>
      <w:r>
        <w:rPr>
          <w:rFonts w:hint="eastAsia"/>
          <w:color w:val="000000"/>
        </w:rPr>
        <w:t>用户登录（0004）</w:t>
      </w:r>
      <w:bookmarkEnd w:id="86"/>
      <w:bookmarkEnd w:id="87"/>
      <w:bookmarkEnd w:id="88"/>
      <w:bookmarkEnd w:id="89"/>
    </w:p>
    <w:p>
      <w:pPr>
        <w:pStyle w:val="5"/>
        <w:rPr>
          <w:color w:val="000000"/>
        </w:rPr>
      </w:pPr>
      <w:bookmarkStart w:id="90" w:name="_Toc358212023"/>
      <w:bookmarkStart w:id="91" w:name="_Toc386204532"/>
      <w:bookmarkStart w:id="92" w:name="_Toc4374"/>
      <w:r>
        <w:rPr>
          <w:rFonts w:hint="eastAsia"/>
          <w:color w:val="000000"/>
        </w:rPr>
        <w:t>请求</w:t>
      </w:r>
      <w:bookmarkEnd w:id="90"/>
      <w:bookmarkEnd w:id="91"/>
      <w:bookmarkEnd w:id="92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35"/>
        <w:gridCol w:w="127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52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pushUserId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Cahr(32)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消息推送</w:t>
            </w:r>
            <w:r>
              <w:rPr>
                <w:rFonts w:hint="eastAsia"/>
                <w:color w:val="000000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52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pushChannelId</w:t>
            </w:r>
          </w:p>
        </w:tc>
        <w:tc>
          <w:tcPr>
            <w:tcW w:w="103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Cahr(32)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消息推送</w:t>
            </w:r>
            <w:r>
              <w:rPr>
                <w:rFonts w:hint="eastAsia"/>
                <w:color w:val="000000"/>
                <w:lang w:val="en-US" w:eastAsia="zh-CN"/>
              </w:rPr>
              <w:t>channelid</w:t>
            </w:r>
          </w:p>
        </w:tc>
      </w:tr>
    </w:tbl>
    <w:p>
      <w:pPr>
        <w:rPr>
          <w:color w:val="000000"/>
        </w:rPr>
      </w:pPr>
      <w:r>
        <w:rPr>
          <w:rFonts w:hint="eastAsia"/>
          <w:color w:val="000000"/>
        </w:rPr>
        <w:t>需要签名的明文例子：</w:t>
      </w:r>
    </w:p>
    <w:p>
      <w:pPr>
        <w:rPr>
          <w:color w:val="000000"/>
        </w:rPr>
      </w:pPr>
      <w:r>
        <w:rPr>
          <w:rFonts w:hint="eastAsia" w:ascii="Courier New" w:hAnsi="Courier New" w:eastAsia="Courier New"/>
        </w:rPr>
        <w:t>seq=00000020130717104219funCode=0004IMEI=123456MAC=vwkere93943-dkfajIP=192.168.1.234mobKey=R6+W9M/SP3wUVniEU7eBAmX8AeYKCI0HCmoxxfgFVJYjyw38gw2Tw/zfE/rXFS8F44oqN5Hqw1CCHI01LEys/YqExAIAn/Ho53SrTO4ZTpSQld0HDt4mbKJsyg9Mn93kw6pkTvYNkG1dBdzsk4Ni/AjHBDUOx5kDRuqhRyRpqzc=userId=pEeWIW4sCZvCzClpB9EksQ==passwd=0dXz3d3WivrKTbZeCNNuINk4j/4+SDSrZxUA3IQjPVU=</w:t>
      </w:r>
    </w:p>
    <w:p>
      <w:pPr>
        <w:pStyle w:val="5"/>
        <w:rPr>
          <w:color w:val="000000"/>
        </w:rPr>
      </w:pPr>
      <w:bookmarkStart w:id="93" w:name="_Toc358212024"/>
      <w:bookmarkStart w:id="94" w:name="_Toc386204533"/>
      <w:bookmarkStart w:id="95" w:name="_Toc7446"/>
      <w:r>
        <w:rPr>
          <w:rFonts w:hint="eastAsia"/>
          <w:color w:val="000000"/>
        </w:rPr>
        <w:t>响应</w:t>
      </w:r>
      <w:bookmarkEnd w:id="93"/>
      <w:bookmarkEnd w:id="94"/>
      <w:bookmarkEnd w:id="95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35"/>
        <w:gridCol w:w="127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用户ID(其他接口请求时传此userId)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merType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类型：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-单位，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-个人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lastLoginTime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上次</w:t>
            </w:r>
            <w:r>
              <w:rPr>
                <w:color w:val="000000"/>
              </w:rPr>
              <w:t>登录时间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isSetQust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是否设置密保问题 0未设置  1已设置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isSetPwd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是否设置支付密码 0未设置  1已设置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progress_audit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t>审核进度</w:t>
            </w:r>
            <w:r>
              <w:rPr>
                <w:rFonts w:hint="eastAsia"/>
                <w:color w:val="000000"/>
              </w:rPr>
              <w:t xml:space="preserve">用户为收单商户时返回 </w:t>
            </w:r>
            <w:r>
              <w:t>0</w:t>
            </w:r>
            <w:r>
              <w:rPr>
                <w:rFonts w:hint="eastAsia"/>
              </w:rPr>
              <w:t>待一级代理商审核</w:t>
            </w:r>
            <w:r>
              <w:t>, 1</w:t>
            </w:r>
            <w:r>
              <w:rPr>
                <w:rFonts w:hint="eastAsia"/>
              </w:rPr>
              <w:t>一级代理商审核通过，总部待审核</w:t>
            </w:r>
            <w:r>
              <w:t>,2</w:t>
            </w:r>
            <w:r>
              <w:rPr>
                <w:rFonts w:hint="eastAsia"/>
              </w:rPr>
              <w:t>一级代理商审核不通过</w:t>
            </w:r>
            <w:r>
              <w:t>,3</w:t>
            </w:r>
            <w:r>
              <w:rPr>
                <w:rFonts w:hint="eastAsia"/>
              </w:rPr>
              <w:t>总部审核通过</w:t>
            </w:r>
            <w:r>
              <w:t>,4</w:t>
            </w:r>
            <w:r>
              <w:rPr>
                <w:rFonts w:hint="eastAsia"/>
              </w:rPr>
              <w:t>总部审核不通过，5未提交审核，6一代审核中，7平台审核中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21" w:type="dxa"/>
            <w:vAlign w:val="top"/>
          </w:tcPr>
          <w:p>
            <w:r>
              <w:t>hard_type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t>设备类型0：POS机，1：音频POS，2：盒子刷卡器，3：音频POSMini，7：速博斯3356，8：升腾C821，9：bbpos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>4.QPOS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96" w:name="_Toc358212025"/>
      <w:bookmarkStart w:id="97" w:name="_Toc386204534"/>
      <w:bookmarkStart w:id="98" w:name="_Toc24634"/>
      <w:r>
        <w:rPr>
          <w:rFonts w:hint="eastAsia"/>
          <w:color w:val="000000"/>
        </w:rPr>
        <w:t>错误码</w:t>
      </w:r>
      <w:bookmarkEnd w:id="96"/>
      <w:bookmarkEnd w:id="97"/>
      <w:bookmarkEnd w:id="98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99" w:name="_Toc358212026"/>
      <w:bookmarkStart w:id="100" w:name="_Toc386204535"/>
      <w:bookmarkStart w:id="101" w:name="_Toc27270"/>
      <w:bookmarkStart w:id="102" w:name="_Toc9622"/>
      <w:r>
        <w:rPr>
          <w:rFonts w:hint="eastAsia"/>
          <w:color w:val="000000"/>
        </w:rPr>
        <w:t>用户密钥获取（0005）</w:t>
      </w:r>
      <w:bookmarkEnd w:id="99"/>
      <w:bookmarkEnd w:id="100"/>
      <w:bookmarkEnd w:id="101"/>
      <w:bookmarkEnd w:id="102"/>
    </w:p>
    <w:p>
      <w:pPr>
        <w:pStyle w:val="5"/>
        <w:rPr>
          <w:color w:val="000000"/>
        </w:rPr>
      </w:pPr>
      <w:bookmarkStart w:id="103" w:name="_Toc358212027"/>
      <w:bookmarkStart w:id="104" w:name="_Toc386204536"/>
      <w:bookmarkStart w:id="105" w:name="_Toc7327"/>
      <w:r>
        <w:rPr>
          <w:rFonts w:hint="eastAsia"/>
          <w:color w:val="000000"/>
        </w:rPr>
        <w:t>请求</w:t>
      </w:r>
      <w:bookmarkEnd w:id="103"/>
      <w:bookmarkEnd w:id="104"/>
      <w:bookmarkEnd w:id="105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900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106" w:name="_Toc358212028"/>
      <w:bookmarkStart w:id="107" w:name="_Toc386204537"/>
      <w:bookmarkStart w:id="108" w:name="_Toc18393"/>
      <w:r>
        <w:rPr>
          <w:rFonts w:hint="eastAsia"/>
          <w:color w:val="000000"/>
        </w:rPr>
        <w:t>响应</w:t>
      </w:r>
      <w:bookmarkEnd w:id="106"/>
      <w:bookmarkEnd w:id="107"/>
      <w:bookmarkEnd w:id="10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06"/>
        <w:gridCol w:w="990"/>
        <w:gridCol w:w="133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3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priKey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3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Char(126）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私钥密钥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priKeyTime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3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私钥生成时间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109" w:name="_Toc358212029"/>
      <w:bookmarkStart w:id="110" w:name="_Toc386204538"/>
      <w:bookmarkStart w:id="111" w:name="_Toc9239"/>
      <w:r>
        <w:rPr>
          <w:rFonts w:hint="eastAsia"/>
          <w:color w:val="000000"/>
        </w:rPr>
        <w:t>错误码</w:t>
      </w:r>
      <w:bookmarkEnd w:id="109"/>
      <w:bookmarkEnd w:id="110"/>
      <w:bookmarkEnd w:id="111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112" w:name="_Toc358212030"/>
      <w:bookmarkStart w:id="113" w:name="_Toc386204539"/>
      <w:bookmarkStart w:id="114" w:name="_Toc14602"/>
      <w:bookmarkStart w:id="115" w:name="_Toc2251"/>
      <w:r>
        <w:rPr>
          <w:rFonts w:hint="eastAsia"/>
          <w:color w:val="000000"/>
        </w:rPr>
        <w:t>用户密钥更新（0006）</w:t>
      </w:r>
      <w:bookmarkEnd w:id="112"/>
      <w:bookmarkEnd w:id="113"/>
      <w:bookmarkEnd w:id="114"/>
      <w:bookmarkEnd w:id="115"/>
    </w:p>
    <w:p>
      <w:pPr>
        <w:pStyle w:val="5"/>
        <w:rPr>
          <w:color w:val="000000"/>
        </w:rPr>
      </w:pPr>
      <w:bookmarkStart w:id="116" w:name="_Toc358212031"/>
      <w:bookmarkStart w:id="117" w:name="_Toc386204540"/>
      <w:bookmarkStart w:id="118" w:name="_Toc29908"/>
      <w:r>
        <w:rPr>
          <w:rFonts w:hint="eastAsia"/>
          <w:color w:val="000000"/>
        </w:rPr>
        <w:t>请求</w:t>
      </w:r>
      <w:bookmarkEnd w:id="116"/>
      <w:bookmarkEnd w:id="117"/>
      <w:bookmarkEnd w:id="118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91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119" w:name="_Toc358212032"/>
      <w:bookmarkStart w:id="120" w:name="_Toc386204541"/>
      <w:bookmarkStart w:id="121" w:name="_Toc3839"/>
      <w:r>
        <w:rPr>
          <w:rFonts w:hint="eastAsia"/>
          <w:color w:val="000000"/>
        </w:rPr>
        <w:t>响应</w:t>
      </w:r>
      <w:bookmarkEnd w:id="119"/>
      <w:bookmarkEnd w:id="120"/>
      <w:bookmarkEnd w:id="12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20"/>
        <w:gridCol w:w="128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8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priKey</w:t>
            </w:r>
          </w:p>
        </w:tc>
        <w:tc>
          <w:tcPr>
            <w:tcW w:w="102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8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私钥密钥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priKeyTime</w:t>
            </w:r>
          </w:p>
        </w:tc>
        <w:tc>
          <w:tcPr>
            <w:tcW w:w="102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8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私钥生成时间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122" w:name="_Toc358212033"/>
      <w:bookmarkStart w:id="123" w:name="_Toc386204542"/>
      <w:bookmarkStart w:id="124" w:name="_Toc24477"/>
      <w:r>
        <w:rPr>
          <w:rFonts w:hint="eastAsia"/>
          <w:color w:val="000000"/>
        </w:rPr>
        <w:t>错误码</w:t>
      </w:r>
      <w:bookmarkEnd w:id="122"/>
      <w:bookmarkEnd w:id="123"/>
      <w:bookmarkEnd w:id="124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125" w:name="_Toc358212034"/>
      <w:bookmarkStart w:id="126" w:name="_Toc386204543"/>
      <w:bookmarkStart w:id="127" w:name="_Toc1718"/>
      <w:bookmarkStart w:id="128" w:name="_Toc8853"/>
      <w:r>
        <w:rPr>
          <w:rFonts w:hint="eastAsia"/>
          <w:color w:val="000000"/>
        </w:rPr>
        <w:t>获取功能列表（0007）</w:t>
      </w:r>
      <w:bookmarkEnd w:id="125"/>
      <w:bookmarkEnd w:id="126"/>
      <w:bookmarkEnd w:id="127"/>
      <w:bookmarkEnd w:id="128"/>
    </w:p>
    <w:p>
      <w:pPr>
        <w:pStyle w:val="5"/>
        <w:rPr>
          <w:color w:val="000000"/>
        </w:rPr>
      </w:pPr>
      <w:bookmarkStart w:id="129" w:name="_Toc358212035"/>
      <w:bookmarkStart w:id="130" w:name="_Toc386204544"/>
      <w:bookmarkStart w:id="131" w:name="_Toc17570"/>
      <w:r>
        <w:rPr>
          <w:rFonts w:hint="eastAsia"/>
          <w:color w:val="000000"/>
        </w:rPr>
        <w:t>请求</w:t>
      </w:r>
      <w:bookmarkEnd w:id="129"/>
      <w:bookmarkEnd w:id="130"/>
      <w:bookmarkEnd w:id="13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915"/>
        <w:gridCol w:w="107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用户ID（选填）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132" w:name="_Toc358212036"/>
      <w:bookmarkStart w:id="133" w:name="_Toc386204545"/>
      <w:bookmarkStart w:id="134" w:name="_Toc16715"/>
      <w:r>
        <w:rPr>
          <w:rFonts w:hint="eastAsia"/>
          <w:color w:val="000000"/>
        </w:rPr>
        <w:t>响应</w:t>
      </w:r>
      <w:bookmarkEnd w:id="132"/>
      <w:bookmarkEnd w:id="133"/>
      <w:bookmarkEnd w:id="13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51"/>
        <w:gridCol w:w="900"/>
        <w:gridCol w:w="107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modTime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最后修改时间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funcNum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funList[]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功能列表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funList[]说明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51"/>
        <w:gridCol w:w="915"/>
        <w:gridCol w:w="106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参数项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funcIcon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功能图标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funcName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funcUrl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功能URL地址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funcAction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本地地址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i/>
          <w:color w:val="000000"/>
        </w:rPr>
      </w:pPr>
      <w:bookmarkStart w:id="135" w:name="_Toc358212037"/>
      <w:bookmarkStart w:id="136" w:name="_Toc386204546"/>
      <w:bookmarkStart w:id="137" w:name="_Toc30671"/>
      <w:r>
        <w:rPr>
          <w:rFonts w:hint="eastAsia"/>
          <w:i/>
          <w:color w:val="000000"/>
        </w:rPr>
        <w:t>错误码</w:t>
      </w:r>
      <w:bookmarkEnd w:id="135"/>
      <w:bookmarkEnd w:id="136"/>
      <w:bookmarkEnd w:id="137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138" w:name="_Toc358212038"/>
      <w:bookmarkStart w:id="139" w:name="_Toc386204547"/>
      <w:bookmarkStart w:id="140" w:name="_Toc27060"/>
      <w:bookmarkStart w:id="141" w:name="_Toc4089"/>
      <w:r>
        <w:rPr>
          <w:rFonts w:hint="eastAsia"/>
          <w:color w:val="000000"/>
        </w:rPr>
        <w:t>用户查询（0008）</w:t>
      </w:r>
      <w:bookmarkEnd w:id="138"/>
      <w:bookmarkEnd w:id="139"/>
      <w:bookmarkEnd w:id="140"/>
      <w:bookmarkEnd w:id="141"/>
    </w:p>
    <w:p>
      <w:pPr>
        <w:pStyle w:val="5"/>
        <w:rPr>
          <w:color w:val="000000"/>
        </w:rPr>
      </w:pPr>
      <w:bookmarkStart w:id="142" w:name="_Toc358212039"/>
      <w:bookmarkStart w:id="143" w:name="_Toc386204548"/>
      <w:bookmarkStart w:id="144" w:name="_Toc4301"/>
      <w:r>
        <w:rPr>
          <w:rFonts w:hint="eastAsia"/>
          <w:color w:val="000000"/>
        </w:rPr>
        <w:t>请求</w:t>
      </w:r>
      <w:bookmarkEnd w:id="142"/>
      <w:bookmarkEnd w:id="143"/>
      <w:bookmarkEnd w:id="14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51"/>
        <w:gridCol w:w="915"/>
        <w:gridCol w:w="106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</w:tr>
    </w:tbl>
    <w:p>
      <w:pPr>
        <w:pStyle w:val="5"/>
        <w:rPr>
          <w:color w:val="000000"/>
        </w:rPr>
      </w:pPr>
      <w:bookmarkStart w:id="145" w:name="_Toc358212040"/>
      <w:bookmarkStart w:id="146" w:name="_Toc386204549"/>
      <w:bookmarkStart w:id="147" w:name="_Toc32010"/>
      <w:r>
        <w:rPr>
          <w:rFonts w:hint="eastAsia"/>
          <w:color w:val="000000"/>
        </w:rPr>
        <w:t>响应</w:t>
      </w:r>
      <w:bookmarkEnd w:id="145"/>
      <w:bookmarkEnd w:id="146"/>
      <w:bookmarkEnd w:id="147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66"/>
        <w:gridCol w:w="885"/>
        <w:gridCol w:w="107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6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6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8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Arial"/>
                <w:bCs/>
                <w:color w:val="000000"/>
                <w:szCs w:val="21"/>
              </w:rPr>
              <w:t>balance</w:t>
            </w:r>
          </w:p>
        </w:tc>
        <w:tc>
          <w:tcPr>
            <w:tcW w:w="88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账户余额（单位：分）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6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lastLoginTime</w:t>
            </w:r>
          </w:p>
        </w:tc>
        <w:tc>
          <w:tcPr>
            <w:tcW w:w="88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最后登录时间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6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ksn</w:t>
            </w:r>
          </w:p>
        </w:tc>
        <w:tc>
          <w:tcPr>
            <w:tcW w:w="88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6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progress_audit</w:t>
            </w:r>
          </w:p>
        </w:tc>
        <w:tc>
          <w:tcPr>
            <w:tcW w:w="8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t>审核进度</w:t>
            </w:r>
            <w:r>
              <w:rPr>
                <w:rFonts w:hint="eastAsia"/>
                <w:color w:val="000000"/>
              </w:rPr>
              <w:t xml:space="preserve">用户为收单商户时返回 </w:t>
            </w:r>
            <w:r>
              <w:t>0</w:t>
            </w:r>
            <w:r>
              <w:rPr>
                <w:rFonts w:hint="eastAsia"/>
              </w:rPr>
              <w:t>待一级代理商审核</w:t>
            </w:r>
            <w:r>
              <w:t>, 1</w:t>
            </w:r>
            <w:r>
              <w:rPr>
                <w:rFonts w:hint="eastAsia"/>
              </w:rPr>
              <w:t>一级代理商审核通过，总部待审核</w:t>
            </w:r>
            <w:r>
              <w:t>,2</w:t>
            </w:r>
            <w:r>
              <w:rPr>
                <w:rFonts w:hint="eastAsia"/>
              </w:rPr>
              <w:t>一级代理商审核不通过</w:t>
            </w:r>
            <w:r>
              <w:t>,3</w:t>
            </w:r>
            <w:r>
              <w:rPr>
                <w:rFonts w:hint="eastAsia"/>
              </w:rPr>
              <w:t>总部审核通过</w:t>
            </w:r>
            <w:r>
              <w:t>,4</w:t>
            </w:r>
            <w:r>
              <w:rPr>
                <w:rFonts w:hint="eastAsia"/>
              </w:rPr>
              <w:t>总部审核不通过，5未提交审核，6一代审核中，7平台审核中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66" w:type="dxa"/>
            <w:vAlign w:val="top"/>
          </w:tcPr>
          <w:p>
            <w:r>
              <w:rPr>
                <w:rFonts w:hint="eastAsia"/>
              </w:rPr>
              <w:t>nick_name</w:t>
            </w:r>
          </w:p>
        </w:tc>
        <w:tc>
          <w:tcPr>
            <w:tcW w:w="8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66" w:type="dxa"/>
            <w:vAlign w:val="top"/>
          </w:tcPr>
          <w:p>
            <w:r>
              <w:t>hard_type</w:t>
            </w:r>
          </w:p>
        </w:tc>
        <w:tc>
          <w:tcPr>
            <w:tcW w:w="8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t>设备类型0：POS机，1：音频POS，2：盒子刷卡器，3：音频POSMini，7：速博斯3356，8：升腾C821，9：bbpos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>4.QPOS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i/>
          <w:color w:val="000000"/>
        </w:rPr>
      </w:pPr>
      <w:bookmarkStart w:id="148" w:name="_Toc358212041"/>
      <w:bookmarkStart w:id="149" w:name="_Toc386204550"/>
      <w:bookmarkStart w:id="150" w:name="_Toc19485"/>
      <w:r>
        <w:rPr>
          <w:rFonts w:hint="eastAsia"/>
          <w:i/>
          <w:color w:val="000000"/>
        </w:rPr>
        <w:t>错误码</w:t>
      </w:r>
      <w:bookmarkEnd w:id="148"/>
      <w:bookmarkEnd w:id="149"/>
      <w:bookmarkEnd w:id="150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151" w:name="_Toc386204551"/>
      <w:bookmarkStart w:id="152" w:name="_Toc13733"/>
      <w:bookmarkStart w:id="153" w:name="_Toc17332"/>
      <w:r>
        <w:rPr>
          <w:rFonts w:hint="eastAsia"/>
          <w:color w:val="000000"/>
        </w:rPr>
        <w:t>用户注册(带指模)（0010）</w:t>
      </w:r>
      <w:bookmarkEnd w:id="151"/>
      <w:bookmarkEnd w:id="152"/>
      <w:bookmarkEnd w:id="153"/>
    </w:p>
    <w:p>
      <w:pPr>
        <w:pStyle w:val="5"/>
        <w:rPr>
          <w:color w:val="000000"/>
        </w:rPr>
      </w:pPr>
      <w:bookmarkStart w:id="154" w:name="_Toc386204552"/>
      <w:bookmarkStart w:id="155" w:name="_Toc3564"/>
      <w:r>
        <w:rPr>
          <w:rFonts w:hint="eastAsia"/>
          <w:color w:val="000000"/>
        </w:rPr>
        <w:t>请求</w:t>
      </w:r>
      <w:bookmarkEnd w:id="154"/>
      <w:bookmarkEnd w:id="155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61"/>
        <w:gridCol w:w="915"/>
        <w:gridCol w:w="115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payPwd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randNum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短信随机验证码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7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fingerPrint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指模密码（和登录密码一样的功能）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156" w:name="_Toc386204553"/>
      <w:bookmarkStart w:id="157" w:name="_Toc15870"/>
      <w:r>
        <w:rPr>
          <w:rFonts w:hint="eastAsia"/>
          <w:color w:val="000000"/>
        </w:rPr>
        <w:t>响应</w:t>
      </w:r>
      <w:bookmarkEnd w:id="156"/>
      <w:bookmarkEnd w:id="157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158" w:name="_Toc386204554"/>
      <w:bookmarkStart w:id="159" w:name="_Toc23690"/>
      <w:r>
        <w:rPr>
          <w:rFonts w:hint="eastAsia"/>
          <w:color w:val="000000"/>
        </w:rPr>
        <w:t>错误码</w:t>
      </w:r>
      <w:bookmarkEnd w:id="158"/>
      <w:bookmarkEnd w:id="159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160" w:name="_Toc386204555"/>
      <w:bookmarkStart w:id="161" w:name="_Toc10305"/>
      <w:bookmarkStart w:id="162" w:name="_Toc9166"/>
      <w:r>
        <w:rPr>
          <w:rFonts w:hint="eastAsia"/>
          <w:color w:val="000000"/>
        </w:rPr>
        <w:t>用户登录(带指模)（0011）</w:t>
      </w:r>
      <w:bookmarkEnd w:id="160"/>
      <w:bookmarkEnd w:id="161"/>
      <w:bookmarkEnd w:id="162"/>
    </w:p>
    <w:p>
      <w:pPr>
        <w:pStyle w:val="5"/>
        <w:rPr>
          <w:color w:val="000000"/>
        </w:rPr>
      </w:pPr>
      <w:bookmarkStart w:id="163" w:name="_Toc386204556"/>
      <w:bookmarkStart w:id="164" w:name="_Toc6069"/>
      <w:r>
        <w:rPr>
          <w:rFonts w:hint="eastAsia"/>
          <w:color w:val="000000"/>
        </w:rPr>
        <w:t>请求</w:t>
      </w:r>
      <w:bookmarkEnd w:id="163"/>
      <w:bookmarkEnd w:id="164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35"/>
        <w:gridCol w:w="127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fingerPrint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指模密码（和登录密码一样的功能）</w:t>
            </w:r>
          </w:p>
        </w:tc>
      </w:tr>
    </w:tbl>
    <w:p>
      <w:pPr>
        <w:pStyle w:val="5"/>
        <w:rPr>
          <w:color w:val="000000"/>
        </w:rPr>
      </w:pPr>
      <w:bookmarkStart w:id="165" w:name="_Toc386204557"/>
      <w:bookmarkStart w:id="166" w:name="_Toc1947"/>
      <w:r>
        <w:rPr>
          <w:rFonts w:hint="eastAsia"/>
          <w:color w:val="000000"/>
        </w:rPr>
        <w:t>响应</w:t>
      </w:r>
      <w:bookmarkEnd w:id="165"/>
      <w:bookmarkEnd w:id="166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35"/>
        <w:gridCol w:w="127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用户ID(其他接口请求时传此userId)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167" w:name="_Toc386204558"/>
      <w:bookmarkStart w:id="168" w:name="_Toc6926"/>
      <w:r>
        <w:rPr>
          <w:rFonts w:hint="eastAsia"/>
          <w:color w:val="000000"/>
        </w:rPr>
        <w:t>错误码</w:t>
      </w:r>
      <w:bookmarkEnd w:id="167"/>
      <w:bookmarkEnd w:id="168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169" w:name="_Toc259897557"/>
      <w:bookmarkStart w:id="170" w:name="_Toc386204559"/>
      <w:bookmarkStart w:id="171" w:name="_Toc28054"/>
      <w:bookmarkStart w:id="172" w:name="_Toc9586"/>
      <w:r>
        <w:rPr>
          <w:rFonts w:hint="eastAsia"/>
          <w:color w:val="000000"/>
        </w:rPr>
        <w:t>商户注册（0012）</w:t>
      </w:r>
      <w:bookmarkEnd w:id="169"/>
      <w:bookmarkEnd w:id="170"/>
      <w:bookmarkEnd w:id="171"/>
      <w:bookmarkEnd w:id="172"/>
    </w:p>
    <w:p>
      <w:pPr>
        <w:pStyle w:val="5"/>
        <w:rPr>
          <w:color w:val="000000"/>
        </w:rPr>
      </w:pPr>
      <w:bookmarkStart w:id="173" w:name="_Toc259897558"/>
      <w:bookmarkStart w:id="174" w:name="_Toc386204560"/>
      <w:bookmarkStart w:id="175" w:name="_Toc11642"/>
      <w:r>
        <w:rPr>
          <w:rFonts w:hint="eastAsia"/>
          <w:color w:val="000000"/>
        </w:rPr>
        <w:t>请求</w:t>
      </w:r>
      <w:bookmarkEnd w:id="173"/>
      <w:bookmarkEnd w:id="174"/>
      <w:bookmarkEnd w:id="175"/>
    </w:p>
    <w:tbl>
      <w:tblPr>
        <w:tblStyle w:val="30"/>
        <w:tblW w:w="8943" w:type="dxa"/>
        <w:jc w:val="center"/>
        <w:tblInd w:w="14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1592"/>
        <w:gridCol w:w="1564"/>
        <w:gridCol w:w="694"/>
        <w:gridCol w:w="1164"/>
        <w:gridCol w:w="1164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序号</w:t>
            </w:r>
          </w:p>
        </w:tc>
        <w:tc>
          <w:tcPr>
            <w:tcW w:w="1592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15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69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长度</w:t>
            </w:r>
          </w:p>
        </w:tc>
        <w:tc>
          <w:tcPr>
            <w:tcW w:w="11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是否需要加密</w:t>
            </w:r>
          </w:p>
        </w:tc>
        <w:tc>
          <w:tcPr>
            <w:tcW w:w="11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2020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org_code</w:t>
            </w:r>
          </w:p>
        </w:tc>
        <w:tc>
          <w:tcPr>
            <w:tcW w:w="1564" w:type="dxa"/>
            <w:vAlign w:val="center"/>
          </w:tcPr>
          <w:p>
            <w:r>
              <w:t>机构代码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tabs>
                <w:tab w:val="right" w:pos="2438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系统分配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version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版本号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log_type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用户名类型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0：邮箱，1：手机号，2：一般用户名，3：卡号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4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login_name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登录名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如手机号</w:t>
            </w:r>
            <w:r>
              <w:rPr>
                <w:rFonts w:hint="eastAsia" w:ascii="Arial" w:hAnsi="Arial" w:cs="Arial"/>
                <w:kern w:val="0"/>
                <w:szCs w:val="21"/>
              </w:rPr>
              <w:t>/邮箱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5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login_pwd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登录密码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FF0000"/>
                <w:kern w:val="0"/>
                <w:sz w:val="18"/>
                <w:szCs w:val="18"/>
              </w:rPr>
              <w:t>base64(md5(明文串))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6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pay_pwd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支付密码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FF0000"/>
                <w:kern w:val="0"/>
                <w:sz w:val="18"/>
                <w:szCs w:val="18"/>
              </w:rPr>
              <w:t>base64(md5(明文串))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7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idcard_no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身份证号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8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user_category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用户身份类型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0:自然人;1:个体户;2:企业</w:t>
            </w:r>
          </w:p>
          <w:p>
            <w:pPr>
              <w:widowControl/>
              <w:ind w:firstLine="525" w:firstLineChars="25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(传0、1、2)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9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merchant_name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商户名称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prov_code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商户所属省份代码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11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area_code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商户所属城市代码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   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12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merchant_adress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商户地址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13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register_number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营业执照注册号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14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tax_number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税务登记证号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15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business_scope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经营范围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16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organ_code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组织机构代码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17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open_acount_number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开户许可证号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18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cred_img_a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身份证正面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19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cred_img_b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身份证背面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20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cred_img_c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身份证与本人合照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21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head_img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门头照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商户为个体户、企业必传参数（图片名称）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22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business_license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营业执照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23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tax_card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税务登记证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个体户、企业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24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organ_card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t>组织机构代码证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25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open_account_license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开户许可证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26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bank_id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开户行ID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如工行</w:t>
            </w:r>
            <w:r>
              <w:rPr>
                <w:rFonts w:hint="eastAsia" w:ascii="Arial" w:hAnsi="Arial" w:cs="Arial"/>
                <w:kern w:val="0"/>
                <w:szCs w:val="21"/>
              </w:rPr>
              <w:t>：0102</w:t>
            </w:r>
          </w:p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清分商户必传参数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27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bank_user_name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开户名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清分商户必传参数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28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card_no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卡号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color w:val="FF0000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清分商户必传参数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29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bank_prov_code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银行所属省份代码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清分商户必传参数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30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bank_city_code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银行所属市代码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清分商户必传参数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31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card_branch_bank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支行代码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清分商户必传参数，填写银行的联行号代码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32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user_type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用户类型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0：互联网，1：P</w:t>
            </w:r>
            <w:r>
              <w:rPr>
                <w:rFonts w:ascii="Arial" w:hAnsi="Arial" w:cs="Arial"/>
                <w:szCs w:val="21"/>
              </w:rPr>
              <w:t>OS收单</w:t>
            </w:r>
            <w:r>
              <w:rPr>
                <w:rFonts w:hint="eastAsia" w:ascii="Arial" w:hAnsi="Arial" w:cs="Arial"/>
                <w:szCs w:val="21"/>
              </w:rPr>
              <w:t>，2：移动支付，3：预付卡（都为pos收单）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33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terminal_id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设备号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34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randNum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短信验证码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 xml:space="preserve">   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35</w:t>
            </w:r>
          </w:p>
        </w:tc>
        <w:tc>
          <w:tcPr>
            <w:tcW w:w="1592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real_name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真实姓名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 xml:space="preserve">  必传参数</w:t>
            </w:r>
          </w:p>
        </w:tc>
      </w:tr>
    </w:tbl>
    <w:p/>
    <w:p>
      <w:pPr>
        <w:pStyle w:val="5"/>
      </w:pPr>
      <w:bookmarkStart w:id="176" w:name="_Toc32630"/>
      <w:r>
        <w:rPr>
          <w:rFonts w:hint="eastAsia"/>
        </w:rPr>
        <w:t>响应</w:t>
      </w:r>
      <w:bookmarkEnd w:id="176"/>
    </w:p>
    <w:tbl>
      <w:tblPr>
        <w:tblStyle w:val="30"/>
        <w:tblW w:w="89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06"/>
        <w:gridCol w:w="1035"/>
        <w:gridCol w:w="1200"/>
        <w:gridCol w:w="495"/>
        <w:gridCol w:w="653"/>
        <w:gridCol w:w="29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49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294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seq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流水号：格式yyyyMMddHHmmss+6位序号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funCode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业务功能码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appType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appVersion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客户端程序版本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appOs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客户端操作系统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8)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IMEI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IMEI号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IMSI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IMSI号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deviceSN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940" w:type="dxa"/>
            <w:vAlign w:val="top"/>
          </w:tcPr>
          <w:p>
            <w:pPr>
              <w:tabs>
                <w:tab w:val="center" w:pos="1833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设备序列号</w:t>
            </w:r>
            <w:r>
              <w:rPr>
                <w:rFonts w:hint="eastAsia"/>
                <w:color w:val="000000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deviceType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MAC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设备网卡MAC地址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8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49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9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80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mobKey</w:t>
            </w:r>
          </w:p>
        </w:tc>
        <w:tc>
          <w:tcPr>
            <w:tcW w:w="103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Char(48)</w:t>
            </w:r>
          </w:p>
        </w:tc>
        <w:tc>
          <w:tcPr>
            <w:tcW w:w="49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294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密钥串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80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retCode</w:t>
            </w:r>
          </w:p>
        </w:tc>
        <w:tc>
          <w:tcPr>
            <w:tcW w:w="103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49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94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180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retMsg</w:t>
            </w:r>
          </w:p>
        </w:tc>
        <w:tc>
          <w:tcPr>
            <w:tcW w:w="103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0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 ()</w:t>
            </w:r>
          </w:p>
        </w:tc>
        <w:tc>
          <w:tcPr>
            <w:tcW w:w="495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940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返回信息</w:t>
            </w:r>
          </w:p>
        </w:tc>
      </w:tr>
    </w:tbl>
    <w:p/>
    <w:p>
      <w:pPr>
        <w:pStyle w:val="5"/>
      </w:pPr>
      <w:bookmarkStart w:id="177" w:name="_Toc27705"/>
      <w:r>
        <w:rPr>
          <w:rFonts w:hint="eastAsia"/>
        </w:rPr>
        <w:t>错误码</w:t>
      </w:r>
      <w:bookmarkEnd w:id="177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/>
    <w:p>
      <w:pPr>
        <w:pStyle w:val="4"/>
        <w:rPr>
          <w:color w:val="000000"/>
        </w:rPr>
      </w:pPr>
      <w:bookmarkStart w:id="178" w:name="_Toc9422"/>
      <w:bookmarkStart w:id="179" w:name="_Toc23293"/>
      <w:r>
        <w:rPr>
          <w:rFonts w:hint="eastAsia"/>
          <w:color w:val="000000"/>
        </w:rPr>
        <w:t>完善用户信息（0013）</w:t>
      </w:r>
      <w:bookmarkEnd w:id="178"/>
      <w:bookmarkEnd w:id="179"/>
    </w:p>
    <w:p>
      <w:pPr>
        <w:pStyle w:val="5"/>
        <w:rPr>
          <w:color w:val="000000"/>
        </w:rPr>
      </w:pPr>
      <w:bookmarkStart w:id="180" w:name="_Toc6132"/>
      <w:r>
        <w:rPr>
          <w:rFonts w:hint="eastAsia"/>
          <w:color w:val="000000"/>
        </w:rPr>
        <w:t>请求</w:t>
      </w:r>
      <w:bookmarkEnd w:id="180"/>
    </w:p>
    <w:tbl>
      <w:tblPr>
        <w:tblStyle w:val="30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564"/>
        <w:gridCol w:w="694"/>
        <w:gridCol w:w="1164"/>
        <w:gridCol w:w="1164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15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69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长度</w:t>
            </w:r>
          </w:p>
        </w:tc>
        <w:tc>
          <w:tcPr>
            <w:tcW w:w="11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是否需要加密</w:t>
            </w:r>
          </w:p>
        </w:tc>
        <w:tc>
          <w:tcPr>
            <w:tcW w:w="11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2020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org_code</w:t>
            </w:r>
          </w:p>
        </w:tc>
        <w:tc>
          <w:tcPr>
            <w:tcW w:w="1564" w:type="dxa"/>
            <w:vAlign w:val="center"/>
          </w:tcPr>
          <w:p>
            <w:r>
              <w:t>机构代码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tabs>
                <w:tab w:val="right" w:pos="2438"/>
              </w:tabs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系统分配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version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版本号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real_name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真实姓名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 xml:space="preserve">  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cert_type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证件类型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宋体" w:hAnsi="宋体" w:cs="TT54AB0ED3tCID-WinCharSetFFFF-H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FF0000"/>
                <w:kern w:val="0"/>
                <w:sz w:val="18"/>
                <w:szCs w:val="18"/>
              </w:rPr>
              <w:t xml:space="preserve">0：个人身份证，1：户口本， 2：个人护照， 3：其他 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idcard_no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证件号码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user_type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用户类型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0：互联网，1：P</w:t>
            </w:r>
            <w:r>
              <w:rPr>
                <w:rFonts w:ascii="Arial" w:hAnsi="Arial" w:cs="Arial"/>
                <w:szCs w:val="21"/>
              </w:rPr>
              <w:t>OS收单</w:t>
            </w:r>
            <w:r>
              <w:rPr>
                <w:rFonts w:hint="eastAsia" w:ascii="Arial" w:hAnsi="Arial" w:cs="Arial"/>
                <w:szCs w:val="21"/>
              </w:rPr>
              <w:t>，2：移动支付，3：预付卡（都为pos收单）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terminal_id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设备号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taccountid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账户号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user_category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用户身份类型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1:个体户;2:企业</w:t>
            </w:r>
          </w:p>
          <w:p>
            <w:pPr>
              <w:widowControl/>
              <w:ind w:firstLine="525" w:firstLineChars="25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(传1、2) 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bank_id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开户行ID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如工行</w:t>
            </w:r>
            <w:r>
              <w:rPr>
                <w:rFonts w:hint="eastAsia" w:ascii="Arial" w:hAnsi="Arial" w:cs="Arial"/>
                <w:kern w:val="0"/>
                <w:szCs w:val="21"/>
              </w:rPr>
              <w:t>：0102</w:t>
            </w:r>
          </w:p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bank_user_name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开户名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card_no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卡号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color w:val="FF0000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bank_prov_code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银行所属省份代码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bank_city_code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银行所属市代码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card_branch_bank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支行代码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必传参数，填写银行的联行号代码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cred_img_a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身份证正面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cred_img_b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身份证背面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cred_img_c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本人与身份证合照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bank_img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银行卡照片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merchant_name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商户名称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prov_code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商户所属省份代码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area_code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商户所属城市代码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   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district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商户所属市区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merchant_adress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商户地址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register_number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营业执照注册号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tax_number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税务登记证号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business_scope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经营范围代码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organ_code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组织机构代码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head_img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门店照片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  <w:r>
              <w:rPr>
                <w:rFonts w:hint="eastAsia" w:ascii="Arial" w:hAnsi="Arial" w:cs="Arial"/>
                <w:szCs w:val="21"/>
              </w:rPr>
              <w:t>（图片名称）多张用“|”分隔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business_license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营业执照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  <w:r>
              <w:rPr>
                <w:rFonts w:hint="eastAsia" w:ascii="Arial" w:hAnsi="Arial" w:cs="Arial"/>
                <w:szCs w:val="21"/>
              </w:rPr>
              <w:t>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tax_card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税务登记证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organ_card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t>组织机构代码证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T0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T0用户标识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hint="eastAsia" w:ascii="Arial" w:hAnsi="Arial" w:eastAsia="宋体" w:cs="Arial"/>
                <w:kern w:val="0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kern w:val="0"/>
                <w:szCs w:val="21"/>
                <w:lang w:eastAsia="zh-CN"/>
              </w:rPr>
              <w:t>不为空则注册为为</w:t>
            </w:r>
            <w:r>
              <w:rPr>
                <w:rFonts w:hint="eastAsia" w:ascii="Arial" w:hAnsi="Arial" w:cs="Arial"/>
                <w:kern w:val="0"/>
                <w:szCs w:val="21"/>
                <w:lang w:val="en-US" w:eastAsia="zh-CN"/>
              </w:rPr>
              <w:t>T0商户</w:t>
            </w:r>
          </w:p>
        </w:tc>
      </w:tr>
    </w:tbl>
    <w:p/>
    <w:p>
      <w:pPr>
        <w:pStyle w:val="5"/>
      </w:pPr>
      <w:bookmarkStart w:id="181" w:name="_Toc3066"/>
      <w:r>
        <w:rPr>
          <w:rFonts w:hint="eastAsia"/>
        </w:rPr>
        <w:t>错误码</w:t>
      </w:r>
      <w:bookmarkEnd w:id="181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/>
    <w:p>
      <w:pPr>
        <w:pStyle w:val="4"/>
        <w:rPr>
          <w:color w:val="000000"/>
        </w:rPr>
      </w:pPr>
      <w:bookmarkStart w:id="182" w:name="_Toc3439"/>
      <w:bookmarkStart w:id="183" w:name="_Toc6938"/>
      <w:r>
        <w:rPr>
          <w:rFonts w:hint="eastAsia"/>
          <w:color w:val="000000"/>
        </w:rPr>
        <w:t>用户信息查看（0014）</w:t>
      </w:r>
      <w:bookmarkEnd w:id="182"/>
      <w:bookmarkEnd w:id="183"/>
    </w:p>
    <w:p>
      <w:pPr>
        <w:pStyle w:val="5"/>
        <w:rPr>
          <w:color w:val="000000"/>
        </w:rPr>
      </w:pPr>
      <w:bookmarkStart w:id="184" w:name="_Toc10325"/>
      <w:r>
        <w:rPr>
          <w:rFonts w:hint="eastAsia"/>
          <w:color w:val="000000"/>
        </w:rPr>
        <w:t>请求</w:t>
      </w:r>
      <w:bookmarkEnd w:id="18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51"/>
        <w:gridCol w:w="915"/>
        <w:gridCol w:w="106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</w:tbl>
    <w:p/>
    <w:p>
      <w:pPr>
        <w:pStyle w:val="5"/>
      </w:pPr>
      <w:bookmarkStart w:id="185" w:name="_Toc7232"/>
      <w:r>
        <w:rPr>
          <w:rFonts w:hint="eastAsia"/>
        </w:rPr>
        <w:t>响应</w:t>
      </w:r>
      <w:bookmarkEnd w:id="185"/>
    </w:p>
    <w:tbl>
      <w:tblPr>
        <w:tblStyle w:val="30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564"/>
        <w:gridCol w:w="694"/>
        <w:gridCol w:w="1164"/>
        <w:gridCol w:w="1164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15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69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长度</w:t>
            </w:r>
          </w:p>
        </w:tc>
        <w:tc>
          <w:tcPr>
            <w:tcW w:w="11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是否需要加密</w:t>
            </w:r>
          </w:p>
        </w:tc>
        <w:tc>
          <w:tcPr>
            <w:tcW w:w="116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2020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taccountId</w:t>
            </w:r>
          </w:p>
        </w:tc>
        <w:tc>
          <w:tcPr>
            <w:tcW w:w="1564" w:type="dxa"/>
            <w:vAlign w:val="center"/>
          </w:tcPr>
          <w:p>
            <w:r>
              <w:rPr>
                <w:rFonts w:hint="eastAsia"/>
              </w:rPr>
              <w:t>账户号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user_category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用户身份类型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1:个体户;2:企业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filePath</w:t>
            </w:r>
          </w:p>
        </w:tc>
        <w:tc>
          <w:tcPr>
            <w:tcW w:w="1564" w:type="dxa"/>
            <w:vAlign w:val="center"/>
          </w:tcPr>
          <w:p>
            <w:r>
              <w:rPr>
                <w:rFonts w:hint="eastAsia"/>
              </w:rPr>
              <w:t>上传附件地址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nick_name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userId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账号（注册的手机号码）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real_name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真实姓名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cert_type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证件类型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宋体" w:hAnsi="宋体" w:cs="TT54AB0ED3tCID-WinCharSetFFFF-H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FF0000"/>
                <w:kern w:val="0"/>
                <w:sz w:val="18"/>
                <w:szCs w:val="18"/>
              </w:rPr>
              <w:t>0：个人身份证， 1：户口本，2：个人护照，3：其他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idcard_no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证件号码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bank_user_name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开户名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card_no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卡号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card_branch_bank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银行信息（开卡行的具体信息）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cred_img_a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身份证正面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cred_img_b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身份证背面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cred_img_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c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持卡人与身份证合照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bank_img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银行卡照片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是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merchant_name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商户名称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merchant_adress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商户地址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register_number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营业执照注册号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tax_number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税务登记证号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business_scope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经营范围名称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organ_code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组织机构代码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head_img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门头照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  <w:r>
              <w:rPr>
                <w:rFonts w:hint="eastAsia" w:ascii="Arial" w:hAnsi="Arial" w:cs="Arial"/>
                <w:szCs w:val="21"/>
              </w:rPr>
              <w:t>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business_license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营业执照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</w:t>
            </w:r>
            <w:r>
              <w:rPr>
                <w:rFonts w:hint="eastAsia" w:ascii="Arial" w:hAnsi="Arial" w:cs="Arial"/>
                <w:szCs w:val="21"/>
              </w:rPr>
              <w:t>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tax_card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税务登记证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必传参数（图片名称）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organ_card</w:t>
            </w:r>
          </w:p>
        </w:tc>
        <w:tc>
          <w:tcPr>
            <w:tcW w:w="156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t>组织机构代码证</w:t>
            </w:r>
          </w:p>
        </w:tc>
        <w:tc>
          <w:tcPr>
            <w:tcW w:w="69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否</w:t>
            </w:r>
          </w:p>
        </w:tc>
        <w:tc>
          <w:tcPr>
            <w:tcW w:w="2020" w:type="dxa"/>
            <w:vAlign w:val="center"/>
          </w:tcPr>
          <w:p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商户为</w:t>
            </w:r>
            <w:r>
              <w:rPr>
                <w:rFonts w:hint="eastAsia" w:ascii="Arial" w:hAnsi="Arial" w:cs="Arial"/>
                <w:color w:val="FF0000"/>
                <w:kern w:val="0"/>
                <w:szCs w:val="21"/>
              </w:rPr>
              <w:t>企业</w:t>
            </w:r>
            <w:r>
              <w:rPr>
                <w:rFonts w:hint="eastAsia" w:ascii="Arial" w:hAnsi="Arial" w:cs="Arial"/>
                <w:kern w:val="0"/>
                <w:szCs w:val="21"/>
              </w:rPr>
              <w:t>必传参数（图片名称）</w:t>
            </w:r>
          </w:p>
        </w:tc>
      </w:tr>
    </w:tbl>
    <w:p/>
    <w:p>
      <w:pPr>
        <w:pStyle w:val="5"/>
      </w:pPr>
      <w:bookmarkStart w:id="186" w:name="_Toc19292"/>
      <w:r>
        <w:rPr>
          <w:rFonts w:hint="eastAsia"/>
        </w:rPr>
        <w:t>错误码</w:t>
      </w:r>
      <w:bookmarkEnd w:id="186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  <w:lang w:eastAsia="zh-CN"/>
        </w:rPr>
        <w:t>获取用户真实姓名</w:t>
      </w:r>
      <w:r>
        <w:rPr>
          <w:rFonts w:hint="eastAsia"/>
          <w:color w:val="000000"/>
        </w:rPr>
        <w:t>（001</w:t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>）</w:t>
      </w:r>
    </w:p>
    <w:p>
      <w:pPr>
        <w:pStyle w:val="5"/>
        <w:rPr>
          <w:color w:val="000000"/>
        </w:rPr>
      </w:pPr>
      <w:r>
        <w:rPr>
          <w:rFonts w:hint="eastAsia"/>
          <w:color w:val="000000"/>
        </w:rPr>
        <w:t>请求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000000"/>
          <w:lang w:eastAsia="zh-CN"/>
        </w:rPr>
        <w:t>通用参数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51"/>
        <w:gridCol w:w="915"/>
        <w:gridCol w:w="106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phoneNum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用户手机号</w:t>
            </w:r>
          </w:p>
        </w:tc>
      </w:tr>
    </w:tbl>
    <w:p>
      <w:pPr>
        <w:pStyle w:val="5"/>
        <w:rPr>
          <w:color w:val="000000"/>
        </w:rPr>
      </w:pPr>
      <w:r>
        <w:rPr>
          <w:rFonts w:hint="eastAsia"/>
          <w:color w:val="000000"/>
          <w:lang w:eastAsia="zh-CN"/>
        </w:rPr>
        <w:t>响应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000000"/>
          <w:lang w:eastAsia="zh-CN"/>
        </w:rPr>
        <w:t>通用参数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51"/>
        <w:gridCol w:w="915"/>
        <w:gridCol w:w="106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taccountId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userName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用户真实姓名</w:t>
            </w:r>
          </w:p>
        </w:tc>
      </w:tr>
    </w:tbl>
    <w:p>
      <w:pPr>
        <w:rPr>
          <w:color w:val="000000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  <w:lang w:eastAsia="zh-CN"/>
        </w:rPr>
        <w:t>查看推荐联系人信息</w:t>
      </w:r>
      <w:r>
        <w:rPr>
          <w:rFonts w:hint="eastAsia"/>
          <w:color w:val="000000"/>
        </w:rPr>
        <w:t>（001</w:t>
      </w:r>
      <w:r>
        <w:rPr>
          <w:rFonts w:hint="eastAsia"/>
          <w:color w:val="000000"/>
          <w:lang w:val="en-US" w:eastAsia="zh-CN"/>
        </w:rPr>
        <w:t>6</w:t>
      </w:r>
      <w:r>
        <w:rPr>
          <w:rFonts w:hint="eastAsia"/>
          <w:color w:val="000000"/>
        </w:rPr>
        <w:t>）</w:t>
      </w:r>
    </w:p>
    <w:p>
      <w:pPr>
        <w:pStyle w:val="5"/>
        <w:rPr>
          <w:color w:val="000000"/>
        </w:rPr>
      </w:pPr>
      <w:r>
        <w:rPr>
          <w:rFonts w:hint="eastAsia"/>
          <w:color w:val="000000"/>
        </w:rPr>
        <w:t>请求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000000"/>
          <w:lang w:eastAsia="zh-CN"/>
        </w:rPr>
        <w:t>通用参数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51"/>
        <w:gridCol w:w="915"/>
        <w:gridCol w:w="106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1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0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phoneNum</w:t>
            </w:r>
          </w:p>
        </w:tc>
        <w:tc>
          <w:tcPr>
            <w:tcW w:w="91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6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用户手机号</w:t>
            </w:r>
          </w:p>
        </w:tc>
      </w:tr>
    </w:tbl>
    <w:p>
      <w:pPr>
        <w:pStyle w:val="5"/>
        <w:rPr>
          <w:color w:val="000000"/>
        </w:rPr>
      </w:pPr>
      <w:r>
        <w:rPr>
          <w:rFonts w:hint="eastAsia"/>
          <w:color w:val="000000"/>
          <w:lang w:eastAsia="zh-CN"/>
        </w:rPr>
        <w:t>响应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000000"/>
          <w:lang w:eastAsia="zh-CN"/>
        </w:rPr>
        <w:t>通用参数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1"/>
        <w:gridCol w:w="708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  <w:lang w:val="en-US" w:eastAsia="zh-CN"/>
              </w:rPr>
              <w:t>user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List[]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推荐人列表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  <w:lang w:val="en-US" w:eastAsia="zh-CN"/>
              </w:rPr>
              <w:t>userCount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字符串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推荐人数</w:t>
            </w:r>
          </w:p>
        </w:tc>
      </w:tr>
    </w:tbl>
    <w:p>
      <w:pPr>
        <w:rPr>
          <w:rStyle w:val="43"/>
          <w:rFonts w:hint="eastAsia" w:ascii="宋体" w:hAnsi="宋体"/>
          <w:color w:val="000000"/>
          <w:szCs w:val="21"/>
          <w:lang w:val="en-US" w:eastAsia="zh-CN"/>
        </w:rPr>
      </w:pPr>
    </w:p>
    <w:p>
      <w:pPr>
        <w:rPr>
          <w:rStyle w:val="43"/>
          <w:rFonts w:hint="eastAsia" w:ascii="宋体" w:hAnsi="宋体"/>
          <w:color w:val="000000"/>
          <w:szCs w:val="21"/>
          <w:lang w:eastAsia="zh-CN"/>
        </w:rPr>
      </w:pPr>
      <w:r>
        <w:rPr>
          <w:rStyle w:val="43"/>
          <w:rFonts w:hint="eastAsia" w:ascii="宋体" w:hAnsi="宋体"/>
          <w:color w:val="000000"/>
          <w:szCs w:val="21"/>
          <w:lang w:val="en-US" w:eastAsia="zh-CN"/>
        </w:rPr>
        <w:t>user</w:t>
      </w:r>
      <w:r>
        <w:rPr>
          <w:rStyle w:val="43"/>
          <w:rFonts w:hint="eastAsia" w:ascii="宋体" w:hAnsi="宋体"/>
          <w:color w:val="000000"/>
          <w:szCs w:val="21"/>
        </w:rPr>
        <w:t>List[]</w:t>
      </w:r>
      <w:r>
        <w:rPr>
          <w:rStyle w:val="43"/>
          <w:rFonts w:hint="eastAsia" w:ascii="宋体" w:hAnsi="宋体"/>
          <w:color w:val="000000"/>
          <w:szCs w:val="21"/>
          <w:lang w:eastAsia="zh-CN"/>
        </w:rPr>
        <w:t>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1"/>
        <w:gridCol w:w="708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phoneNo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字符串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推荐人手机号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字符串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推荐人姓名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  <w:lang w:val="en-US" w:eastAsia="zh-CN"/>
              </w:rPr>
              <w:t>regTime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字符串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注册时间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lang w:eastAsia="zh-CN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lang w:eastAsia="zh-CN"/>
              </w:rPr>
            </w:pPr>
          </w:p>
        </w:tc>
      </w:tr>
    </w:tbl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187" w:name="_Toc358212042"/>
      <w:bookmarkStart w:id="188" w:name="_Toc386204563"/>
      <w:bookmarkStart w:id="189" w:name="_Toc31974"/>
      <w:bookmarkStart w:id="190" w:name="_Toc17503"/>
      <w:r>
        <w:rPr>
          <w:rFonts w:hint="eastAsia"/>
          <w:color w:val="000000"/>
        </w:rPr>
        <w:t>交易类</w:t>
      </w:r>
      <w:bookmarkEnd w:id="187"/>
      <w:bookmarkEnd w:id="188"/>
      <w:bookmarkEnd w:id="189"/>
      <w:bookmarkEnd w:id="190"/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191" w:name="_Toc358212047"/>
      <w:bookmarkStart w:id="192" w:name="_Toc386204564"/>
      <w:bookmarkStart w:id="193" w:name="_Toc30178"/>
      <w:bookmarkStart w:id="194" w:name="_Toc4476"/>
      <w:r>
        <w:rPr>
          <w:rFonts w:hint="eastAsia"/>
          <w:color w:val="000000"/>
        </w:rPr>
        <w:t>下订单（0102）</w:t>
      </w:r>
      <w:bookmarkEnd w:id="191"/>
      <w:bookmarkEnd w:id="192"/>
      <w:bookmarkEnd w:id="193"/>
      <w:bookmarkEnd w:id="194"/>
    </w:p>
    <w:p>
      <w:pPr>
        <w:pStyle w:val="5"/>
        <w:rPr>
          <w:color w:val="000000"/>
        </w:rPr>
      </w:pPr>
      <w:bookmarkStart w:id="195" w:name="_Toc358212048"/>
      <w:bookmarkStart w:id="196" w:name="_Toc386204565"/>
      <w:bookmarkStart w:id="197" w:name="_Toc24615"/>
      <w:r>
        <w:rPr>
          <w:rFonts w:hint="eastAsia"/>
          <w:color w:val="000000"/>
        </w:rPr>
        <w:t>通用数据</w:t>
      </w:r>
      <w:bookmarkEnd w:id="195"/>
      <w:bookmarkEnd w:id="196"/>
      <w:bookmarkEnd w:id="197"/>
    </w:p>
    <w:p>
      <w:pPr>
        <w:pStyle w:val="6"/>
        <w:rPr>
          <w:color w:val="000000"/>
        </w:rPr>
      </w:pPr>
      <w:bookmarkStart w:id="198" w:name="_Toc358212049"/>
      <w:bookmarkStart w:id="199" w:name="_Toc386204566"/>
      <w:r>
        <w:rPr>
          <w:rFonts w:hint="eastAsia"/>
          <w:color w:val="000000"/>
        </w:rPr>
        <w:t>请求</w:t>
      </w:r>
      <w:bookmarkEnd w:id="198"/>
      <w:bookmarkEnd w:id="19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91"/>
        <w:gridCol w:w="915"/>
        <w:gridCol w:w="11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参数项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179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79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orderAmt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79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订单类型：0手机充值,1 订单支付，2Q币充值，3 游戏充值，4 机票，5 固话充值，6信用卡还款 7卡卡转账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bookmarkStart w:id="200" w:name="_Toc358212050"/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79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res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下单来源（ 0互联网支付,1 Pos收单,2手机支付,3电视支付）</w:t>
            </w:r>
          </w:p>
        </w:tc>
      </w:tr>
    </w:tbl>
    <w:p>
      <w:pPr>
        <w:pStyle w:val="6"/>
        <w:rPr>
          <w:color w:val="000000"/>
        </w:rPr>
      </w:pPr>
      <w:bookmarkStart w:id="201" w:name="_Toc386204567"/>
      <w:r>
        <w:rPr>
          <w:rFonts w:hint="eastAsia"/>
          <w:color w:val="000000"/>
        </w:rPr>
        <w:t>响应</w:t>
      </w:r>
      <w:bookmarkEnd w:id="200"/>
      <w:bookmarkEnd w:id="20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06"/>
        <w:gridCol w:w="15"/>
        <w:gridCol w:w="885"/>
        <w:gridCol w:w="15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参数项</w:t>
            </w:r>
          </w:p>
        </w:tc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</w:rPr>
              <w:t>order</w:t>
            </w:r>
            <w:r>
              <w:rPr>
                <w:rFonts w:hint="eastAsia" w:ascii="宋体" w:hAnsi="宋体"/>
                <w:color w:val="000000"/>
                <w:kern w:val="0"/>
              </w:rPr>
              <w:t>I</w:t>
            </w:r>
            <w:r>
              <w:rPr>
                <w:rFonts w:ascii="宋体" w:hAnsi="宋体"/>
                <w:color w:val="000000"/>
                <w:kern w:val="0"/>
              </w:rPr>
              <w:t>d</w:t>
            </w:r>
          </w:p>
        </w:tc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orderAmt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  <w:r>
              <w:rPr>
                <w:rFonts w:ascii="宋体" w:hAnsi="宋体"/>
                <w:color w:val="000000"/>
              </w:rPr>
              <w:t>hannel</w:t>
            </w:r>
            <w:r>
              <w:rPr>
                <w:rFonts w:hint="eastAsia" w:ascii="宋体" w:hAnsi="宋体"/>
                <w:color w:val="000000"/>
              </w:rPr>
              <w:t>I</w:t>
            </w:r>
            <w:r>
              <w:rPr>
                <w:rFonts w:ascii="宋体" w:hAnsi="宋体"/>
                <w:color w:val="000000"/>
              </w:rPr>
              <w:t>d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渠道来源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payAmt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订单应付金额（单位：元）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2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merName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商户名称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21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orderTime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订单时间(yyyy-MM-dd HH:mm:ss)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21" w:type="dxa"/>
            <w:gridSpan w:val="2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r>
        <w:rPr>
          <w:rFonts w:hint="eastAsia"/>
          <w:color w:val="000000"/>
        </w:rPr>
        <w:t xml:space="preserve"> </w:t>
      </w:r>
      <w:bookmarkStart w:id="202" w:name="_Toc358212051"/>
      <w:bookmarkStart w:id="203" w:name="_Toc386204568"/>
      <w:bookmarkStart w:id="204" w:name="_Toc30418"/>
      <w:r>
        <w:rPr>
          <w:rFonts w:hint="eastAsia"/>
          <w:color w:val="000000"/>
        </w:rPr>
        <w:t>手机充值下单</w:t>
      </w:r>
      <w:bookmarkEnd w:id="202"/>
      <w:bookmarkEnd w:id="203"/>
      <w:bookmarkEnd w:id="204"/>
    </w:p>
    <w:p>
      <w:pPr>
        <w:pStyle w:val="6"/>
        <w:rPr>
          <w:color w:val="000000"/>
        </w:rPr>
      </w:pPr>
      <w:bookmarkStart w:id="205" w:name="_Toc358212052"/>
      <w:bookmarkStart w:id="206" w:name="_Toc386204569"/>
      <w:r>
        <w:rPr>
          <w:rFonts w:hint="eastAsia"/>
          <w:color w:val="000000"/>
        </w:rPr>
        <w:t>请求</w:t>
      </w:r>
      <w:bookmarkEnd w:id="205"/>
      <w:bookmarkEnd w:id="206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43"/>
        <w:gridCol w:w="709"/>
        <w:gridCol w:w="1559"/>
        <w:gridCol w:w="850"/>
        <w:gridCol w:w="851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参数项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加密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mobile</w:t>
            </w:r>
            <w:r>
              <w:rPr>
                <w:rFonts w:hint="eastAsia" w:ascii="宋体" w:hAnsi="宋体"/>
                <w:color w:val="000000"/>
                <w:kern w:val="0"/>
              </w:rPr>
              <w:t>No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充值手机号码</w:t>
            </w:r>
          </w:p>
        </w:tc>
      </w:tr>
    </w:tbl>
    <w:p>
      <w:pPr>
        <w:rPr>
          <w:color w:val="000000"/>
        </w:rPr>
      </w:pPr>
    </w:p>
    <w:p>
      <w:pPr>
        <w:pStyle w:val="6"/>
      </w:pPr>
      <w:bookmarkStart w:id="207" w:name="_Toc358212053"/>
      <w:bookmarkStart w:id="208" w:name="_Toc386204570"/>
      <w:r>
        <w:rPr>
          <w:rFonts w:hint="eastAsia"/>
        </w:rPr>
        <w:t>响应</w:t>
      </w:r>
      <w:bookmarkEnd w:id="207"/>
      <w:bookmarkEnd w:id="208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</w:pPr>
      <w:bookmarkStart w:id="209" w:name="_Toc358212054"/>
      <w:bookmarkStart w:id="210" w:name="_Toc386204571"/>
      <w:r>
        <w:rPr>
          <w:rFonts w:hint="eastAsia"/>
        </w:rPr>
        <w:t>错误码</w:t>
      </w:r>
      <w:bookmarkEnd w:id="209"/>
      <w:bookmarkEnd w:id="210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pStyle w:val="5"/>
        <w:rPr>
          <w:color w:val="000000"/>
        </w:rPr>
      </w:pPr>
      <w:bookmarkStart w:id="211" w:name="_Toc386204572"/>
      <w:bookmarkStart w:id="212" w:name="_Toc31933"/>
      <w:r>
        <w:rPr>
          <w:rFonts w:hint="eastAsia"/>
          <w:color w:val="000000"/>
        </w:rPr>
        <w:t>订单支付下单</w:t>
      </w:r>
      <w:bookmarkEnd w:id="211"/>
      <w:bookmarkEnd w:id="212"/>
    </w:p>
    <w:p>
      <w:pPr>
        <w:pStyle w:val="6"/>
        <w:rPr>
          <w:color w:val="000000"/>
        </w:rPr>
      </w:pPr>
      <w:bookmarkStart w:id="213" w:name="_Toc386204573"/>
      <w:r>
        <w:rPr>
          <w:rFonts w:hint="eastAsia"/>
          <w:color w:val="000000"/>
        </w:rPr>
        <w:t>请求</w:t>
      </w:r>
      <w:bookmarkEnd w:id="213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900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订单号（业务系统）</w:t>
            </w:r>
          </w:p>
        </w:tc>
      </w:tr>
    </w:tbl>
    <w:p>
      <w:pPr>
        <w:rPr>
          <w:color w:val="000000"/>
        </w:rPr>
      </w:pPr>
    </w:p>
    <w:p>
      <w:pPr>
        <w:pStyle w:val="6"/>
      </w:pPr>
      <w:bookmarkStart w:id="214" w:name="_Toc386204574"/>
      <w:r>
        <w:rPr>
          <w:rFonts w:hint="eastAsia"/>
        </w:rPr>
        <w:t>响应</w:t>
      </w:r>
      <w:bookmarkEnd w:id="214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</w:pPr>
      <w:bookmarkStart w:id="215" w:name="_Toc386204575"/>
      <w:r>
        <w:rPr>
          <w:rFonts w:hint="eastAsia"/>
        </w:rPr>
        <w:t>错误码</w:t>
      </w:r>
      <w:bookmarkEnd w:id="215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pStyle w:val="5"/>
        <w:rPr>
          <w:color w:val="000000"/>
        </w:rPr>
      </w:pPr>
      <w:bookmarkStart w:id="216" w:name="_Toc386204576"/>
      <w:bookmarkStart w:id="217" w:name="_Toc22373"/>
      <w:r>
        <w:rPr>
          <w:rFonts w:hint="eastAsia"/>
          <w:color w:val="000000"/>
        </w:rPr>
        <w:t>Q币充值下单</w:t>
      </w:r>
      <w:bookmarkEnd w:id="216"/>
      <w:bookmarkEnd w:id="217"/>
    </w:p>
    <w:p>
      <w:pPr>
        <w:pStyle w:val="6"/>
        <w:rPr>
          <w:color w:val="000000"/>
        </w:rPr>
      </w:pPr>
      <w:bookmarkStart w:id="218" w:name="_Toc386204577"/>
      <w:r>
        <w:rPr>
          <w:rFonts w:hint="eastAsia"/>
          <w:color w:val="000000"/>
        </w:rPr>
        <w:t>请求</w:t>
      </w:r>
      <w:bookmarkEnd w:id="218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900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qqNo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充值账号(QQ号)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fillNum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充值张数</w:t>
            </w:r>
          </w:p>
        </w:tc>
      </w:tr>
    </w:tbl>
    <w:p>
      <w:pPr>
        <w:rPr>
          <w:color w:val="000000"/>
        </w:rPr>
      </w:pPr>
    </w:p>
    <w:p>
      <w:pPr>
        <w:pStyle w:val="6"/>
      </w:pPr>
      <w:bookmarkStart w:id="219" w:name="_Toc386204578"/>
      <w:r>
        <w:rPr>
          <w:rFonts w:hint="eastAsia"/>
        </w:rPr>
        <w:t>响应</w:t>
      </w:r>
      <w:bookmarkEnd w:id="219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</w:pPr>
      <w:bookmarkStart w:id="220" w:name="_Toc386204579"/>
      <w:r>
        <w:rPr>
          <w:rFonts w:hint="eastAsia"/>
        </w:rPr>
        <w:t>错误码</w:t>
      </w:r>
      <w:bookmarkEnd w:id="220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pStyle w:val="5"/>
        <w:rPr>
          <w:color w:val="000000"/>
        </w:rPr>
      </w:pPr>
      <w:bookmarkStart w:id="221" w:name="_Toc386204580"/>
      <w:bookmarkStart w:id="222" w:name="_Toc25506"/>
      <w:r>
        <w:rPr>
          <w:rFonts w:hint="eastAsia"/>
          <w:color w:val="000000"/>
        </w:rPr>
        <w:t>游戏点卡充值下单</w:t>
      </w:r>
      <w:bookmarkEnd w:id="221"/>
      <w:bookmarkEnd w:id="222"/>
    </w:p>
    <w:p>
      <w:pPr>
        <w:pStyle w:val="6"/>
        <w:rPr>
          <w:color w:val="000000"/>
        </w:rPr>
      </w:pPr>
      <w:bookmarkStart w:id="223" w:name="_Toc386204581"/>
      <w:r>
        <w:rPr>
          <w:rFonts w:hint="eastAsia"/>
          <w:color w:val="000000"/>
        </w:rPr>
        <w:t>请求</w:t>
      </w:r>
      <w:bookmarkEnd w:id="223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01"/>
        <w:gridCol w:w="992"/>
        <w:gridCol w:w="1276"/>
        <w:gridCol w:w="709"/>
        <w:gridCol w:w="567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参数项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56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2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商品的编码(6位)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itemNum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</w:rPr>
              <w:t>购卡数量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gameUserId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字符窜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2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游戏账号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gameArea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字符窜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游戏区（选填）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gameSrv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字符窜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游戏服（选填）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inprice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字符窜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结算价格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7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perValue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商品面值</w:t>
            </w:r>
          </w:p>
        </w:tc>
      </w:tr>
    </w:tbl>
    <w:p>
      <w:pPr>
        <w:rPr>
          <w:color w:val="000000"/>
        </w:rPr>
      </w:pPr>
    </w:p>
    <w:p>
      <w:pPr>
        <w:pStyle w:val="6"/>
      </w:pPr>
      <w:bookmarkStart w:id="224" w:name="_Toc386204582"/>
      <w:r>
        <w:rPr>
          <w:rFonts w:hint="eastAsia"/>
        </w:rPr>
        <w:t>响应</w:t>
      </w:r>
      <w:bookmarkEnd w:id="224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</w:pPr>
      <w:bookmarkStart w:id="225" w:name="_Toc386204583"/>
      <w:r>
        <w:rPr>
          <w:rFonts w:hint="eastAsia"/>
        </w:rPr>
        <w:t>错误码</w:t>
      </w:r>
      <w:bookmarkEnd w:id="225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pStyle w:val="5"/>
        <w:rPr>
          <w:color w:val="000000"/>
        </w:rPr>
      </w:pPr>
      <w:bookmarkStart w:id="226" w:name="_Toc386204584"/>
      <w:bookmarkStart w:id="227" w:name="_Toc1536"/>
      <w:r>
        <w:rPr>
          <w:rFonts w:hint="eastAsia"/>
          <w:color w:val="000000"/>
        </w:rPr>
        <w:t>机票预订下单</w:t>
      </w:r>
      <w:bookmarkEnd w:id="226"/>
      <w:bookmarkEnd w:id="227"/>
    </w:p>
    <w:p>
      <w:pPr>
        <w:pStyle w:val="6"/>
        <w:rPr>
          <w:color w:val="000000"/>
        </w:rPr>
      </w:pPr>
      <w:bookmarkStart w:id="228" w:name="_Toc386204585"/>
      <w:r>
        <w:rPr>
          <w:rFonts w:hint="eastAsia"/>
          <w:color w:val="000000"/>
        </w:rPr>
        <w:t>请求</w:t>
      </w:r>
      <w:bookmarkEnd w:id="22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900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lineNumber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航班号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className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舱位名称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lineStartCode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本航班出发机场三字码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lineArriveCode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本航班到达机场三字码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lineStartName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本航班出发机场名称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lineArriveName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本航班到达机场名称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起飞时间（yyyy-MM-dd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HH:mm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arriveTime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降落时间（yyyy-MM-dd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HH:mm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出发日期(yyyy-MM-dd)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contactsId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联系人编号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needDocument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是否需要凭证（0：需要，  1：不需要）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sendAdress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邮寄地址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Courier New"/>
                <w:color w:val="2A00FF"/>
                <w:highlight w:val="white"/>
              </w:rPr>
              <w:t>personInfoList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登机人编号,多个登机人用,分隔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6"/>
      </w:pPr>
      <w:bookmarkStart w:id="229" w:name="_Toc386204586"/>
      <w:r>
        <w:rPr>
          <w:rFonts w:hint="eastAsia"/>
        </w:rPr>
        <w:t>响应</w:t>
      </w:r>
      <w:bookmarkEnd w:id="22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900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起飞时间（yyyy-MM-dd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HH:mm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arriveTime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降落时间（yyyy-MM-dd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HH:mm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lineStartName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本航班出发机场名称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lineArriveName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本航班到达机场名称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Arial"/>
                <w:color w:val="E7432F"/>
                <w:shd w:val="clear" w:color="auto" w:fill="FFFFFF"/>
              </w:rPr>
              <w:t>register</w:t>
            </w:r>
            <w:r>
              <w:rPr>
                <w:rFonts w:hint="eastAsia" w:ascii="Arial"/>
                <w:color w:val="E7432F"/>
                <w:shd w:val="clear" w:color="auto" w:fill="FFFFFF"/>
              </w:rPr>
              <w:t>info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登机人信息（多条信息以&amp;隔开）信息内容： 登机人姓名  登机人身份证号码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airTicketNum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机票数量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sendAdress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邮寄地址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contactsInfo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联系人信息： 姓名 手机号码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6"/>
      </w:pPr>
      <w:bookmarkStart w:id="230" w:name="_Toc386204587"/>
      <w:r>
        <w:rPr>
          <w:rFonts w:hint="eastAsia"/>
        </w:rPr>
        <w:t>错误码</w:t>
      </w:r>
      <w:bookmarkEnd w:id="230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r>
        <w:rPr>
          <w:rFonts w:hint="eastAsia"/>
          <w:color w:val="000000"/>
        </w:rPr>
        <w:t xml:space="preserve"> </w:t>
      </w:r>
      <w:bookmarkStart w:id="231" w:name="_Toc386204588"/>
      <w:bookmarkStart w:id="232" w:name="_Toc13971"/>
      <w:r>
        <w:rPr>
          <w:rFonts w:hint="eastAsia"/>
          <w:color w:val="000000"/>
        </w:rPr>
        <w:t>固话充值下单</w:t>
      </w:r>
      <w:bookmarkEnd w:id="231"/>
      <w:bookmarkEnd w:id="232"/>
    </w:p>
    <w:p>
      <w:pPr>
        <w:pStyle w:val="6"/>
        <w:rPr>
          <w:color w:val="000000"/>
        </w:rPr>
      </w:pPr>
      <w:bookmarkStart w:id="233" w:name="_Toc386204589"/>
      <w:r>
        <w:rPr>
          <w:rFonts w:hint="eastAsia"/>
          <w:color w:val="000000"/>
        </w:rPr>
        <w:t>请求</w:t>
      </w:r>
      <w:bookmarkEnd w:id="233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900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fixedTelCode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固定电话的区号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fixedTelNum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固定电话的号码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ispType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供应商（0：联通固话  1：电信固话 2：铁通固话）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provCode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areaCode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城市代码</w:t>
            </w:r>
          </w:p>
        </w:tc>
      </w:tr>
    </w:tbl>
    <w:p>
      <w:pPr>
        <w:rPr>
          <w:color w:val="000000"/>
        </w:rPr>
      </w:pPr>
    </w:p>
    <w:p>
      <w:pPr>
        <w:pStyle w:val="6"/>
      </w:pPr>
      <w:bookmarkStart w:id="234" w:name="_Toc386204590"/>
      <w:r>
        <w:rPr>
          <w:rFonts w:hint="eastAsia"/>
        </w:rPr>
        <w:t>响应</w:t>
      </w:r>
      <w:bookmarkEnd w:id="234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</w:pPr>
      <w:bookmarkStart w:id="235" w:name="_Toc386204591"/>
      <w:r>
        <w:rPr>
          <w:rFonts w:hint="eastAsia"/>
        </w:rPr>
        <w:t>错误码</w:t>
      </w:r>
      <w:bookmarkEnd w:id="235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36" w:name="_Toc22278"/>
      <w:r>
        <w:rPr>
          <w:rFonts w:hint="eastAsia"/>
          <w:color w:val="000000"/>
        </w:rPr>
        <w:t>信用卡还款/卡卡转账</w:t>
      </w:r>
      <w:r>
        <w:rPr>
          <w:rFonts w:hint="eastAsia"/>
          <w:color w:val="000000"/>
          <w:lang w:eastAsia="zh-CN"/>
        </w:rPr>
        <w:t>下单</w:t>
      </w:r>
      <w:bookmarkEnd w:id="236"/>
    </w:p>
    <w:p>
      <w:pPr>
        <w:pStyle w:val="6"/>
        <w:rPr>
          <w:color w:val="000000"/>
        </w:rPr>
      </w:pPr>
      <w:r>
        <w:rPr>
          <w:rFonts w:hint="eastAsia"/>
          <w:color w:val="000000"/>
        </w:rPr>
        <w:t>请求</w:t>
      </w:r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900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bank</w:t>
            </w:r>
            <w:r>
              <w:rPr>
                <w:rFonts w:hint="eastAsia"/>
                <w:color w:val="000000"/>
              </w:rPr>
              <w:t>Card</w:t>
            </w:r>
            <w:r>
              <w:rPr>
                <w:color w:val="000000"/>
              </w:rPr>
              <w:t>NO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8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bankCardName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发卡行ID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Arial" w:hAnsi="Arial" w:cs="Arial"/>
                <w:szCs w:val="21"/>
              </w:rPr>
              <w:t>bankCard_user_name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821" w:type="dxa"/>
            <w:vAlign w:val="top"/>
          </w:tcPr>
          <w:p>
            <w:r>
              <w:t>tuserCardId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常用信用卡/收款人ID </w:t>
            </w:r>
            <w:r>
              <w:rPr>
                <w:rFonts w:hint="eastAsia"/>
                <w:color w:val="FF0000"/>
              </w:rPr>
              <w:t>有当从常用信用卡收款人列表选择时不为空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21" w:type="dxa"/>
            <w:vAlign w:val="top"/>
          </w:tcPr>
          <w:p>
            <w:r>
              <w:t>isUserCard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是否添加到常用还款人/收款人0否 1是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r>
              <w:t>isSendSms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是否免费短信通知持卡人0否 1是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r>
              <w:rPr>
                <w:rFonts w:hint="eastAsia"/>
              </w:rPr>
              <w:t>mobileN</w:t>
            </w:r>
            <w:r>
              <w:rPr>
                <w:rFonts w:hint="eastAsia"/>
                <w:lang w:val="en-US" w:eastAsia="zh-CN"/>
              </w:rPr>
              <w:t>um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r>
              <w:rPr>
                <w:rFonts w:hint="eastAsia"/>
              </w:rPr>
              <w:t>taccountId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r>
              <w:rPr>
                <w:rFonts w:hint="eastAsia"/>
              </w:rPr>
              <w:t>feeAmt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21" w:type="dxa"/>
            <w:vAlign w:val="top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产品Id  1：信用卡还款2：卡卡转账</w:t>
            </w:r>
          </w:p>
        </w:tc>
      </w:tr>
    </w:tbl>
    <w:p>
      <w:pPr>
        <w:rPr>
          <w:color w:val="000000"/>
        </w:rPr>
      </w:pPr>
    </w:p>
    <w:p>
      <w:pPr>
        <w:pStyle w:val="6"/>
      </w:pPr>
      <w:r>
        <w:rPr>
          <w:rFonts w:hint="eastAsia"/>
        </w:rPr>
        <w:t>响应</w:t>
      </w:r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bookmarkStart w:id="237" w:name="_Toc13213"/>
      <w:r>
        <w:rPr>
          <w:rFonts w:hint="eastAsia"/>
          <w:lang w:val="en-US" w:eastAsia="zh-CN"/>
        </w:rPr>
        <w:t>转账到钱包下单</w:t>
      </w:r>
      <w:bookmarkEnd w:id="237"/>
    </w:p>
    <w:p>
      <w:pPr>
        <w:pStyle w:val="6"/>
        <w:rPr>
          <w:color w:val="000000"/>
        </w:rPr>
      </w:pPr>
      <w:r>
        <w:rPr>
          <w:rFonts w:hint="eastAsia"/>
          <w:color w:val="000000"/>
        </w:rPr>
        <w:t>请求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通用数据请求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900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0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feeAmt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手续费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6"/>
        <w:rPr>
          <w:color w:val="000000"/>
        </w:rPr>
      </w:pPr>
      <w:r>
        <w:rPr>
          <w:rFonts w:hint="eastAsia"/>
          <w:color w:val="000000"/>
        </w:rPr>
        <w:t>响应</w:t>
      </w:r>
    </w:p>
    <w:p>
      <w:pPr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通用数据响应</w:t>
      </w:r>
    </w:p>
    <w:p/>
    <w:p/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238" w:name="_Toc358212055"/>
      <w:bookmarkStart w:id="239" w:name="_Toc386204592"/>
      <w:bookmarkStart w:id="240" w:name="_Toc10873"/>
      <w:bookmarkStart w:id="241" w:name="_Toc9907"/>
      <w:r>
        <w:rPr>
          <w:rFonts w:hint="eastAsia"/>
          <w:color w:val="000000"/>
        </w:rPr>
        <w:t>前台支付通知（0103）</w:t>
      </w:r>
      <w:bookmarkEnd w:id="238"/>
      <w:bookmarkEnd w:id="239"/>
      <w:bookmarkEnd w:id="240"/>
      <w:bookmarkEnd w:id="241"/>
    </w:p>
    <w:p>
      <w:pPr>
        <w:pStyle w:val="5"/>
        <w:rPr>
          <w:color w:val="000000"/>
        </w:rPr>
      </w:pPr>
      <w:bookmarkStart w:id="242" w:name="_Toc358212056"/>
      <w:bookmarkStart w:id="243" w:name="_Toc386204593"/>
      <w:bookmarkStart w:id="244" w:name="_Toc10954"/>
      <w:r>
        <w:rPr>
          <w:rFonts w:hint="eastAsia"/>
          <w:color w:val="000000"/>
        </w:rPr>
        <w:t>请求</w:t>
      </w:r>
      <w:bookmarkEnd w:id="242"/>
      <w:bookmarkEnd w:id="243"/>
      <w:bookmarkEnd w:id="244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66"/>
        <w:gridCol w:w="900"/>
        <w:gridCol w:w="136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6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6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order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6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6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pay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tate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字符串</w:t>
            </w:r>
          </w:p>
        </w:tc>
        <w:tc>
          <w:tcPr>
            <w:tcW w:w="136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支付状态(0成功;1失败)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45" w:name="_Toc358212057"/>
      <w:bookmarkStart w:id="246" w:name="_Toc386204594"/>
      <w:bookmarkStart w:id="247" w:name="_Toc24238"/>
      <w:r>
        <w:rPr>
          <w:rFonts w:hint="eastAsia"/>
          <w:color w:val="000000"/>
        </w:rPr>
        <w:t>响应</w:t>
      </w:r>
      <w:bookmarkEnd w:id="245"/>
      <w:bookmarkEnd w:id="246"/>
      <w:bookmarkEnd w:id="24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105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ascii="宋体" w:hAnsi="宋体"/>
                <w:color w:val="000000"/>
                <w:kern w:val="0"/>
              </w:rPr>
              <w:t>order</w:t>
            </w:r>
            <w:r>
              <w:rPr>
                <w:rFonts w:hint="eastAsia" w:ascii="宋体" w:hAnsi="宋体"/>
                <w:color w:val="000000"/>
                <w:kern w:val="0"/>
              </w:rPr>
              <w:t>I</w:t>
            </w:r>
            <w:r>
              <w:rPr>
                <w:rFonts w:ascii="宋体" w:hAnsi="宋体"/>
                <w:color w:val="000000"/>
                <w:kern w:val="0"/>
              </w:rPr>
              <w:t>d</w:t>
            </w: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pay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tate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，未支付：0；支付成功：1,；支付失败：2；支付中：3，支付超时：4；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未成功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 xml:space="preserve"> 0;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1;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失败2;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处理中3;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48" w:name="_Toc358212058"/>
      <w:bookmarkStart w:id="249" w:name="_Toc386204595"/>
      <w:bookmarkStart w:id="250" w:name="_Toc14844"/>
      <w:r>
        <w:rPr>
          <w:rFonts w:hint="eastAsia"/>
          <w:color w:val="000000"/>
        </w:rPr>
        <w:t>错误码</w:t>
      </w:r>
      <w:bookmarkEnd w:id="248"/>
      <w:bookmarkEnd w:id="249"/>
      <w:bookmarkEnd w:id="250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251" w:name="_Toc358212059"/>
      <w:bookmarkStart w:id="252" w:name="_Toc386204596"/>
      <w:bookmarkStart w:id="253" w:name="_Toc3331"/>
      <w:bookmarkStart w:id="254" w:name="_Toc23762"/>
      <w:r>
        <w:rPr>
          <w:rFonts w:hint="eastAsia"/>
          <w:color w:val="000000"/>
        </w:rPr>
        <w:t>后台支付通知（0104）</w:t>
      </w:r>
      <w:bookmarkEnd w:id="251"/>
      <w:bookmarkEnd w:id="252"/>
      <w:bookmarkEnd w:id="253"/>
      <w:bookmarkEnd w:id="254"/>
    </w:p>
    <w:p>
      <w:pPr>
        <w:pStyle w:val="5"/>
        <w:rPr>
          <w:color w:val="000000"/>
        </w:rPr>
      </w:pPr>
      <w:bookmarkStart w:id="255" w:name="_Toc358212060"/>
      <w:bookmarkStart w:id="256" w:name="_Toc386204597"/>
      <w:bookmarkStart w:id="257" w:name="_Toc18687"/>
      <w:r>
        <w:rPr>
          <w:rFonts w:hint="eastAsia"/>
          <w:color w:val="000000"/>
        </w:rPr>
        <w:t>请求</w:t>
      </w:r>
      <w:bookmarkEnd w:id="255"/>
      <w:bookmarkEnd w:id="256"/>
      <w:bookmarkEnd w:id="257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86"/>
        <w:gridCol w:w="900"/>
        <w:gridCol w:w="124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8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8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order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4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8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pay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tate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字符串</w:t>
            </w:r>
          </w:p>
        </w:tc>
        <w:tc>
          <w:tcPr>
            <w:tcW w:w="124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支付状态(0成功;1失败)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58" w:name="_Toc358212061"/>
      <w:bookmarkStart w:id="259" w:name="_Toc386204598"/>
      <w:bookmarkStart w:id="260" w:name="_Toc28057"/>
      <w:r>
        <w:rPr>
          <w:rFonts w:hint="eastAsia"/>
          <w:color w:val="000000"/>
        </w:rPr>
        <w:t>响应</w:t>
      </w:r>
      <w:bookmarkEnd w:id="258"/>
      <w:bookmarkEnd w:id="259"/>
      <w:bookmarkEnd w:id="26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105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ascii="宋体" w:hAnsi="宋体"/>
                <w:color w:val="000000"/>
                <w:kern w:val="0"/>
              </w:rPr>
              <w:t>order</w:t>
            </w:r>
            <w:r>
              <w:rPr>
                <w:rFonts w:hint="eastAsia" w:ascii="宋体" w:hAnsi="宋体"/>
                <w:color w:val="000000"/>
                <w:kern w:val="0"/>
              </w:rPr>
              <w:t>I</w:t>
            </w:r>
            <w:r>
              <w:rPr>
                <w:rFonts w:ascii="宋体" w:hAnsi="宋体"/>
                <w:color w:val="000000"/>
                <w:kern w:val="0"/>
              </w:rPr>
              <w:t>d</w:t>
            </w: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pay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tate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支付状态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，</w:t>
            </w:r>
          </w:p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未支付：0；</w:t>
            </w:r>
          </w:p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支付成功：1</w:t>
            </w:r>
          </w:p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支付失败：2；</w:t>
            </w:r>
          </w:p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5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未成功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 xml:space="preserve"> 0;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1;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失败2;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处理中3;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61" w:name="_Toc358212062"/>
      <w:bookmarkStart w:id="262" w:name="_Toc386204599"/>
      <w:bookmarkStart w:id="263" w:name="_Toc20188"/>
      <w:r>
        <w:rPr>
          <w:rFonts w:hint="eastAsia"/>
          <w:color w:val="000000"/>
        </w:rPr>
        <w:t>错误码</w:t>
      </w:r>
      <w:bookmarkEnd w:id="261"/>
      <w:bookmarkEnd w:id="262"/>
      <w:bookmarkEnd w:id="263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264" w:name="_Toc386204600"/>
      <w:bookmarkStart w:id="265" w:name="_Toc1958"/>
      <w:bookmarkStart w:id="266" w:name="_Toc24210"/>
      <w:r>
        <w:rPr>
          <w:rFonts w:hint="eastAsia"/>
          <w:color w:val="000000"/>
        </w:rPr>
        <w:t>根据业务订单号获取支付订单号（</w:t>
      </w:r>
      <w:r>
        <w:rPr>
          <w:color w:val="000000"/>
        </w:rPr>
        <w:t>010</w:t>
      </w:r>
      <w:r>
        <w:rPr>
          <w:rFonts w:hint="eastAsia"/>
          <w:color w:val="000000"/>
        </w:rPr>
        <w:t>5）</w:t>
      </w:r>
      <w:bookmarkEnd w:id="264"/>
      <w:bookmarkEnd w:id="265"/>
      <w:bookmarkEnd w:id="266"/>
    </w:p>
    <w:p>
      <w:pPr>
        <w:pStyle w:val="5"/>
        <w:rPr>
          <w:color w:val="000000"/>
        </w:rPr>
      </w:pPr>
      <w:bookmarkStart w:id="267" w:name="_Toc386204601"/>
      <w:bookmarkStart w:id="268" w:name="_Toc29412"/>
      <w:r>
        <w:rPr>
          <w:rFonts w:hint="eastAsia"/>
          <w:color w:val="000000"/>
        </w:rPr>
        <w:t>请求</w:t>
      </w:r>
      <w:bookmarkEnd w:id="267"/>
      <w:bookmarkEnd w:id="268"/>
    </w:p>
    <w:p>
      <w:pPr>
        <w:rPr>
          <w:color w:val="000000"/>
        </w:rPr>
      </w:pPr>
    </w:p>
    <w:tbl>
      <w:tblPr>
        <w:tblStyle w:val="30"/>
        <w:tblW w:w="9930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87"/>
        <w:gridCol w:w="901"/>
        <w:gridCol w:w="1242"/>
        <w:gridCol w:w="710"/>
        <w:gridCol w:w="653"/>
        <w:gridCol w:w="38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Char(32)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res</w:t>
            </w:r>
          </w:p>
        </w:tc>
        <w:tc>
          <w:tcPr>
            <w:tcW w:w="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下单来源（0:手机  1:web）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69" w:name="_Toc386204602"/>
      <w:bookmarkStart w:id="270" w:name="_Toc4546"/>
      <w:r>
        <w:rPr>
          <w:rFonts w:hint="eastAsia"/>
          <w:color w:val="000000"/>
        </w:rPr>
        <w:t>响应</w:t>
      </w:r>
      <w:bookmarkEnd w:id="269"/>
      <w:bookmarkEnd w:id="270"/>
    </w:p>
    <w:tbl>
      <w:tblPr>
        <w:tblStyle w:val="30"/>
        <w:tblW w:w="9930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2"/>
        <w:gridCol w:w="1051"/>
        <w:gridCol w:w="1197"/>
        <w:gridCol w:w="710"/>
        <w:gridCol w:w="653"/>
        <w:gridCol w:w="38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orderId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orderAmt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Number(12,0)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channelId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Char(18)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渠道来源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payAmt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Number(12,0)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订单应付金额（单位：元）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merName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Char(32)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商户名称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orderTime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订单时间(yyyy-MM-dd HH:mm:ss)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71" w:name="_Toc386204603"/>
      <w:bookmarkStart w:id="272" w:name="_Toc28443"/>
      <w:r>
        <w:rPr>
          <w:rFonts w:hint="eastAsia"/>
          <w:color w:val="000000"/>
        </w:rPr>
        <w:t>错误码</w:t>
      </w:r>
      <w:bookmarkEnd w:id="271"/>
      <w:bookmarkEnd w:id="272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273" w:name="_Toc386204604"/>
      <w:bookmarkStart w:id="274" w:name="_Toc1893"/>
      <w:bookmarkStart w:id="275" w:name="_Toc232"/>
      <w:r>
        <w:rPr>
          <w:rFonts w:hint="eastAsia"/>
          <w:color w:val="000000"/>
        </w:rPr>
        <w:t>下订单（0106）（新版</w:t>
      </w:r>
      <w:r>
        <w:rPr>
          <w:color w:val="000000"/>
        </w:rPr>
        <w:t>下订单只有手机充值使用</w:t>
      </w:r>
      <w:r>
        <w:rPr>
          <w:rFonts w:hint="eastAsia"/>
          <w:color w:val="000000"/>
        </w:rPr>
        <w:t>该</w:t>
      </w:r>
      <w:r>
        <w:rPr>
          <w:color w:val="000000"/>
        </w:rPr>
        <w:t>接口下单）</w:t>
      </w:r>
      <w:bookmarkEnd w:id="273"/>
      <w:bookmarkEnd w:id="274"/>
      <w:bookmarkEnd w:id="275"/>
    </w:p>
    <w:p>
      <w:pPr>
        <w:pStyle w:val="5"/>
        <w:rPr>
          <w:color w:val="000000"/>
        </w:rPr>
      </w:pPr>
      <w:bookmarkStart w:id="276" w:name="_Toc386204605"/>
      <w:bookmarkStart w:id="277" w:name="_Toc1763"/>
      <w:r>
        <w:rPr>
          <w:rFonts w:hint="eastAsia"/>
          <w:color w:val="000000"/>
        </w:rPr>
        <w:t>通用数据</w:t>
      </w:r>
      <w:bookmarkEnd w:id="276"/>
      <w:bookmarkEnd w:id="277"/>
    </w:p>
    <w:p>
      <w:pPr>
        <w:pStyle w:val="6"/>
        <w:rPr>
          <w:color w:val="000000"/>
        </w:rPr>
      </w:pPr>
      <w:bookmarkStart w:id="278" w:name="_Toc386204606"/>
      <w:r>
        <w:rPr>
          <w:rFonts w:hint="eastAsia"/>
          <w:color w:val="000000"/>
        </w:rPr>
        <w:t>请求</w:t>
      </w:r>
      <w:bookmarkEnd w:id="27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91"/>
        <w:gridCol w:w="915"/>
        <w:gridCol w:w="11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参数项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179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79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orderAmt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79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订单类型：0手机充值,1 订单支付，2Q币充值，3 游戏充值，4 机票，5 固话充值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79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res</w:t>
            </w:r>
          </w:p>
        </w:tc>
        <w:tc>
          <w:tcPr>
            <w:tcW w:w="91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下单来源（0互联网支付,1Pos收单,2手机支付,3电视支付）</w:t>
            </w:r>
          </w:p>
        </w:tc>
      </w:tr>
    </w:tbl>
    <w:p>
      <w:pPr>
        <w:pStyle w:val="6"/>
        <w:rPr>
          <w:color w:val="000000"/>
        </w:rPr>
      </w:pPr>
      <w:bookmarkStart w:id="279" w:name="_Toc386204607"/>
      <w:r>
        <w:rPr>
          <w:rFonts w:hint="eastAsia"/>
          <w:color w:val="000000"/>
        </w:rPr>
        <w:t>响应</w:t>
      </w:r>
      <w:bookmarkEnd w:id="27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06"/>
        <w:gridCol w:w="15"/>
        <w:gridCol w:w="885"/>
        <w:gridCol w:w="15"/>
        <w:gridCol w:w="110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参数项</w:t>
            </w:r>
          </w:p>
        </w:tc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b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</w:rPr>
              <w:t>order</w:t>
            </w:r>
            <w:r>
              <w:rPr>
                <w:rFonts w:hint="eastAsia" w:ascii="宋体" w:hAnsi="宋体"/>
                <w:color w:val="000000"/>
                <w:kern w:val="0"/>
              </w:rPr>
              <w:t>I</w:t>
            </w:r>
            <w:r>
              <w:rPr>
                <w:rFonts w:ascii="宋体" w:hAnsi="宋体"/>
                <w:color w:val="000000"/>
                <w:kern w:val="0"/>
              </w:rPr>
              <w:t>d</w:t>
            </w:r>
          </w:p>
        </w:tc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orderAmt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</w:t>
            </w:r>
            <w:r>
              <w:rPr>
                <w:rFonts w:ascii="宋体" w:hAnsi="宋体"/>
                <w:color w:val="000000"/>
              </w:rPr>
              <w:t>hannel</w:t>
            </w:r>
            <w:r>
              <w:rPr>
                <w:rFonts w:hint="eastAsia" w:ascii="宋体" w:hAnsi="宋体"/>
                <w:color w:val="000000"/>
              </w:rPr>
              <w:t>I</w:t>
            </w:r>
            <w:r>
              <w:rPr>
                <w:rFonts w:ascii="宋体" w:hAnsi="宋体"/>
                <w:color w:val="000000"/>
              </w:rPr>
              <w:t>d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渠道来源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payAmt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21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订单应付金额（单位：元）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82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merName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商户名称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21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orderTime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订单时间(yyyy-MM-dd HH:mm:ss)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80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21" w:type="dxa"/>
            <w:gridSpan w:val="2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r>
        <w:rPr>
          <w:rFonts w:hint="eastAsia"/>
          <w:color w:val="000000"/>
        </w:rPr>
        <w:t xml:space="preserve"> </w:t>
      </w:r>
      <w:bookmarkStart w:id="280" w:name="_Toc386204608"/>
      <w:bookmarkStart w:id="281" w:name="_Toc22520"/>
      <w:r>
        <w:rPr>
          <w:rFonts w:hint="eastAsia"/>
          <w:color w:val="000000"/>
        </w:rPr>
        <w:t>手机充值下单</w:t>
      </w:r>
      <w:bookmarkEnd w:id="280"/>
      <w:bookmarkEnd w:id="281"/>
    </w:p>
    <w:p>
      <w:pPr>
        <w:pStyle w:val="6"/>
        <w:rPr>
          <w:color w:val="000000"/>
        </w:rPr>
      </w:pPr>
      <w:bookmarkStart w:id="282" w:name="_Toc386204609"/>
      <w:r>
        <w:rPr>
          <w:rFonts w:hint="eastAsia"/>
          <w:color w:val="000000"/>
        </w:rPr>
        <w:t>请求</w:t>
      </w:r>
      <w:bookmarkEnd w:id="282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7"/>
        <w:gridCol w:w="992"/>
        <w:gridCol w:w="1276"/>
        <w:gridCol w:w="850"/>
        <w:gridCol w:w="851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43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mobileNo</w:t>
            </w:r>
          </w:p>
        </w:tc>
        <w:tc>
          <w:tcPr>
            <w:tcW w:w="999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har(11)</w:t>
            </w:r>
          </w:p>
        </w:tc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充值手机号码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ascii="Arial"/>
                <w:color w:val="333333"/>
                <w:shd w:val="clear" w:color="auto" w:fill="FFFFFF"/>
              </w:rPr>
              <w:t>payAmt</w:t>
            </w:r>
          </w:p>
        </w:tc>
        <w:tc>
          <w:tcPr>
            <w:tcW w:w="999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实际</w:t>
            </w:r>
            <w:r>
              <w:rPr>
                <w:rFonts w:ascii="宋体" w:hAnsi="宋体"/>
                <w:color w:val="000000"/>
                <w:szCs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 w:ascii="Arial"/>
                <w:color w:val="333333"/>
                <w:shd w:val="clear" w:color="auto" w:fill="FFFFFF"/>
              </w:rPr>
              <w:t>payInfo</w:t>
            </w:r>
          </w:p>
        </w:tc>
        <w:tc>
          <w:tcPr>
            <w:tcW w:w="999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har(128)</w:t>
            </w:r>
          </w:p>
        </w:tc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jc w:val="lef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time</w:t>
            </w:r>
            <w:r>
              <w:rPr>
                <w:color w:val="000000"/>
              </w:rPr>
              <w:t>|</w:t>
            </w:r>
            <w:r>
              <w:rPr>
                <w:rFonts w:hint="eastAsia"/>
                <w:color w:val="000000"/>
              </w:rPr>
              <w:t>mobileNo</w:t>
            </w:r>
            <w:r>
              <w:rPr>
                <w:color w:val="000000"/>
              </w:rPr>
              <w:t>|</w:t>
            </w:r>
            <w:r>
              <w:rPr>
                <w:rStyle w:val="43"/>
                <w:color w:val="000000"/>
                <w:szCs w:val="21"/>
              </w:rPr>
              <w:t>orderAmt|</w:t>
            </w:r>
            <w:r>
              <w:rPr>
                <w:rFonts w:ascii="Arial"/>
                <w:color w:val="333333"/>
                <w:shd w:val="clear" w:color="auto" w:fill="FFFFFF"/>
              </w:rPr>
              <w:t>payAmt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|ispType|channelId|</w:t>
            </w:r>
            <w:r>
              <w:rPr>
                <w:rFonts w:ascii="Arial"/>
                <w:color w:val="333333"/>
                <w:shd w:val="clear" w:color="auto" w:fill="FFFFFF"/>
              </w:rPr>
              <w:t>subChannelId|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productId</w:t>
            </w:r>
          </w:p>
          <w:p>
            <w:pPr>
              <w:jc w:val="lef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 w:ascii="Arial"/>
                <w:color w:val="333333"/>
                <w:shd w:val="clear" w:color="auto" w:fill="FFFFFF"/>
              </w:rPr>
              <w:t>对称</w:t>
            </w:r>
            <w:r>
              <w:rPr>
                <w:rFonts w:ascii="Arial"/>
                <w:color w:val="333333"/>
                <w:shd w:val="clear" w:color="auto" w:fill="FFFFFF"/>
              </w:rPr>
              <w:t>加密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time：</w:t>
            </w:r>
            <w:r>
              <w:rPr>
                <w:rFonts w:ascii="宋体" w:hAnsi="宋体"/>
                <w:color w:val="000000"/>
                <w:szCs w:val="21"/>
              </w:rPr>
              <w:t>时间戳yyyyMMddHHmmss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mobileNo充值</w:t>
            </w:r>
            <w:r>
              <w:rPr>
                <w:color w:val="000000"/>
              </w:rPr>
              <w:t>号码</w:t>
            </w:r>
          </w:p>
          <w:p>
            <w:pPr>
              <w:rPr>
                <w:rStyle w:val="43"/>
                <w:color w:val="000000"/>
                <w:szCs w:val="21"/>
              </w:rPr>
            </w:pPr>
            <w:r>
              <w:rPr>
                <w:rStyle w:val="43"/>
                <w:color w:val="000000"/>
                <w:szCs w:val="21"/>
              </w:rPr>
              <w:t xml:space="preserve">orderAmt </w:t>
            </w:r>
            <w:r>
              <w:rPr>
                <w:rStyle w:val="43"/>
                <w:rFonts w:hint="eastAsia"/>
                <w:color w:val="000000"/>
                <w:szCs w:val="21"/>
              </w:rPr>
              <w:t>充值金额</w:t>
            </w:r>
          </w:p>
          <w:p>
            <w:pPr>
              <w:jc w:val="lef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ascii="Arial"/>
                <w:color w:val="333333"/>
                <w:shd w:val="clear" w:color="auto" w:fill="FFFFFF"/>
              </w:rPr>
              <w:t>payAmt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支付</w:t>
            </w:r>
            <w:r>
              <w:rPr>
                <w:rFonts w:ascii="Arial"/>
                <w:color w:val="333333"/>
                <w:shd w:val="clear" w:color="auto" w:fill="FFFFFF"/>
              </w:rPr>
              <w:t>金额</w:t>
            </w:r>
          </w:p>
          <w:p>
            <w:pPr>
              <w:jc w:val="lef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 w:ascii="Arial"/>
                <w:color w:val="333333"/>
                <w:shd w:val="clear" w:color="auto" w:fill="FFFFFF"/>
              </w:rPr>
              <w:t>ispType运营商（移动|联通|电信）</w:t>
            </w:r>
          </w:p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channelId充值渠道</w:t>
            </w:r>
          </w:p>
          <w:p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Arial"/>
                <w:color w:val="333333"/>
                <w:shd w:val="clear" w:color="auto" w:fill="FFFFFF"/>
              </w:rPr>
              <w:t xml:space="preserve">subChannelId 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子</w:t>
            </w:r>
            <w:r>
              <w:rPr>
                <w:rFonts w:ascii="Arial"/>
                <w:color w:val="333333"/>
                <w:shd w:val="clear" w:color="auto" w:fill="FFFFFF"/>
              </w:rPr>
              <w:t>渠道</w:t>
            </w:r>
          </w:p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productId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产品ID（可选）</w:t>
            </w:r>
          </w:p>
        </w:tc>
      </w:tr>
    </w:tbl>
    <w:p>
      <w:pPr>
        <w:rPr>
          <w:color w:val="000000"/>
        </w:rPr>
      </w:pPr>
    </w:p>
    <w:p>
      <w:pPr>
        <w:pStyle w:val="6"/>
      </w:pPr>
      <w:bookmarkStart w:id="283" w:name="_Toc386204610"/>
      <w:r>
        <w:rPr>
          <w:rFonts w:hint="eastAsia"/>
        </w:rPr>
        <w:t>响应</w:t>
      </w:r>
      <w:bookmarkEnd w:id="283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</w:pPr>
      <w:bookmarkStart w:id="284" w:name="_Toc386204611"/>
      <w:r>
        <w:rPr>
          <w:rFonts w:hint="eastAsia"/>
        </w:rPr>
        <w:t>错误码</w:t>
      </w:r>
      <w:bookmarkEnd w:id="284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285" w:name="_Toc358212063"/>
      <w:bookmarkStart w:id="286" w:name="_Toc386204612"/>
      <w:bookmarkStart w:id="287" w:name="_Toc30179"/>
      <w:bookmarkStart w:id="288" w:name="_Toc15386"/>
      <w:r>
        <w:rPr>
          <w:rFonts w:hint="eastAsia"/>
          <w:color w:val="000000"/>
        </w:rPr>
        <w:t>手机充值业务</w:t>
      </w:r>
      <w:bookmarkEnd w:id="285"/>
      <w:bookmarkEnd w:id="286"/>
      <w:bookmarkEnd w:id="287"/>
      <w:bookmarkEnd w:id="288"/>
    </w:p>
    <w:p>
      <w:pPr>
        <w:pStyle w:val="4"/>
        <w:rPr>
          <w:color w:val="000000"/>
        </w:rPr>
      </w:pPr>
      <w:bookmarkStart w:id="289" w:name="_Toc358212064"/>
      <w:bookmarkStart w:id="290" w:name="_Toc386204613"/>
      <w:bookmarkStart w:id="291" w:name="_Toc27434"/>
      <w:bookmarkStart w:id="292" w:name="_Toc18500"/>
      <w:r>
        <w:rPr>
          <w:rFonts w:hint="eastAsia"/>
          <w:color w:val="000000"/>
        </w:rPr>
        <w:t>查询充值产品（0201）</w:t>
      </w:r>
      <w:bookmarkEnd w:id="289"/>
      <w:bookmarkEnd w:id="290"/>
      <w:bookmarkEnd w:id="291"/>
      <w:bookmarkEnd w:id="292"/>
    </w:p>
    <w:p>
      <w:pPr>
        <w:pStyle w:val="5"/>
        <w:rPr>
          <w:color w:val="000000"/>
        </w:rPr>
      </w:pPr>
      <w:bookmarkStart w:id="293" w:name="_Toc358212065"/>
      <w:bookmarkStart w:id="294" w:name="_Toc386204614"/>
      <w:bookmarkStart w:id="295" w:name="_Toc32261"/>
      <w:r>
        <w:rPr>
          <w:rFonts w:hint="eastAsia"/>
          <w:color w:val="000000"/>
        </w:rPr>
        <w:t>请求</w:t>
      </w:r>
      <w:bookmarkEnd w:id="293"/>
      <w:bookmarkEnd w:id="294"/>
      <w:bookmarkEnd w:id="295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hannel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渠道来源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96" w:name="_Toc358212066"/>
      <w:bookmarkStart w:id="297" w:name="_Toc386204615"/>
      <w:bookmarkStart w:id="298" w:name="_Toc564"/>
      <w:r>
        <w:rPr>
          <w:rFonts w:hint="eastAsia"/>
          <w:color w:val="000000"/>
        </w:rPr>
        <w:t>响应</w:t>
      </w:r>
      <w:bookmarkEnd w:id="296"/>
      <w:bookmarkEnd w:id="297"/>
      <w:bookmarkEnd w:id="29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1"/>
        <w:gridCol w:w="708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List[]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/>
          <w:color w:val="000000"/>
          <w:szCs w:val="21"/>
        </w:rPr>
      </w:pPr>
    </w:p>
    <w:p>
      <w:pPr>
        <w:rPr>
          <w:rStyle w:val="43"/>
          <w:rFonts w:ascii="宋体" w:hAnsi="宋体"/>
          <w:color w:val="000000"/>
          <w:szCs w:val="21"/>
        </w:rPr>
      </w:pPr>
      <w:r>
        <w:rPr>
          <w:rStyle w:val="43"/>
          <w:rFonts w:ascii="宋体" w:hAnsi="宋体"/>
          <w:color w:val="000000"/>
          <w:szCs w:val="21"/>
        </w:rPr>
        <w:t>prod</w:t>
      </w:r>
      <w:r>
        <w:rPr>
          <w:rStyle w:val="43"/>
          <w:rFonts w:hint="eastAsia" w:ascii="宋体" w:hAnsi="宋体"/>
          <w:color w:val="000000"/>
          <w:szCs w:val="21"/>
        </w:rPr>
        <w:t>List[]说明：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06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话费充值产品id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prodContent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产品面额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prodPrice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产品支付价格(单位：分)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prodIsptype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运营商类别（移动，联通等）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prodDelaytimes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充值处理时间(5分钟，24小时，48)小时)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prodProvinceid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省份名称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Type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产品类型（手机、固定电话、小灵通）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299" w:name="_Toc358212067"/>
      <w:bookmarkStart w:id="300" w:name="_Toc386204616"/>
      <w:bookmarkStart w:id="301" w:name="_Toc10433"/>
      <w:r>
        <w:rPr>
          <w:rFonts w:hint="eastAsia"/>
          <w:color w:val="000000"/>
        </w:rPr>
        <w:t>错误码</w:t>
      </w:r>
      <w:bookmarkEnd w:id="299"/>
      <w:bookmarkEnd w:id="300"/>
      <w:bookmarkEnd w:id="301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302" w:name="_Toc358212068"/>
      <w:bookmarkStart w:id="303" w:name="_Toc386204617"/>
      <w:bookmarkStart w:id="304" w:name="_Toc27455"/>
      <w:bookmarkStart w:id="305" w:name="_Toc29052"/>
      <w:r>
        <w:rPr>
          <w:rFonts w:hint="eastAsia"/>
          <w:color w:val="000000"/>
        </w:rPr>
        <w:t>查询手机号段（0202）</w:t>
      </w:r>
      <w:bookmarkEnd w:id="302"/>
      <w:bookmarkEnd w:id="303"/>
      <w:bookmarkEnd w:id="304"/>
      <w:bookmarkEnd w:id="305"/>
    </w:p>
    <w:p>
      <w:pPr>
        <w:pStyle w:val="5"/>
        <w:rPr>
          <w:color w:val="000000"/>
        </w:rPr>
      </w:pPr>
      <w:bookmarkStart w:id="306" w:name="_Toc358212069"/>
      <w:bookmarkStart w:id="307" w:name="_Toc386204618"/>
      <w:bookmarkStart w:id="308" w:name="_Toc8467"/>
      <w:r>
        <w:rPr>
          <w:rFonts w:hint="eastAsia"/>
          <w:color w:val="000000"/>
        </w:rPr>
        <w:t>请求</w:t>
      </w:r>
      <w:bookmarkEnd w:id="306"/>
      <w:bookmarkEnd w:id="307"/>
      <w:bookmarkEnd w:id="308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16"/>
        <w:gridCol w:w="1095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9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mobileNo</w:t>
            </w:r>
          </w:p>
        </w:tc>
        <w:tc>
          <w:tcPr>
            <w:tcW w:w="109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309" w:name="_Toc358212070"/>
      <w:bookmarkStart w:id="310" w:name="_Toc386204619"/>
      <w:bookmarkStart w:id="311" w:name="_Toc30762"/>
      <w:r>
        <w:rPr>
          <w:rFonts w:hint="eastAsia"/>
          <w:color w:val="000000"/>
        </w:rPr>
        <w:t>响应</w:t>
      </w:r>
      <w:bookmarkEnd w:id="309"/>
      <w:bookmarkEnd w:id="310"/>
      <w:bookmarkEnd w:id="31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260"/>
        <w:gridCol w:w="1362"/>
        <w:gridCol w:w="674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6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7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isp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T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ype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67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运营商名称（移动、联通、电信）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province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N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ame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67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省份名称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city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C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ode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67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地市代码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provinceCode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6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har(8)</w:t>
            </w:r>
          </w:p>
        </w:tc>
        <w:tc>
          <w:tcPr>
            <w:tcW w:w="67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省编码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cityName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6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har(18)</w:t>
            </w:r>
          </w:p>
        </w:tc>
        <w:tc>
          <w:tcPr>
            <w:tcW w:w="67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市名称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detail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6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128)</w:t>
            </w:r>
          </w:p>
        </w:tc>
        <w:tc>
          <w:tcPr>
            <w:tcW w:w="67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7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isQuery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6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har(1)</w:t>
            </w:r>
          </w:p>
        </w:tc>
        <w:tc>
          <w:tcPr>
            <w:tcW w:w="67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是否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可以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查询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余额（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0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-不可以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；1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-可以）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312" w:name="_Toc358212071"/>
      <w:bookmarkStart w:id="313" w:name="_Toc386204620"/>
      <w:bookmarkStart w:id="314" w:name="_Toc30660"/>
      <w:r>
        <w:rPr>
          <w:rFonts w:hint="eastAsia"/>
          <w:color w:val="000000"/>
        </w:rPr>
        <w:t>错误码</w:t>
      </w:r>
      <w:bookmarkEnd w:id="312"/>
      <w:bookmarkEnd w:id="313"/>
      <w:bookmarkEnd w:id="314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315" w:name="_Toc358212072"/>
      <w:bookmarkStart w:id="316" w:name="_Toc386204621"/>
      <w:bookmarkStart w:id="317" w:name="_Toc9401"/>
      <w:bookmarkStart w:id="318" w:name="_Toc1798"/>
      <w:r>
        <w:rPr>
          <w:rFonts w:hint="eastAsia"/>
          <w:color w:val="000000"/>
        </w:rPr>
        <w:t>手机充值产品列表 （0203）</w:t>
      </w:r>
      <w:bookmarkEnd w:id="315"/>
      <w:bookmarkEnd w:id="316"/>
      <w:bookmarkEnd w:id="317"/>
      <w:bookmarkEnd w:id="318"/>
    </w:p>
    <w:p>
      <w:pPr>
        <w:pStyle w:val="5"/>
        <w:rPr>
          <w:color w:val="000000"/>
        </w:rPr>
      </w:pPr>
      <w:bookmarkStart w:id="319" w:name="_Toc358212073"/>
      <w:bookmarkStart w:id="320" w:name="_Toc386204622"/>
      <w:bookmarkStart w:id="321" w:name="_Toc6395"/>
      <w:r>
        <w:rPr>
          <w:rFonts w:hint="eastAsia"/>
          <w:color w:val="000000"/>
        </w:rPr>
        <w:t>请求</w:t>
      </w:r>
      <w:bookmarkEnd w:id="319"/>
      <w:bookmarkEnd w:id="320"/>
      <w:bookmarkEnd w:id="32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0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mobileNo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手机号</w:t>
            </w:r>
          </w:p>
        </w:tc>
      </w:tr>
    </w:tbl>
    <w:p>
      <w:pPr>
        <w:pStyle w:val="5"/>
        <w:rPr>
          <w:color w:val="000000"/>
        </w:rPr>
      </w:pPr>
      <w:bookmarkStart w:id="322" w:name="_Toc358212074"/>
      <w:bookmarkStart w:id="323" w:name="_Toc386204623"/>
      <w:bookmarkStart w:id="324" w:name="_Toc9758"/>
      <w:r>
        <w:rPr>
          <w:rFonts w:hint="eastAsia"/>
          <w:color w:val="000000"/>
        </w:rPr>
        <w:t>响应</w:t>
      </w:r>
      <w:bookmarkEnd w:id="322"/>
      <w:bookmarkEnd w:id="323"/>
      <w:bookmarkEnd w:id="32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1020"/>
        <w:gridCol w:w="1437"/>
        <w:gridCol w:w="674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7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List[]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产品列表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prodList[]说明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1020"/>
        <w:gridCol w:w="1470"/>
        <w:gridCol w:w="656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7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prodContent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6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产品面额(单位：元)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82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content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6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实收金额(单位：元)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325" w:name="_Toc358212075"/>
      <w:bookmarkStart w:id="326" w:name="_Toc386204624"/>
      <w:bookmarkStart w:id="327" w:name="_Toc28453"/>
      <w:r>
        <w:rPr>
          <w:rFonts w:hint="eastAsia"/>
          <w:color w:val="000000"/>
        </w:rPr>
        <w:t>错误码</w:t>
      </w:r>
      <w:bookmarkEnd w:id="325"/>
      <w:bookmarkEnd w:id="326"/>
      <w:bookmarkEnd w:id="327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328" w:name="_Toc386204625"/>
      <w:bookmarkStart w:id="329" w:name="_Toc32462"/>
      <w:bookmarkStart w:id="330" w:name="_Toc22123"/>
      <w:r>
        <w:rPr>
          <w:rFonts w:hint="eastAsia"/>
          <w:color w:val="000000"/>
        </w:rPr>
        <w:t>查询余额 （0204）</w:t>
      </w:r>
      <w:bookmarkEnd w:id="328"/>
      <w:bookmarkEnd w:id="329"/>
      <w:bookmarkEnd w:id="330"/>
    </w:p>
    <w:p>
      <w:pPr>
        <w:pStyle w:val="5"/>
        <w:rPr>
          <w:color w:val="000000"/>
        </w:rPr>
      </w:pPr>
      <w:bookmarkStart w:id="331" w:name="_Toc386204626"/>
      <w:bookmarkStart w:id="332" w:name="_Toc24180"/>
      <w:r>
        <w:rPr>
          <w:rFonts w:hint="eastAsia"/>
          <w:color w:val="000000"/>
        </w:rPr>
        <w:t>请求</w:t>
      </w:r>
      <w:bookmarkEnd w:id="331"/>
      <w:bookmarkEnd w:id="33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0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mobileNo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provinceCode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省编码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city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C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ode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地市代码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ispType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供应商（0：联通手机  1：移动手机  2：电信手机）</w:t>
            </w:r>
          </w:p>
        </w:tc>
      </w:tr>
    </w:tbl>
    <w:p>
      <w:pPr>
        <w:pStyle w:val="5"/>
        <w:rPr>
          <w:color w:val="000000"/>
        </w:rPr>
      </w:pPr>
      <w:bookmarkStart w:id="333" w:name="_Toc386204627"/>
      <w:bookmarkStart w:id="334" w:name="_Toc15865"/>
      <w:r>
        <w:rPr>
          <w:rFonts w:hint="eastAsia"/>
          <w:color w:val="000000"/>
        </w:rPr>
        <w:t>响应</w:t>
      </w:r>
      <w:bookmarkEnd w:id="333"/>
      <w:bookmarkEnd w:id="33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1020"/>
        <w:gridCol w:w="1437"/>
        <w:gridCol w:w="674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7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mobileNo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har(11)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userName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ascii="Arial"/>
                <w:color w:val="333333"/>
                <w:shd w:val="clear" w:color="auto" w:fill="FFFFFF"/>
              </w:rPr>
              <w:t>previous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B</w:t>
            </w:r>
            <w:r>
              <w:rPr>
                <w:rFonts w:ascii="Arial"/>
                <w:color w:val="333333"/>
                <w:shd w:val="clear" w:color="auto" w:fill="FFFFFF"/>
              </w:rPr>
              <w:t>alance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余额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335" w:name="_Toc386204628"/>
      <w:bookmarkStart w:id="336" w:name="_Toc25851"/>
      <w:r>
        <w:rPr>
          <w:rFonts w:hint="eastAsia"/>
          <w:color w:val="000000"/>
        </w:rPr>
        <w:t>错误码</w:t>
      </w:r>
      <w:bookmarkEnd w:id="335"/>
      <w:bookmarkEnd w:id="336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337" w:name="_Toc386204629"/>
      <w:bookmarkStart w:id="338" w:name="_Toc498"/>
      <w:bookmarkStart w:id="339" w:name="_Toc23032"/>
      <w:r>
        <w:rPr>
          <w:rFonts w:hint="eastAsia"/>
          <w:color w:val="000000"/>
        </w:rPr>
        <w:t>计算手机充值扣款金额（0205）</w:t>
      </w:r>
      <w:bookmarkEnd w:id="337"/>
      <w:bookmarkEnd w:id="338"/>
      <w:bookmarkEnd w:id="339"/>
    </w:p>
    <w:p>
      <w:pPr>
        <w:pStyle w:val="5"/>
        <w:rPr>
          <w:color w:val="000000"/>
        </w:rPr>
      </w:pPr>
      <w:bookmarkStart w:id="340" w:name="_Toc386204630"/>
      <w:bookmarkStart w:id="341" w:name="_Toc19685"/>
      <w:r>
        <w:rPr>
          <w:rFonts w:hint="eastAsia"/>
          <w:color w:val="000000"/>
        </w:rPr>
        <w:t>请求</w:t>
      </w:r>
      <w:bookmarkEnd w:id="340"/>
      <w:bookmarkEnd w:id="34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0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mobileNo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Style w:val="43"/>
                <w:rFonts w:ascii="Calibri" w:hAnsi="Calibri"/>
                <w:color w:val="000000"/>
                <w:szCs w:val="21"/>
              </w:rPr>
              <w:t>orderAmt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充值</w:t>
            </w:r>
            <w:r>
              <w:rPr>
                <w:rStyle w:val="43"/>
                <w:rFonts w:ascii="宋体" w:hAnsi="宋体"/>
                <w:color w:val="000000"/>
                <w:szCs w:val="21"/>
              </w:rPr>
              <w:t>金额</w:t>
            </w:r>
          </w:p>
        </w:tc>
      </w:tr>
    </w:tbl>
    <w:p>
      <w:pPr>
        <w:pStyle w:val="5"/>
        <w:rPr>
          <w:color w:val="000000"/>
        </w:rPr>
      </w:pPr>
      <w:bookmarkStart w:id="342" w:name="_Toc386204631"/>
      <w:bookmarkStart w:id="343" w:name="_Toc3740"/>
      <w:r>
        <w:rPr>
          <w:rFonts w:hint="eastAsia"/>
          <w:color w:val="000000"/>
        </w:rPr>
        <w:t>响应</w:t>
      </w:r>
      <w:bookmarkEnd w:id="342"/>
      <w:bookmarkEnd w:id="34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1020"/>
        <w:gridCol w:w="1437"/>
        <w:gridCol w:w="674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7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mobileNo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har(11)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color w:val="000000"/>
                <w:szCs w:val="21"/>
              </w:rPr>
            </w:pPr>
            <w:r>
              <w:rPr>
                <w:rStyle w:val="43"/>
                <w:color w:val="000000"/>
                <w:szCs w:val="21"/>
              </w:rPr>
              <w:t>orderAmt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充值</w:t>
            </w:r>
            <w:r>
              <w:rPr>
                <w:rFonts w:ascii="宋体" w:hAnsi="宋体"/>
                <w:color w:val="000000"/>
                <w:szCs w:val="21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ascii="Arial"/>
                <w:color w:val="333333"/>
                <w:shd w:val="clear" w:color="auto" w:fill="FFFFFF"/>
              </w:rPr>
              <w:t>payAmt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实际</w:t>
            </w:r>
            <w:r>
              <w:rPr>
                <w:rFonts w:ascii="宋体" w:hAnsi="宋体"/>
                <w:color w:val="000000"/>
                <w:szCs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 w:ascii="Arial"/>
                <w:color w:val="333333"/>
                <w:shd w:val="clear" w:color="auto" w:fill="FFFFFF"/>
              </w:rPr>
              <w:t>payInfo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har(128)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jc w:val="lef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time</w:t>
            </w:r>
            <w:r>
              <w:rPr>
                <w:color w:val="000000"/>
              </w:rPr>
              <w:t>|</w:t>
            </w:r>
            <w:r>
              <w:rPr>
                <w:rFonts w:hint="eastAsia"/>
                <w:color w:val="000000"/>
              </w:rPr>
              <w:t>mobileNo</w:t>
            </w:r>
            <w:r>
              <w:rPr>
                <w:color w:val="000000"/>
              </w:rPr>
              <w:t>|</w:t>
            </w:r>
            <w:r>
              <w:rPr>
                <w:rStyle w:val="43"/>
                <w:color w:val="000000"/>
                <w:szCs w:val="21"/>
              </w:rPr>
              <w:t>orderAmt|</w:t>
            </w:r>
            <w:r>
              <w:rPr>
                <w:rFonts w:ascii="Arial"/>
                <w:color w:val="333333"/>
                <w:shd w:val="clear" w:color="auto" w:fill="FFFFFF"/>
              </w:rPr>
              <w:t>payAmt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|ispType|channelId|</w:t>
            </w:r>
            <w:r>
              <w:rPr>
                <w:rFonts w:ascii="Arial"/>
                <w:color w:val="333333"/>
                <w:shd w:val="clear" w:color="auto" w:fill="FFFFFF"/>
              </w:rPr>
              <w:t>subChannelId|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productId</w:t>
            </w:r>
          </w:p>
          <w:p>
            <w:pPr>
              <w:jc w:val="lef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 w:ascii="Arial"/>
                <w:color w:val="333333"/>
                <w:shd w:val="clear" w:color="auto" w:fill="FFFFFF"/>
              </w:rPr>
              <w:t>对称</w:t>
            </w:r>
            <w:r>
              <w:rPr>
                <w:rFonts w:ascii="Arial"/>
                <w:color w:val="333333"/>
                <w:shd w:val="clear" w:color="auto" w:fill="FFFFFF"/>
              </w:rPr>
              <w:t>加密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time：</w:t>
            </w:r>
            <w:r>
              <w:rPr>
                <w:rFonts w:ascii="宋体" w:hAnsi="宋体"/>
                <w:color w:val="000000"/>
                <w:szCs w:val="21"/>
              </w:rPr>
              <w:t>时间戳yyyyMMddHHmmss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mobileNo充值</w:t>
            </w:r>
            <w:r>
              <w:rPr>
                <w:color w:val="000000"/>
              </w:rPr>
              <w:t>号码</w:t>
            </w:r>
          </w:p>
          <w:p>
            <w:pPr>
              <w:rPr>
                <w:rStyle w:val="43"/>
                <w:color w:val="000000"/>
                <w:szCs w:val="21"/>
              </w:rPr>
            </w:pPr>
            <w:r>
              <w:rPr>
                <w:rStyle w:val="43"/>
                <w:color w:val="000000"/>
                <w:szCs w:val="21"/>
              </w:rPr>
              <w:t xml:space="preserve">orderAmt </w:t>
            </w:r>
            <w:r>
              <w:rPr>
                <w:rStyle w:val="43"/>
                <w:rFonts w:hint="eastAsia"/>
                <w:color w:val="000000"/>
                <w:szCs w:val="21"/>
              </w:rPr>
              <w:t>充值金额</w:t>
            </w:r>
          </w:p>
          <w:p>
            <w:pPr>
              <w:jc w:val="lef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ascii="Arial"/>
                <w:color w:val="333333"/>
                <w:shd w:val="clear" w:color="auto" w:fill="FFFFFF"/>
              </w:rPr>
              <w:t>payAmt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支付</w:t>
            </w:r>
            <w:r>
              <w:rPr>
                <w:rFonts w:ascii="Arial"/>
                <w:color w:val="333333"/>
                <w:shd w:val="clear" w:color="auto" w:fill="FFFFFF"/>
              </w:rPr>
              <w:t>金额</w:t>
            </w:r>
          </w:p>
          <w:p>
            <w:pPr>
              <w:jc w:val="lef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 w:ascii="Arial"/>
                <w:color w:val="333333"/>
                <w:shd w:val="clear" w:color="auto" w:fill="FFFFFF"/>
              </w:rPr>
              <w:t>ispType运营商（移动|联通|电信）</w:t>
            </w:r>
          </w:p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channelId充值渠道</w:t>
            </w:r>
          </w:p>
          <w:p>
            <w:pPr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Arial"/>
                <w:color w:val="333333"/>
                <w:shd w:val="clear" w:color="auto" w:fill="FFFFFF"/>
              </w:rPr>
              <w:t xml:space="preserve">subChannelId 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子</w:t>
            </w:r>
            <w:r>
              <w:rPr>
                <w:rFonts w:ascii="Arial"/>
                <w:color w:val="333333"/>
                <w:shd w:val="clear" w:color="auto" w:fill="FFFFFF"/>
              </w:rPr>
              <w:t>渠道</w:t>
            </w:r>
          </w:p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productId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产品ID（可选）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  <w:lang w:val="en-US" w:eastAsia="zh-CN"/>
        </w:rPr>
        <w:t xml:space="preserve"> </w:t>
      </w:r>
      <w:bookmarkStart w:id="344" w:name="_Toc5519"/>
      <w:bookmarkStart w:id="345" w:name="_Toc2417"/>
      <w:r>
        <w:rPr>
          <w:rFonts w:hint="eastAsia"/>
          <w:color w:val="000000"/>
          <w:lang w:val="en-US" w:eastAsia="zh-CN"/>
        </w:rPr>
        <w:t>余额转出信息查询（0206）</w:t>
      </w:r>
      <w:bookmarkEnd w:id="344"/>
      <w:bookmarkEnd w:id="345"/>
    </w:p>
    <w:p>
      <w:pPr>
        <w:pStyle w:val="6"/>
      </w:pPr>
      <w:r>
        <w:rPr>
          <w:rFonts w:hint="eastAsia"/>
          <w:color w:val="000000"/>
        </w:rPr>
        <w:t>请求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同用数据请求</w:t>
      </w:r>
    </w:p>
    <w:p>
      <w:pPr>
        <w:rPr>
          <w:rFonts w:hint="eastAsia"/>
          <w:color w:val="000000"/>
          <w:lang w:eastAsia="zh-CN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86"/>
        <w:gridCol w:w="900"/>
        <w:gridCol w:w="124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8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0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taccountId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4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68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cash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ut</w:t>
            </w:r>
            <w:r>
              <w:rPr>
                <w:rFonts w:hint="eastAsia"/>
                <w:lang w:val="en-US" w:eastAsia="zh-CN"/>
              </w:rPr>
              <w:t>Flag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124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提现标识（0普通提现 1快速提现）</w:t>
            </w:r>
          </w:p>
        </w:tc>
      </w:tr>
    </w:tbl>
    <w:p/>
    <w:p>
      <w:pPr>
        <w:pStyle w:val="6"/>
      </w:pPr>
      <w:r>
        <w:rPr>
          <w:rFonts w:hint="eastAsia"/>
          <w:lang w:eastAsia="zh-CN"/>
        </w:rPr>
        <w:t>响应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通用数据响应</w:t>
      </w:r>
    </w:p>
    <w:p>
      <w:pPr>
        <w:rPr>
          <w:rFonts w:hint="eastAsia"/>
          <w:lang w:eastAsia="zh-CN"/>
        </w:rPr>
      </w:pPr>
    </w:p>
    <w:tbl>
      <w:tblPr>
        <w:tblStyle w:val="30"/>
        <w:tblW w:w="9930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2"/>
        <w:gridCol w:w="935"/>
        <w:gridCol w:w="1462"/>
        <w:gridCol w:w="668"/>
        <w:gridCol w:w="656"/>
        <w:gridCol w:w="3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bankName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Char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(16)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cardNum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(16)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收款卡后四位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(16)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收款人姓名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balance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Number(12,0)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账户余额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limit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Number(12,0)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单日限制金额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limitAccount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  <w:r>
              <w:rPr>
                <w:color w:val="000000"/>
              </w:rPr>
              <w:t>)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单日限制笔数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7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singleLimit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Number(12，0)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是</w:t>
            </w: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单笔限额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8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T0_CONTROL_TIME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Char（12）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允许快速提现时间限制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9</w:t>
            </w:r>
            <w:bookmarkStart w:id="1003" w:name="_GoBack"/>
            <w:bookmarkEnd w:id="1003"/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T0_CONTROL_TIME_TYPE</w:t>
            </w:r>
          </w:p>
        </w:tc>
        <w:tc>
          <w:tcPr>
            <w:tcW w:w="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字符串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Char（1）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  <w:lang w:val="en-US" w:eastAsia="zh-CN"/>
              </w:rPr>
            </w:pPr>
          </w:p>
        </w:tc>
        <w:tc>
          <w:tcPr>
            <w:tcW w:w="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3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是否允许快速提现 0不允许 1 允许</w:t>
            </w:r>
          </w:p>
        </w:tc>
      </w:tr>
    </w:tbl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346" w:name="_Toc358212076"/>
      <w:bookmarkStart w:id="347" w:name="_Toc386204632"/>
      <w:bookmarkStart w:id="348" w:name="_Toc20493"/>
      <w:bookmarkStart w:id="349" w:name="_Toc27319"/>
      <w:r>
        <w:rPr>
          <w:rFonts w:hint="eastAsia"/>
          <w:color w:val="000000"/>
        </w:rPr>
        <w:t>客户端插件请求支付前置接口</w:t>
      </w:r>
      <w:bookmarkEnd w:id="346"/>
      <w:bookmarkEnd w:id="347"/>
      <w:bookmarkEnd w:id="348"/>
      <w:bookmarkEnd w:id="349"/>
    </w:p>
    <w:p>
      <w:pPr>
        <w:pStyle w:val="4"/>
        <w:rPr>
          <w:color w:val="000000"/>
        </w:rPr>
      </w:pPr>
      <w:bookmarkStart w:id="350" w:name="_Toc358212077"/>
      <w:bookmarkStart w:id="351" w:name="_Toc386204633"/>
      <w:bookmarkStart w:id="352" w:name="_Toc6975"/>
      <w:bookmarkStart w:id="353" w:name="_Toc23683"/>
      <w:r>
        <w:rPr>
          <w:rFonts w:hint="eastAsia"/>
          <w:color w:val="000000"/>
        </w:rPr>
        <w:t>手机支付(0301)</w:t>
      </w:r>
      <w:bookmarkEnd w:id="350"/>
      <w:bookmarkEnd w:id="351"/>
      <w:bookmarkEnd w:id="352"/>
      <w:bookmarkEnd w:id="353"/>
    </w:p>
    <w:p>
      <w:pPr>
        <w:pStyle w:val="5"/>
        <w:rPr>
          <w:color w:val="000000"/>
        </w:rPr>
      </w:pPr>
      <w:bookmarkStart w:id="354" w:name="_Toc358212078"/>
      <w:bookmarkStart w:id="355" w:name="_Toc386204634"/>
      <w:bookmarkStart w:id="356" w:name="_Toc25972"/>
      <w:r>
        <w:rPr>
          <w:rFonts w:hint="eastAsia"/>
          <w:color w:val="000000"/>
        </w:rPr>
        <w:t>请求</w:t>
      </w:r>
      <w:bookmarkEnd w:id="354"/>
      <w:bookmarkEnd w:id="355"/>
      <w:bookmarkEnd w:id="356"/>
    </w:p>
    <w:p>
      <w:pPr>
        <w:pStyle w:val="6"/>
        <w:rPr>
          <w:color w:val="000000"/>
        </w:rPr>
      </w:pPr>
      <w:bookmarkStart w:id="357" w:name="_Toc386204635"/>
      <w:r>
        <w:rPr>
          <w:rFonts w:hint="eastAsia"/>
          <w:color w:val="000000"/>
        </w:rPr>
        <w:t>通用参数</w:t>
      </w:r>
      <w:bookmarkEnd w:id="35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81"/>
        <w:gridCol w:w="1065"/>
        <w:gridCol w:w="148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2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payType</w:t>
            </w: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支付方式（0:账户支付，1：盒子支付,2：预付费卡支付3：组合支付）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281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358" w:name="_Toc386204636"/>
      <w:r>
        <w:rPr>
          <w:rFonts w:hint="eastAsia"/>
          <w:color w:val="000000"/>
        </w:rPr>
        <w:t>账户支付</w:t>
      </w:r>
      <w:bookmarkEnd w:id="35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81"/>
        <w:gridCol w:w="1065"/>
        <w:gridCol w:w="148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2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payPwd</w:t>
            </w: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支付密码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359" w:name="_Toc386204637"/>
      <w:r>
        <w:rPr>
          <w:rFonts w:hint="eastAsia"/>
          <w:color w:val="000000"/>
        </w:rPr>
        <w:t>盒子支付/预付费卡</w:t>
      </w:r>
      <w:bookmarkEnd w:id="35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702"/>
        <w:gridCol w:w="851"/>
        <w:gridCol w:w="1417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0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formatID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702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encTracks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磁道</w:t>
            </w:r>
            <w:r>
              <w:rPr>
                <w:color w:val="000000"/>
              </w:rPr>
              <w:t>密文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1Length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2Length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第二</w:t>
            </w:r>
            <w:r>
              <w:rPr>
                <w:color w:val="000000"/>
              </w:rPr>
              <w:t>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3Length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</w:t>
            </w:r>
            <w:r>
              <w:rPr>
                <w:color w:val="000000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</w:t>
            </w:r>
            <w:r>
              <w:rPr>
                <w:color w:val="000000"/>
              </w:rPr>
              <w:t>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expiryDate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逾期</w:t>
            </w:r>
            <w:r>
              <w:rPr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cardHolderName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currencyCode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交易货币代码（156 人民币）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702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cardPwd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702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Arial" w:hAnsi="Arial" w:cs="Arial"/>
              </w:rPr>
              <w:t>d</w:t>
            </w:r>
            <w:r>
              <w:rPr>
                <w:rFonts w:ascii="Arial" w:hAnsi="Arial" w:cs="Arial"/>
              </w:rPr>
              <w:t>istinguish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盒子和音频pos的区分(0:小盒子，1:音频pos，2:SUPORSE3356 ，3升腾C821，4 bbpos，5掌心宝</w:t>
            </w:r>
            <w:r>
              <w:rPr>
                <w:rFonts w:hint="eastAsia"/>
                <w:color w:val="000000"/>
                <w:lang w:val="en-US" w:eastAsia="zh-CN"/>
              </w:rPr>
              <w:t xml:space="preserve"> 6.i21  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QPOS. 7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702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702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chkmac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cardPwd+</w:t>
            </w:r>
            <w:r>
              <w:rPr>
                <w:rFonts w:hint="eastAsia" w:ascii="Arial" w:hAnsi="Arial" w:cs="Arial"/>
              </w:rPr>
              <w:t xml:space="preserve"> orderAmt+track2+ track3+ksn+</w:t>
            </w:r>
            <w:r>
              <w:rPr>
                <w:color w:val="000000"/>
              </w:rPr>
              <w:t xml:space="preserve"> 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702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track2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第二磁道信息 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702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track3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第三磁道信息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702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702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cardSeqNum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卡序列号（pos IC卡交易时上传）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702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orderAmt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支付金额（pos IC卡交易时上传）</w:t>
            </w:r>
          </w:p>
        </w:tc>
      </w:tr>
    </w:tbl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360" w:name="_Toc386204638"/>
      <w:r>
        <w:rPr>
          <w:rFonts w:hint="eastAsia"/>
          <w:color w:val="000000"/>
        </w:rPr>
        <w:t>组合支付</w:t>
      </w:r>
      <w:bookmarkEnd w:id="360"/>
    </w:p>
    <w:p>
      <w:pPr>
        <w:rPr>
          <w:color w:val="000000"/>
        </w:rPr>
      </w:pPr>
      <w:r>
        <w:rPr>
          <w:rFonts w:hint="eastAsia"/>
          <w:color w:val="000000"/>
        </w:rPr>
        <w:t>见账户支付+盒子支付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361" w:name="_Toc358212079"/>
      <w:bookmarkStart w:id="362" w:name="_Toc386204639"/>
      <w:bookmarkStart w:id="363" w:name="_Toc4625"/>
      <w:r>
        <w:rPr>
          <w:rFonts w:hint="eastAsia"/>
          <w:color w:val="000000"/>
        </w:rPr>
        <w:t>响应</w:t>
      </w:r>
      <w:bookmarkEnd w:id="361"/>
      <w:bookmarkEnd w:id="362"/>
      <w:bookmarkEnd w:id="36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356"/>
        <w:gridCol w:w="990"/>
        <w:gridCol w:w="148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3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to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rderId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paySta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：未支付，</w:t>
            </w:r>
            <w:r>
              <w:t>1</w:t>
            </w:r>
            <w:r>
              <w:rPr>
                <w:rFonts w:hint="eastAsia"/>
              </w:rPr>
              <w:t>：支付成功，</w:t>
            </w:r>
            <w:r>
              <w:t>2</w:t>
            </w:r>
            <w:r>
              <w:rPr>
                <w:rFonts w:hint="eastAsia"/>
              </w:rPr>
              <w:t>：支付失败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orderAmt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hannel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bookmarkStart w:id="364" w:name="_Toc358212080"/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业务类型：0手机充值,1 订单支付，2Q币充值，3 游戏充值，4 机票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terSerialNo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pos终端编号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issuingBank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发卡行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transType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交易类型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maskedPAN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卡号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时间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3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referenceNo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参考号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56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IC卡交易时返回）</w:t>
            </w:r>
          </w:p>
        </w:tc>
      </w:tr>
    </w:tbl>
    <w:p>
      <w:pPr>
        <w:pStyle w:val="4"/>
        <w:rPr>
          <w:color w:val="000000"/>
        </w:rPr>
      </w:pPr>
      <w:bookmarkStart w:id="365" w:name="_Toc386204640"/>
      <w:bookmarkStart w:id="366" w:name="_Toc31128"/>
      <w:bookmarkStart w:id="367" w:name="_Toc20126"/>
      <w:r>
        <w:rPr>
          <w:rFonts w:hint="eastAsia"/>
          <w:color w:val="000000"/>
        </w:rPr>
        <w:t>查询支付订单(0302)</w:t>
      </w:r>
      <w:bookmarkEnd w:id="364"/>
      <w:bookmarkEnd w:id="365"/>
      <w:bookmarkEnd w:id="366"/>
      <w:bookmarkEnd w:id="367"/>
    </w:p>
    <w:p>
      <w:pPr>
        <w:pStyle w:val="5"/>
        <w:rPr>
          <w:color w:val="000000"/>
        </w:rPr>
      </w:pPr>
      <w:bookmarkStart w:id="368" w:name="_Toc358212081"/>
      <w:bookmarkStart w:id="369" w:name="_Toc386204641"/>
      <w:bookmarkStart w:id="370" w:name="_Toc18362"/>
      <w:r>
        <w:rPr>
          <w:rFonts w:hint="eastAsia"/>
          <w:color w:val="000000"/>
        </w:rPr>
        <w:t>请求</w:t>
      </w:r>
      <w:bookmarkEnd w:id="368"/>
      <w:bookmarkEnd w:id="369"/>
      <w:bookmarkEnd w:id="37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956"/>
        <w:gridCol w:w="885"/>
        <w:gridCol w:w="98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9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98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9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98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</w:tbl>
    <w:p>
      <w:pPr>
        <w:rPr>
          <w:color w:val="000000"/>
        </w:rPr>
      </w:pPr>
    </w:p>
    <w:p>
      <w:pPr>
        <w:pStyle w:val="5"/>
        <w:numPr>
          <w:ilvl w:val="2"/>
          <w:numId w:val="2"/>
        </w:numPr>
        <w:rPr>
          <w:color w:val="000000"/>
        </w:rPr>
      </w:pPr>
      <w:bookmarkStart w:id="371" w:name="_Toc358212082"/>
      <w:bookmarkStart w:id="372" w:name="_Toc386204642"/>
      <w:bookmarkStart w:id="373" w:name="_Toc11854"/>
      <w:r>
        <w:rPr>
          <w:rFonts w:hint="eastAsia"/>
          <w:color w:val="000000"/>
        </w:rPr>
        <w:t>响应</w:t>
      </w:r>
      <w:bookmarkEnd w:id="371"/>
      <w:bookmarkEnd w:id="372"/>
      <w:bookmarkEnd w:id="37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31"/>
        <w:gridCol w:w="870"/>
        <w:gridCol w:w="152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3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52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431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52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3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merI</w:t>
            </w:r>
            <w:r>
              <w:rPr>
                <w:color w:val="000000"/>
              </w:rPr>
              <w:t>d</w:t>
            </w:r>
          </w:p>
        </w:tc>
        <w:tc>
          <w:tcPr>
            <w:tcW w:w="87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2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</w:t>
            </w:r>
            <w:r>
              <w:rPr>
                <w:rFonts w:hint="eastAsia"/>
                <w:color w:val="000000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43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52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43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orderAmt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52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付款金额（单位：分）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431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pay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tate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52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订单支付状态:未支付：0；支付成功：1,；支付失败：2；支付中：3，支付超时：4；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43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orderTime</w:t>
            </w:r>
          </w:p>
        </w:tc>
        <w:tc>
          <w:tcPr>
            <w:tcW w:w="87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Varchar2(32)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订单时间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43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productName</w:t>
            </w:r>
          </w:p>
        </w:tc>
        <w:tc>
          <w:tcPr>
            <w:tcW w:w="87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Varchar2(64)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8)</w:t>
            </w:r>
          </w:p>
        </w:tc>
        <w:tc>
          <w:tcPr>
            <w:tcW w:w="143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productNum</w:t>
            </w:r>
          </w:p>
        </w:tc>
        <w:tc>
          <w:tcPr>
            <w:tcW w:w="87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Number(5,0)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43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productDesc</w:t>
            </w:r>
          </w:p>
        </w:tc>
        <w:tc>
          <w:tcPr>
            <w:tcW w:w="87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Varchar2(128)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tabs>
                <w:tab w:val="left" w:pos="829"/>
              </w:tabs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3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pay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Str</w:t>
            </w:r>
          </w:p>
        </w:tc>
        <w:tc>
          <w:tcPr>
            <w:tcW w:w="87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52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tabs>
                <w:tab w:val="left" w:pos="829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支付状态描述</w:t>
            </w:r>
          </w:p>
        </w:tc>
      </w:tr>
    </w:tbl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374" w:name="_Toc358212083"/>
      <w:bookmarkStart w:id="375" w:name="_Toc386204643"/>
      <w:bookmarkStart w:id="376" w:name="_Toc20209"/>
      <w:bookmarkStart w:id="377" w:name="_Toc10819"/>
      <w:r>
        <w:rPr>
          <w:rFonts w:hint="eastAsia"/>
          <w:color w:val="000000"/>
        </w:rPr>
        <w:t>查询帐户余额(0303)</w:t>
      </w:r>
      <w:bookmarkEnd w:id="374"/>
      <w:bookmarkEnd w:id="375"/>
      <w:bookmarkEnd w:id="376"/>
      <w:bookmarkEnd w:id="377"/>
    </w:p>
    <w:p>
      <w:pPr>
        <w:pStyle w:val="5"/>
        <w:rPr>
          <w:color w:val="000000"/>
        </w:rPr>
      </w:pPr>
      <w:bookmarkStart w:id="378" w:name="_Toc358212084"/>
      <w:bookmarkStart w:id="379" w:name="_Toc386204644"/>
      <w:bookmarkStart w:id="380" w:name="_Toc30469"/>
      <w:r>
        <w:rPr>
          <w:rFonts w:hint="eastAsia"/>
          <w:color w:val="000000"/>
        </w:rPr>
        <w:t>请求</w:t>
      </w:r>
      <w:bookmarkEnd w:id="378"/>
      <w:bookmarkEnd w:id="379"/>
      <w:bookmarkEnd w:id="38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35"/>
        <w:gridCol w:w="127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381" w:name="_Toc358212085"/>
      <w:bookmarkStart w:id="382" w:name="_Toc386204645"/>
      <w:bookmarkStart w:id="383" w:name="_Toc8143"/>
      <w:r>
        <w:rPr>
          <w:rFonts w:hint="eastAsia"/>
          <w:color w:val="000000"/>
        </w:rPr>
        <w:t>响应</w:t>
      </w:r>
      <w:bookmarkEnd w:id="381"/>
      <w:bookmarkEnd w:id="382"/>
      <w:bookmarkEnd w:id="38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35"/>
        <w:gridCol w:w="127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3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balance</w:t>
            </w:r>
          </w:p>
        </w:tc>
        <w:tc>
          <w:tcPr>
            <w:tcW w:w="10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余额20.00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rFonts w:hint="eastAsia" w:eastAsia="宋体"/>
          <w:lang w:val="en-US" w:eastAsia="zh-CN"/>
        </w:rPr>
      </w:pPr>
      <w:bookmarkStart w:id="384" w:name="_Toc386204646"/>
      <w:bookmarkStart w:id="385" w:name="_Toc11558"/>
      <w:bookmarkStart w:id="386" w:name="_Toc17773"/>
      <w:r>
        <w:rPr>
          <w:rFonts w:hint="eastAsia"/>
        </w:rPr>
        <w:t>充值(0304)</w:t>
      </w:r>
      <w:bookmarkEnd w:id="384"/>
      <w:bookmarkEnd w:id="385"/>
      <w:bookmarkEnd w:id="386"/>
    </w:p>
    <w:p>
      <w:pPr>
        <w:pStyle w:val="5"/>
        <w:rPr>
          <w:color w:val="000000"/>
        </w:rPr>
      </w:pPr>
      <w:bookmarkStart w:id="387" w:name="_Toc386204647"/>
      <w:bookmarkStart w:id="388" w:name="_Toc19728"/>
      <w:r>
        <w:rPr>
          <w:rFonts w:hint="eastAsia"/>
          <w:color w:val="000000"/>
        </w:rPr>
        <w:t>请求</w:t>
      </w:r>
      <w:bookmarkEnd w:id="387"/>
      <w:bookmarkEnd w:id="388"/>
    </w:p>
    <w:p>
      <w:pPr>
        <w:rPr>
          <w:rFonts w:hint="eastAsia" w:eastAsia="宋体"/>
          <w:lang w:eastAsia="zh-CN"/>
        </w:rPr>
      </w:pPr>
      <w:r>
        <w:rPr>
          <w:rFonts w:hint="eastAsia"/>
          <w:color w:val="000000"/>
          <w:lang w:eastAsia="zh-CN"/>
        </w:rPr>
        <w:t>通用参数数据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000000"/>
          <w:lang w:eastAsia="zh-CN"/>
        </w:rPr>
        <w:t>通用参数见</w:t>
      </w:r>
      <w:r>
        <w:rPr>
          <w:rFonts w:hint="eastAsia"/>
          <w:color w:val="000000"/>
          <w:lang w:val="en-US" w:eastAsia="zh-CN"/>
        </w:rPr>
        <w:t>0301通用参数</w:t>
      </w:r>
    </w:p>
    <w:p/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"/>
        <w:gridCol w:w="1342"/>
        <w:gridCol w:w="1004"/>
        <w:gridCol w:w="1349"/>
        <w:gridCol w:w="8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34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0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4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8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formatID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encTracks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磁道</w:t>
            </w:r>
            <w:r>
              <w:rPr>
                <w:color w:val="000000"/>
              </w:rPr>
              <w:t>密文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1Length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2Length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第二</w:t>
            </w:r>
            <w:r>
              <w:rPr>
                <w:color w:val="000000"/>
              </w:rPr>
              <w:t>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3Length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</w:t>
            </w:r>
            <w:r>
              <w:rPr>
                <w:color w:val="000000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</w:t>
            </w:r>
            <w:r>
              <w:rPr>
                <w:color w:val="000000"/>
              </w:rPr>
              <w:t>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expiryDate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逾期</w:t>
            </w:r>
            <w:r>
              <w:rPr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cardHolderName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currencyCode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交易货币代码（156 人民币）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342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cardPwd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No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psam卡号（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16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Pin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Track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(256)</w:t>
            </w: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卡密文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18</w:t>
            </w:r>
          </w:p>
        </w:tc>
        <w:tc>
          <w:tcPr>
            <w:tcW w:w="134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pStyle w:val="33"/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bookmarkStart w:id="389" w:name="_Toc386204648"/>
            <w:r>
              <w:rPr>
                <w:rFonts w:hint="eastAsia"/>
                <w:color w:val="000000"/>
                <w:lang w:val="en-US" w:eastAsia="zh-CN"/>
              </w:rPr>
              <w:t>19</w:t>
            </w:r>
          </w:p>
        </w:tc>
        <w:tc>
          <w:tcPr>
            <w:tcW w:w="1343" w:type="dxa"/>
            <w:gridSpan w:val="2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chkmac</w:t>
            </w:r>
          </w:p>
        </w:tc>
        <w:tc>
          <w:tcPr>
            <w:tcW w:w="10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cardPwd+</w:t>
            </w:r>
            <w:r>
              <w:rPr>
                <w:rFonts w:hint="eastAsia" w:ascii="Arial" w:hAnsi="Arial" w:cs="Arial"/>
              </w:rPr>
              <w:t xml:space="preserve"> orderAmt+track2+ track3+ksn+</w:t>
            </w:r>
            <w:r>
              <w:rPr>
                <w:color w:val="000000"/>
              </w:rPr>
              <w:t xml:space="preserve"> 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pStyle w:val="33"/>
              <w:ind w:firstLine="0" w:firstLineChars="0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342" w:type="dxa"/>
            <w:vAlign w:val="top"/>
          </w:tcPr>
          <w:p>
            <w:pPr>
              <w:pStyle w:val="33"/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</w:rPr>
              <w:t>track2</w:t>
            </w:r>
          </w:p>
        </w:tc>
        <w:tc>
          <w:tcPr>
            <w:tcW w:w="1004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</w:rPr>
              <w:t xml:space="preserve">第二磁道信息 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pStyle w:val="33"/>
              <w:ind w:firstLine="0" w:firstLineChars="0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342" w:type="dxa"/>
            <w:vAlign w:val="top"/>
          </w:tcPr>
          <w:p>
            <w:pPr>
              <w:pStyle w:val="33"/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</w:rPr>
              <w:t>track3</w:t>
            </w:r>
          </w:p>
        </w:tc>
        <w:tc>
          <w:tcPr>
            <w:tcW w:w="1004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</w:rPr>
              <w:t>第三磁道信息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pStyle w:val="33"/>
              <w:ind w:firstLine="0" w:firstLineChars="0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342" w:type="dxa"/>
            <w:vAlign w:val="top"/>
          </w:tcPr>
          <w:p>
            <w:pPr>
              <w:pStyle w:val="33"/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1004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pStyle w:val="33"/>
              <w:ind w:firstLine="0" w:firstLineChars="0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342" w:type="dxa"/>
            <w:vAlign w:val="top"/>
          </w:tcPr>
          <w:p>
            <w:pPr>
              <w:pStyle w:val="33"/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ascii="Arial" w:hAnsi="Arial" w:cs="Arial"/>
              </w:rPr>
              <w:t>cardSeqNum</w:t>
            </w:r>
          </w:p>
        </w:tc>
        <w:tc>
          <w:tcPr>
            <w:tcW w:w="1004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FF0000"/>
              </w:rPr>
              <w:t>卡序列号（pos IC卡交易时上传）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pStyle w:val="33"/>
              <w:ind w:firstLine="0" w:firstLineChars="0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342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d</w:t>
            </w:r>
            <w:r>
              <w:rPr>
                <w:rFonts w:ascii="Arial" w:hAnsi="Arial" w:cs="Arial"/>
              </w:rPr>
              <w:t>istinguish</w:t>
            </w:r>
          </w:p>
        </w:tc>
        <w:tc>
          <w:tcPr>
            <w:tcW w:w="1004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盒子和音频pos的区分(0:小盒子，1:音频pos，2:SUPORSE3356 ，3升腾C821，4 bbpos，5掌心宝</w:t>
            </w:r>
            <w:r>
              <w:rPr>
                <w:rFonts w:hint="eastAsia"/>
                <w:color w:val="000000"/>
                <w:lang w:val="en-US" w:eastAsia="zh-CN"/>
              </w:rPr>
              <w:t xml:space="preserve"> 6.i21 QPOS. 7 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gridSpan w:val="2"/>
            <w:vAlign w:val="top"/>
          </w:tcPr>
          <w:p>
            <w:pPr>
              <w:pStyle w:val="33"/>
              <w:ind w:firstLine="0" w:firstLineChars="0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342" w:type="dxa"/>
            <w:vAlign w:val="top"/>
          </w:tcPr>
          <w:p>
            <w:pPr>
              <w:pStyle w:val="33"/>
              <w:ind w:firstLine="0" w:firstLineChars="0"/>
              <w:rPr>
                <w:rFonts w:hint="eastAsia" w:ascii="Arial" w:hAnsi="Arial" w:cs="Arial"/>
              </w:rPr>
            </w:pPr>
          </w:p>
        </w:tc>
        <w:tc>
          <w:tcPr>
            <w:tcW w:w="1004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1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hint="eastAsia"/>
                <w:color w:val="000000"/>
              </w:rPr>
            </w:pPr>
          </w:p>
        </w:tc>
      </w:tr>
    </w:tbl>
    <w:p>
      <w:pPr>
        <w:pStyle w:val="5"/>
      </w:pPr>
      <w:bookmarkStart w:id="390" w:name="_Toc862"/>
      <w:r>
        <w:rPr>
          <w:rFonts w:hint="eastAsia"/>
        </w:rPr>
        <w:t>响应</w:t>
      </w:r>
      <w:bookmarkEnd w:id="389"/>
      <w:bookmarkEnd w:id="39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53"/>
        <w:gridCol w:w="893"/>
        <w:gridCol w:w="148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9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to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rderId</w:t>
            </w:r>
          </w:p>
        </w:tc>
        <w:tc>
          <w:tcPr>
            <w:tcW w:w="8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5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paySta</w:t>
            </w:r>
          </w:p>
        </w:tc>
        <w:tc>
          <w:tcPr>
            <w:tcW w:w="89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：未支付，</w:t>
            </w:r>
            <w:r>
              <w:t>1</w:t>
            </w:r>
            <w:r>
              <w:rPr>
                <w:rFonts w:hint="eastAsia"/>
              </w:rPr>
              <w:t>：支付成功，</w:t>
            </w:r>
            <w:r>
              <w:t>2</w:t>
            </w:r>
            <w:r>
              <w:rPr>
                <w:rFonts w:hint="eastAsia"/>
              </w:rPr>
              <w:t>：支付失败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5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orderAmt</w:t>
            </w:r>
          </w:p>
        </w:tc>
        <w:tc>
          <w:tcPr>
            <w:tcW w:w="8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4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hannel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89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45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8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4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orderId</w:t>
            </w:r>
          </w:p>
        </w:tc>
        <w:tc>
          <w:tcPr>
            <w:tcW w:w="8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4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893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业务类型：0手机充值,1 订单支付，2Q币充值，3 游戏充值，4 机票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 xml:space="preserve"> 8转账到钱包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terSerialNo</w:t>
            </w:r>
          </w:p>
        </w:tc>
        <w:tc>
          <w:tcPr>
            <w:tcW w:w="893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pos终端编号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issuingBank</w:t>
            </w:r>
          </w:p>
        </w:tc>
        <w:tc>
          <w:tcPr>
            <w:tcW w:w="893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发卡行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transType</w:t>
            </w:r>
          </w:p>
        </w:tc>
        <w:tc>
          <w:tcPr>
            <w:tcW w:w="893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交易类型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maskedPAN</w:t>
            </w:r>
          </w:p>
        </w:tc>
        <w:tc>
          <w:tcPr>
            <w:tcW w:w="893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卡号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893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时间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referenceNo</w:t>
            </w:r>
          </w:p>
        </w:tc>
        <w:tc>
          <w:tcPr>
            <w:tcW w:w="893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参考号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453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8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IC卡交易时返回）</w:t>
            </w:r>
          </w:p>
        </w:tc>
      </w:tr>
    </w:tbl>
    <w:p/>
    <w:p/>
    <w:p>
      <w:pPr>
        <w:pStyle w:val="4"/>
      </w:pPr>
      <w:bookmarkStart w:id="391" w:name="_Toc386204649"/>
      <w:bookmarkStart w:id="392" w:name="_Toc10614"/>
      <w:bookmarkStart w:id="393" w:name="_Toc5315"/>
      <w:r>
        <w:rPr>
          <w:rFonts w:hint="eastAsia"/>
        </w:rPr>
        <w:t>查询盒子(</w:t>
      </w:r>
      <w:r>
        <w:t>POS</w:t>
      </w:r>
      <w:r>
        <w:rPr>
          <w:rFonts w:hint="eastAsia"/>
        </w:rPr>
        <w:t>)绑定状态(0305)</w:t>
      </w:r>
      <w:bookmarkEnd w:id="391"/>
      <w:bookmarkEnd w:id="392"/>
      <w:bookmarkEnd w:id="393"/>
    </w:p>
    <w:p>
      <w:pPr>
        <w:pStyle w:val="5"/>
      </w:pPr>
      <w:bookmarkStart w:id="394" w:name="_Toc386204650"/>
      <w:bookmarkStart w:id="395" w:name="_Toc12250"/>
      <w:r>
        <w:rPr>
          <w:rFonts w:hint="eastAsia"/>
        </w:rPr>
        <w:t>请求</w:t>
      </w:r>
      <w:bookmarkEnd w:id="394"/>
      <w:bookmarkEnd w:id="39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color w:val="000000"/>
              </w:rPr>
              <w:t>psamNo</w:t>
            </w:r>
          </w:p>
        </w:tc>
      </w:tr>
    </w:tbl>
    <w:p/>
    <w:p>
      <w:pPr>
        <w:pStyle w:val="5"/>
      </w:pPr>
      <w:bookmarkStart w:id="396" w:name="_Toc386204651"/>
      <w:bookmarkStart w:id="397" w:name="_Toc27692"/>
      <w:r>
        <w:rPr>
          <w:rFonts w:hint="eastAsia"/>
        </w:rPr>
        <w:t>响应</w:t>
      </w:r>
      <w:bookmarkEnd w:id="396"/>
      <w:bookmarkEnd w:id="39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color w:val="000000"/>
              </w:rPr>
              <w:t>psamNo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D0D0D"/>
              </w:rPr>
            </w:pPr>
            <w:r>
              <w:rPr>
                <w:rFonts w:hint="eastAsia"/>
                <w:color w:val="0D0D0D"/>
              </w:rPr>
              <w:t>userId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绑定用户号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D0D0D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ascii="宋体" w:hAnsi="宋体"/>
                <w:color w:val="0D0D0D"/>
              </w:rPr>
            </w:pPr>
            <w:r>
              <w:rPr>
                <w:rStyle w:val="27"/>
                <w:rFonts w:ascii="宋体" w:hAnsi="宋体" w:cs="Arial"/>
                <w:i w:val="0"/>
                <w:iCs w:val="0"/>
                <w:color w:val="0D0D0D"/>
                <w:szCs w:val="21"/>
              </w:rPr>
              <w:t>bind</w:t>
            </w:r>
            <w:r>
              <w:rPr>
                <w:rFonts w:hint="eastAsia" w:ascii="宋体" w:hAnsi="宋体"/>
                <w:color w:val="0D0D0D"/>
              </w:rPr>
              <w:t>State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绑定状态0未绑定，1已绑定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461" w:type="dxa"/>
            <w:vAlign w:val="top"/>
          </w:tcPr>
          <w:p>
            <w:pPr>
              <w:rPr>
                <w:rStyle w:val="27"/>
                <w:rFonts w:ascii="宋体" w:hAnsi="宋体" w:cs="Arial"/>
                <w:i w:val="0"/>
                <w:iCs w:val="0"/>
                <w:color w:val="0D0D0D"/>
                <w:szCs w:val="21"/>
              </w:rPr>
            </w:pPr>
            <w:r>
              <w:rPr>
                <w:rStyle w:val="27"/>
                <w:rFonts w:ascii="宋体" w:hAnsi="宋体" w:cs="Arial"/>
                <w:i w:val="0"/>
                <w:iCs w:val="0"/>
                <w:color w:val="0D0D0D"/>
                <w:szCs w:val="21"/>
              </w:rPr>
              <w:t>loginState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签到状态0：未签到；1：已签到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61" w:type="dxa"/>
            <w:vAlign w:val="top"/>
          </w:tcPr>
          <w:p>
            <w:pPr>
              <w:rPr>
                <w:rStyle w:val="27"/>
                <w:rFonts w:ascii="宋体" w:hAnsi="宋体" w:cs="Arial"/>
                <w:i w:val="0"/>
                <w:iCs w:val="0"/>
                <w:color w:val="0D0D0D"/>
                <w:szCs w:val="21"/>
              </w:rPr>
            </w:pPr>
            <w:r>
              <w:rPr>
                <w:rStyle w:val="27"/>
                <w:rFonts w:ascii="宋体" w:hAnsi="宋体" w:cs="Arial"/>
                <w:i w:val="0"/>
                <w:iCs w:val="0"/>
                <w:color w:val="0D0D0D"/>
                <w:szCs w:val="21"/>
              </w:rPr>
              <w:t>hard_type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设备类型0：POS机，1：音频POS，2：盒子刷卡器，3：音频POSMini，7：速博斯3356，8：升腾C821，9：bbpos</w:t>
            </w:r>
            <w:r>
              <w:rPr>
                <w:rFonts w:hint="eastAsia"/>
                <w:color w:val="000000"/>
                <w:lang w:val="en-US" w:eastAsia="zh-CN"/>
              </w:rPr>
              <w:t xml:space="preserve"> ,6:I21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4.QPOS</w:t>
            </w:r>
          </w:p>
        </w:tc>
      </w:tr>
    </w:tbl>
    <w:p/>
    <w:p>
      <w:pPr>
        <w:pStyle w:val="4"/>
      </w:pPr>
      <w:bookmarkStart w:id="398" w:name="_Toc386204652"/>
      <w:bookmarkStart w:id="399" w:name="_Toc6827"/>
      <w:bookmarkStart w:id="400" w:name="_Toc23584"/>
      <w:r>
        <w:rPr>
          <w:rFonts w:hint="eastAsia"/>
        </w:rPr>
        <w:t>盒子绑定(0306)</w:t>
      </w:r>
      <w:bookmarkEnd w:id="398"/>
      <w:bookmarkEnd w:id="399"/>
      <w:bookmarkEnd w:id="400"/>
    </w:p>
    <w:p/>
    <w:p/>
    <w:p>
      <w:pPr>
        <w:pStyle w:val="5"/>
      </w:pPr>
      <w:bookmarkStart w:id="401" w:name="_Toc386204653"/>
      <w:bookmarkStart w:id="402" w:name="_Toc29818"/>
      <w:r>
        <w:rPr>
          <w:rFonts w:hint="eastAsia"/>
        </w:rPr>
        <w:t>请求</w:t>
      </w:r>
      <w:bookmarkEnd w:id="401"/>
      <w:bookmarkEnd w:id="40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color w:val="000000"/>
              </w:rPr>
              <w:t>psamNo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</w:tbl>
    <w:p/>
    <w:p/>
    <w:p>
      <w:pPr>
        <w:pStyle w:val="5"/>
      </w:pPr>
      <w:bookmarkStart w:id="403" w:name="_Toc386204654"/>
      <w:bookmarkStart w:id="404" w:name="_Toc11772"/>
      <w:r>
        <w:rPr>
          <w:rFonts w:hint="eastAsia"/>
        </w:rPr>
        <w:t>响应</w:t>
      </w:r>
      <w:bookmarkEnd w:id="403"/>
      <w:bookmarkEnd w:id="40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61" w:type="dxa"/>
            <w:vAlign w:val="top"/>
          </w:tcPr>
          <w:p>
            <w:r>
              <w:t>hard_type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t>设备类型0：POS机，1：音频POS，2：盒子刷卡器，3：音频POSMini，7：速博斯3356，8：升腾C821，9：bbpos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>4.QPOS</w:t>
            </w:r>
          </w:p>
        </w:tc>
      </w:tr>
    </w:tbl>
    <w:p/>
    <w:p>
      <w:pPr>
        <w:pStyle w:val="4"/>
      </w:pPr>
      <w:bookmarkStart w:id="405" w:name="_Toc386204655"/>
      <w:bookmarkStart w:id="406" w:name="_Toc21450"/>
      <w:bookmarkStart w:id="407" w:name="_Toc2100"/>
      <w:r>
        <w:rPr>
          <w:rFonts w:hint="eastAsia"/>
        </w:rPr>
        <w:t>盒子解绑(0307)</w:t>
      </w:r>
      <w:bookmarkEnd w:id="405"/>
      <w:bookmarkEnd w:id="406"/>
      <w:bookmarkEnd w:id="407"/>
    </w:p>
    <w:p>
      <w:pPr>
        <w:pStyle w:val="5"/>
      </w:pPr>
      <w:bookmarkStart w:id="408" w:name="_Toc386204656"/>
      <w:bookmarkStart w:id="409" w:name="_Toc31236"/>
      <w:r>
        <w:rPr>
          <w:rFonts w:hint="eastAsia"/>
        </w:rPr>
        <w:t>请求</w:t>
      </w:r>
      <w:bookmarkEnd w:id="408"/>
      <w:bookmarkEnd w:id="40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ksn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终端号</w:t>
            </w:r>
          </w:p>
        </w:tc>
      </w:tr>
    </w:tbl>
    <w:p/>
    <w:p/>
    <w:p>
      <w:pPr>
        <w:pStyle w:val="5"/>
      </w:pPr>
      <w:bookmarkStart w:id="410" w:name="_Toc386204657"/>
      <w:bookmarkStart w:id="411" w:name="_Toc9501"/>
      <w:r>
        <w:rPr>
          <w:rFonts w:hint="eastAsia"/>
        </w:rPr>
        <w:t>响应</w:t>
      </w:r>
      <w:bookmarkEnd w:id="410"/>
      <w:bookmarkEnd w:id="41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</w:tbl>
    <w:p/>
    <w:p>
      <w:pPr>
        <w:pStyle w:val="4"/>
        <w:rPr>
          <w:color w:val="000000"/>
        </w:rPr>
      </w:pPr>
      <w:bookmarkStart w:id="412" w:name="_Toc386204658"/>
      <w:bookmarkStart w:id="413" w:name="_Toc1188"/>
      <w:bookmarkStart w:id="414" w:name="_Toc23656"/>
      <w:r>
        <w:rPr>
          <w:rFonts w:hint="eastAsia"/>
          <w:color w:val="000000"/>
        </w:rPr>
        <w:t>WEB支付(0308)</w:t>
      </w:r>
      <w:bookmarkEnd w:id="412"/>
      <w:bookmarkEnd w:id="413"/>
      <w:bookmarkEnd w:id="414"/>
    </w:p>
    <w:p>
      <w:pPr>
        <w:pStyle w:val="5"/>
        <w:rPr>
          <w:color w:val="000000"/>
        </w:rPr>
      </w:pPr>
      <w:bookmarkStart w:id="415" w:name="_Toc386204659"/>
      <w:bookmarkStart w:id="416" w:name="_Toc7732"/>
      <w:r>
        <w:rPr>
          <w:rFonts w:hint="eastAsia"/>
          <w:color w:val="000000"/>
        </w:rPr>
        <w:t>请求</w:t>
      </w:r>
      <w:bookmarkEnd w:id="415"/>
      <w:bookmarkEnd w:id="416"/>
    </w:p>
    <w:p>
      <w:pPr>
        <w:pStyle w:val="6"/>
        <w:rPr>
          <w:color w:val="000000"/>
        </w:rPr>
      </w:pPr>
      <w:bookmarkStart w:id="417" w:name="_Toc386204660"/>
      <w:r>
        <w:rPr>
          <w:rFonts w:hint="eastAsia"/>
          <w:color w:val="000000"/>
        </w:rPr>
        <w:t>通用参数</w:t>
      </w:r>
      <w:bookmarkEnd w:id="41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81"/>
        <w:gridCol w:w="1065"/>
        <w:gridCol w:w="148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2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payType</w:t>
            </w: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支付方式（0:账户支付，1：盒子支付,2：预付费卡支付3：组合支付）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2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281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418" w:name="_Toc386204661"/>
      <w:r>
        <w:rPr>
          <w:rFonts w:hint="eastAsia"/>
          <w:color w:val="000000"/>
        </w:rPr>
        <w:t>账户支付</w:t>
      </w:r>
      <w:bookmarkEnd w:id="41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81"/>
        <w:gridCol w:w="1065"/>
        <w:gridCol w:w="148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2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payPwd</w:t>
            </w:r>
          </w:p>
        </w:tc>
        <w:tc>
          <w:tcPr>
            <w:tcW w:w="106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支付密码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419" w:name="_Toc386204662"/>
      <w:r>
        <w:rPr>
          <w:rFonts w:hint="eastAsia"/>
          <w:color w:val="000000"/>
        </w:rPr>
        <w:t>盒子支付/预付费卡</w:t>
      </w:r>
      <w:bookmarkEnd w:id="41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702"/>
        <w:gridCol w:w="851"/>
        <w:gridCol w:w="1417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0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formatID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702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encTracks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磁道</w:t>
            </w:r>
            <w:r>
              <w:rPr>
                <w:color w:val="000000"/>
              </w:rPr>
              <w:t>密文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1Length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2Length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第二</w:t>
            </w:r>
            <w:r>
              <w:rPr>
                <w:color w:val="000000"/>
              </w:rPr>
              <w:t>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3Length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</w:t>
            </w:r>
            <w:r>
              <w:rPr>
                <w:color w:val="000000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</w:t>
            </w:r>
            <w:r>
              <w:rPr>
                <w:color w:val="000000"/>
              </w:rPr>
              <w:t>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expiryDate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逾期</w:t>
            </w:r>
            <w:r>
              <w:rPr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cardHolderName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currencyCode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交易货币代码（156 人民币）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702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cardPwd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0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1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420" w:name="_Toc386204663"/>
      <w:r>
        <w:rPr>
          <w:rFonts w:hint="eastAsia"/>
          <w:color w:val="000000"/>
        </w:rPr>
        <w:t>组合支付</w:t>
      </w:r>
      <w:bookmarkEnd w:id="420"/>
    </w:p>
    <w:p>
      <w:pPr>
        <w:rPr>
          <w:color w:val="000000"/>
        </w:rPr>
      </w:pPr>
      <w:r>
        <w:rPr>
          <w:rFonts w:hint="eastAsia"/>
          <w:color w:val="000000"/>
        </w:rPr>
        <w:t>见账户支付+盒子支付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421" w:name="_Toc386204664"/>
      <w:bookmarkStart w:id="422" w:name="_Toc11636"/>
      <w:r>
        <w:rPr>
          <w:rFonts w:hint="eastAsia"/>
          <w:color w:val="000000"/>
        </w:rPr>
        <w:t>响应</w:t>
      </w:r>
      <w:bookmarkEnd w:id="421"/>
      <w:bookmarkEnd w:id="42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356"/>
        <w:gridCol w:w="990"/>
        <w:gridCol w:w="148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3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to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rderId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paySta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支付状态0成功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orderAmt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hannel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3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业务类型：0手机充值,1 订单支付，2Q币充值，3 游戏充值，4 机票</w:t>
            </w:r>
          </w:p>
        </w:tc>
      </w:tr>
    </w:tbl>
    <w:p/>
    <w:p/>
    <w:p/>
    <w:p/>
    <w:p>
      <w:pPr>
        <w:pStyle w:val="4"/>
      </w:pPr>
      <w:bookmarkStart w:id="423" w:name="_Toc5667"/>
      <w:bookmarkStart w:id="424" w:name="_Toc7868"/>
      <w:r>
        <w:rPr>
          <w:rFonts w:hint="eastAsia"/>
        </w:rPr>
        <w:t>冲正(030</w:t>
      </w:r>
      <w:r>
        <w:t>9</w:t>
      </w:r>
      <w:r>
        <w:rPr>
          <w:rFonts w:hint="eastAsia"/>
        </w:rPr>
        <w:t>)</w:t>
      </w:r>
      <w:bookmarkEnd w:id="423"/>
      <w:bookmarkEnd w:id="424"/>
    </w:p>
    <w:p>
      <w:pPr>
        <w:pStyle w:val="5"/>
      </w:pPr>
      <w:bookmarkStart w:id="425" w:name="_Toc22266"/>
      <w:r>
        <w:rPr>
          <w:rFonts w:hint="eastAsia"/>
        </w:rPr>
        <w:t>请求</w:t>
      </w:r>
      <w:bookmarkEnd w:id="42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</w:tbl>
    <w:p/>
    <w:p/>
    <w:p>
      <w:pPr>
        <w:pStyle w:val="5"/>
      </w:pPr>
      <w:bookmarkStart w:id="426" w:name="_Toc3692"/>
      <w:r>
        <w:rPr>
          <w:rFonts w:hint="eastAsia"/>
        </w:rPr>
        <w:t>响应</w:t>
      </w:r>
      <w:bookmarkEnd w:id="42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cancelState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冲正状态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冲正成功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冲正失败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钱包转账</w:t>
      </w:r>
      <w:r>
        <w:rPr>
          <w:rFonts w:hint="eastAsia"/>
        </w:rPr>
        <w:t>(03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)</w:t>
      </w:r>
    </w:p>
    <w:p>
      <w:pPr>
        <w:pStyle w:val="5"/>
      </w:pPr>
      <w:r>
        <w:rPr>
          <w:rFonts w:hint="eastAsia"/>
        </w:rPr>
        <w:t>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参见通用参数请求数据</w:t>
      </w:r>
    </w:p>
    <w:p>
      <w:pPr>
        <w:rPr>
          <w:rFonts w:hint="eastAsia"/>
          <w:lang w:eastAsia="zh-CN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taccountIdOut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转出方账户号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taccountIdIn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/>
                <w:color w:val="000000"/>
                <w:lang w:val="en-US" w:eastAsia="zh-CN"/>
              </w:rPr>
              <w:t>16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转入方账户号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orderAmt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Number(1,12)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payPwd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支付密码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phoneNumIn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转入方手机号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 w:ascii="宋体" w:hAnsi="宋体" w:cs="TT54AB0ED3tCID-WinCharSetFFFF-H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phoneNumOut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Char(11)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转出方手机号</w:t>
            </w:r>
          </w:p>
        </w:tc>
      </w:tr>
    </w:tbl>
    <w:p/>
    <w:p/>
    <w:p>
      <w:pPr>
        <w:pStyle w:val="5"/>
      </w:pPr>
      <w:r>
        <w:rPr>
          <w:rFonts w:hint="eastAsia"/>
        </w:rPr>
        <w:t>响应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参见通用数据响应</w:t>
      </w:r>
    </w:p>
    <w:p>
      <w:pPr>
        <w:rPr>
          <w:rFonts w:hint="eastAsia"/>
        </w:rPr>
      </w:pPr>
    </w:p>
    <w:p>
      <w:pPr>
        <w:pStyle w:val="4"/>
      </w:pPr>
      <w:bookmarkStart w:id="427" w:name="_Toc2927"/>
      <w:bookmarkStart w:id="428" w:name="_Toc31296"/>
      <w:r>
        <w:rPr>
          <w:rFonts w:hint="eastAsia"/>
        </w:rPr>
        <w:t>盒子解绑再绑定(0367)</w:t>
      </w:r>
      <w:bookmarkEnd w:id="427"/>
      <w:bookmarkEnd w:id="428"/>
    </w:p>
    <w:p>
      <w:pPr>
        <w:pStyle w:val="5"/>
      </w:pPr>
      <w:bookmarkStart w:id="429" w:name="_Toc10296"/>
      <w:r>
        <w:rPr>
          <w:rFonts w:hint="eastAsia"/>
        </w:rPr>
        <w:t>请求</w:t>
      </w:r>
      <w:bookmarkEnd w:id="42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color w:val="000000"/>
              </w:rPr>
              <w:t>psamNo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</w:tbl>
    <w:p/>
    <w:p/>
    <w:p>
      <w:pPr>
        <w:pStyle w:val="5"/>
      </w:pPr>
      <w:bookmarkStart w:id="430" w:name="_Toc4645"/>
      <w:r>
        <w:rPr>
          <w:rFonts w:hint="eastAsia"/>
        </w:rPr>
        <w:t>响应</w:t>
      </w:r>
      <w:bookmarkEnd w:id="43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61" w:type="dxa"/>
            <w:vAlign w:val="top"/>
          </w:tcPr>
          <w:p>
            <w:r>
              <w:t>hard_type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FF0000"/>
              </w:rPr>
            </w:pPr>
            <w:r>
              <w:t>设备类型0：POS机，1：音频POS，2：盒子刷卡器，3：音频POSMini，7：速博斯3356，8：升腾C821，9：bbpos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>4.QPOS</w:t>
            </w:r>
          </w:p>
        </w:tc>
      </w:tr>
    </w:tbl>
    <w:p/>
    <w:p/>
    <w:p>
      <w:pPr>
        <w:pStyle w:val="3"/>
        <w:rPr>
          <w:color w:val="000000"/>
        </w:rPr>
      </w:pPr>
      <w:bookmarkStart w:id="431" w:name="_Toc358212086"/>
      <w:bookmarkStart w:id="432" w:name="_Toc386204665"/>
      <w:bookmarkStart w:id="433" w:name="_Toc11359"/>
      <w:bookmarkStart w:id="434" w:name="_Toc24660"/>
      <w:r>
        <w:rPr>
          <w:rFonts w:hint="eastAsia"/>
          <w:color w:val="000000"/>
        </w:rPr>
        <w:t>业务处理系统请求插件业务系统接口</w:t>
      </w:r>
      <w:bookmarkEnd w:id="431"/>
      <w:bookmarkEnd w:id="432"/>
      <w:bookmarkEnd w:id="433"/>
      <w:bookmarkEnd w:id="434"/>
    </w:p>
    <w:p>
      <w:pPr>
        <w:pStyle w:val="4"/>
        <w:rPr>
          <w:color w:val="000000"/>
        </w:rPr>
      </w:pPr>
      <w:bookmarkStart w:id="435" w:name="_Toc358212087"/>
      <w:bookmarkStart w:id="436" w:name="_Toc386204666"/>
      <w:bookmarkStart w:id="437" w:name="_Toc3207"/>
      <w:bookmarkStart w:id="438" w:name="_Toc23444"/>
      <w:r>
        <w:rPr>
          <w:rFonts w:hint="eastAsia"/>
          <w:color w:val="000000"/>
        </w:rPr>
        <w:t>交易订单入库(0401)</w:t>
      </w:r>
      <w:bookmarkEnd w:id="435"/>
      <w:bookmarkEnd w:id="436"/>
      <w:bookmarkEnd w:id="437"/>
      <w:bookmarkEnd w:id="438"/>
    </w:p>
    <w:p>
      <w:pPr>
        <w:pStyle w:val="5"/>
        <w:rPr>
          <w:color w:val="000000"/>
        </w:rPr>
      </w:pPr>
      <w:bookmarkStart w:id="439" w:name="_Toc358212088"/>
      <w:bookmarkStart w:id="440" w:name="_Toc386204667"/>
      <w:bookmarkStart w:id="441" w:name="_Toc23392"/>
      <w:r>
        <w:rPr>
          <w:rFonts w:hint="eastAsia"/>
          <w:color w:val="000000"/>
        </w:rPr>
        <w:t>请求</w:t>
      </w:r>
      <w:bookmarkEnd w:id="439"/>
      <w:bookmarkEnd w:id="440"/>
      <w:bookmarkEnd w:id="44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orderAmt</w:t>
            </w:r>
          </w:p>
        </w:tc>
        <w:tc>
          <w:tcPr>
            <w:tcW w:w="945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订单金额(20.00)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orderId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订单号（业务处理平台）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merId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merPriv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Char(126）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私有域：商品名称 | 商品数量 | 商品代码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payFrontUrl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Char(256）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支付结果前台通知页面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不为空，必须是合法URL,字节数不超过256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payB</w:t>
            </w:r>
            <w:r>
              <w:rPr>
                <w:color w:val="000000"/>
              </w:rPr>
              <w:t>ehind</w:t>
            </w: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Char(256）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支付结果后台通知地址(必须是合法URL,字节数不超过256)</w:t>
            </w:r>
            <w:r>
              <w:rPr>
                <w:color w:val="000000"/>
              </w:rPr>
              <w:br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orderDate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9 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productName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productNum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Number(5,0)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productId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productDesc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tabs>
                <w:tab w:val="left" w:pos="829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buyerAcountId</w:t>
            </w:r>
          </w:p>
        </w:tc>
        <w:tc>
          <w:tcPr>
            <w:tcW w:w="94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tabs>
                <w:tab w:val="left" w:pos="829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买方账号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442" w:name="_Toc358212089"/>
      <w:bookmarkStart w:id="443" w:name="_Toc386204668"/>
      <w:bookmarkStart w:id="444" w:name="_Toc24199"/>
      <w:r>
        <w:rPr>
          <w:rFonts w:hint="eastAsia"/>
          <w:color w:val="000000"/>
        </w:rPr>
        <w:t>响应</w:t>
      </w:r>
      <w:bookmarkEnd w:id="442"/>
      <w:bookmarkEnd w:id="443"/>
      <w:bookmarkEnd w:id="44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订单号（业务处理平台）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buyerAcountId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新订单 0;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订单成功1;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失败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2;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tabs>
                <w:tab w:val="left" w:pos="314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收款方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orderAmt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订单金额(20.00)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tabs>
                <w:tab w:val="left" w:pos="314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payAmt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tabs>
                <w:tab w:val="left" w:pos="314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orderTime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订单时间（yyyy-MM-dd HH:mm:ss）</w:t>
            </w:r>
          </w:p>
        </w:tc>
      </w:tr>
    </w:tbl>
    <w:p>
      <w:pPr>
        <w:pStyle w:val="3"/>
        <w:rPr>
          <w:color w:val="000000"/>
        </w:rPr>
      </w:pPr>
      <w:bookmarkStart w:id="445" w:name="_Toc4823"/>
      <w:bookmarkStart w:id="446" w:name="_Toc2013"/>
      <w:bookmarkStart w:id="447" w:name="_Toc386204669"/>
      <w:r>
        <w:rPr>
          <w:rFonts w:hint="eastAsia"/>
          <w:color w:val="000000"/>
        </w:rPr>
        <w:t>信用卡还款/卡卡转账业务</w:t>
      </w:r>
      <w:bookmarkEnd w:id="445"/>
      <w:bookmarkEnd w:id="446"/>
    </w:p>
    <w:p>
      <w:pPr>
        <w:pStyle w:val="4"/>
      </w:pPr>
      <w:bookmarkStart w:id="448" w:name="_Toc31872"/>
      <w:bookmarkStart w:id="449" w:name="_Toc1063"/>
      <w:r>
        <w:rPr>
          <w:rFonts w:hint="eastAsia"/>
        </w:rPr>
        <w:t>计算信用卡还款/卡卡转账手续费(0801)</w:t>
      </w:r>
      <w:bookmarkEnd w:id="448"/>
      <w:bookmarkEnd w:id="449"/>
    </w:p>
    <w:p>
      <w:pPr>
        <w:pStyle w:val="5"/>
      </w:pPr>
      <w:bookmarkStart w:id="450" w:name="_Toc13402"/>
      <w:r>
        <w:rPr>
          <w:rFonts w:hint="eastAsia"/>
        </w:rPr>
        <w:t>请求</w:t>
      </w:r>
      <w:bookmarkEnd w:id="45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orderAmt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operType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 信用卡还款 7卡卡转账</w:t>
            </w:r>
          </w:p>
        </w:tc>
      </w:tr>
    </w:tbl>
    <w:p/>
    <w:p>
      <w:pPr>
        <w:pStyle w:val="5"/>
      </w:pPr>
      <w:bookmarkStart w:id="451" w:name="_Toc19137"/>
      <w:r>
        <w:rPr>
          <w:rFonts w:hint="eastAsia"/>
        </w:rPr>
        <w:t>响应</w:t>
      </w:r>
      <w:bookmarkEnd w:id="45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orderAmt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feeAmt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手续费</w:t>
            </w:r>
          </w:p>
        </w:tc>
      </w:tr>
    </w:tbl>
    <w:p/>
    <w:p>
      <w:pPr>
        <w:pStyle w:val="4"/>
      </w:pPr>
      <w:bookmarkStart w:id="452" w:name="_Toc14058"/>
      <w:bookmarkStart w:id="453" w:name="_Toc4090"/>
      <w:r>
        <w:rPr>
          <w:rFonts w:hint="eastAsia"/>
        </w:rPr>
        <w:t>计算手续费(080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</w:t>
      </w:r>
      <w:bookmarkEnd w:id="452"/>
      <w:bookmarkEnd w:id="453"/>
    </w:p>
    <w:p>
      <w:pPr>
        <w:pStyle w:val="5"/>
      </w:pPr>
      <w:bookmarkStart w:id="454" w:name="_Toc28340"/>
      <w:r>
        <w:rPr>
          <w:rFonts w:hint="eastAsia"/>
        </w:rPr>
        <w:t>请求</w:t>
      </w:r>
      <w:bookmarkEnd w:id="454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通用参数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rechargeAmt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46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类型</w:t>
            </w:r>
            <w:r>
              <w:rPr>
                <w:rFonts w:hint="eastAsia"/>
                <w:color w:val="000000"/>
                <w:lang w:val="en-US" w:eastAsia="zh-CN"/>
              </w:rPr>
              <w:t>0钱包转账 1 快速提现</w:t>
            </w:r>
          </w:p>
        </w:tc>
      </w:tr>
    </w:tbl>
    <w:p/>
    <w:p>
      <w:pPr>
        <w:pStyle w:val="5"/>
      </w:pPr>
      <w:bookmarkStart w:id="455" w:name="_Toc12357"/>
      <w:r>
        <w:rPr>
          <w:rFonts w:hint="eastAsia"/>
        </w:rPr>
        <w:t>响应</w:t>
      </w:r>
      <w:bookmarkEnd w:id="45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rechargeAmt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feeAmt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手续费</w:t>
            </w:r>
          </w:p>
        </w:tc>
      </w:tr>
    </w:tbl>
    <w:p/>
    <w:p/>
    <w:p>
      <w:pPr>
        <w:pStyle w:val="3"/>
        <w:rPr>
          <w:color w:val="000000"/>
        </w:rPr>
      </w:pPr>
      <w:bookmarkStart w:id="456" w:name="_Toc6641"/>
      <w:bookmarkStart w:id="457" w:name="_Toc22405"/>
      <w:r>
        <w:rPr>
          <w:rFonts w:hint="eastAsia"/>
          <w:color w:val="000000"/>
        </w:rPr>
        <w:t>订单支付业务</w:t>
      </w:r>
      <w:bookmarkEnd w:id="447"/>
      <w:bookmarkEnd w:id="456"/>
      <w:bookmarkEnd w:id="457"/>
    </w:p>
    <w:p>
      <w:pPr>
        <w:pStyle w:val="4"/>
        <w:rPr>
          <w:color w:val="000000"/>
        </w:rPr>
      </w:pPr>
      <w:bookmarkStart w:id="458" w:name="_Toc386204670"/>
      <w:bookmarkStart w:id="459" w:name="_Toc4281"/>
      <w:bookmarkStart w:id="460" w:name="_Toc20063"/>
      <w:r>
        <w:rPr>
          <w:rFonts w:hint="eastAsia"/>
          <w:color w:val="000000"/>
        </w:rPr>
        <w:t>支付撤销（1001）</w:t>
      </w:r>
      <w:bookmarkEnd w:id="458"/>
      <w:bookmarkEnd w:id="459"/>
      <w:bookmarkEnd w:id="460"/>
    </w:p>
    <w:p>
      <w:pPr>
        <w:pStyle w:val="5"/>
        <w:rPr>
          <w:color w:val="000000"/>
        </w:rPr>
      </w:pPr>
      <w:bookmarkStart w:id="461" w:name="_Toc386204671"/>
      <w:bookmarkStart w:id="462" w:name="_Toc21166"/>
      <w:r>
        <w:rPr>
          <w:rFonts w:hint="eastAsia"/>
          <w:color w:val="000000"/>
        </w:rPr>
        <w:t>请求</w:t>
      </w:r>
      <w:bookmarkEnd w:id="461"/>
      <w:bookmarkEnd w:id="46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</w:tbl>
    <w:p>
      <w:pPr>
        <w:pStyle w:val="5"/>
        <w:rPr>
          <w:color w:val="000000"/>
        </w:rPr>
      </w:pPr>
      <w:bookmarkStart w:id="463" w:name="_Toc386204672"/>
      <w:bookmarkStart w:id="464" w:name="_Toc16156"/>
      <w:r>
        <w:rPr>
          <w:rFonts w:hint="eastAsia"/>
          <w:color w:val="000000"/>
        </w:rPr>
        <w:t>响应</w:t>
      </w:r>
      <w:bookmarkEnd w:id="463"/>
      <w:bookmarkEnd w:id="464"/>
    </w:p>
    <w:p>
      <w:pPr>
        <w:rPr>
          <w:color w:val="000000"/>
        </w:rPr>
      </w:pPr>
      <w:r>
        <w:rPr>
          <w:rFonts w:hint="eastAsia"/>
          <w:color w:val="000000"/>
        </w:rPr>
        <w:t>通用相应数据</w:t>
      </w:r>
    </w:p>
    <w:p>
      <w:pPr>
        <w:pStyle w:val="5"/>
        <w:rPr>
          <w:color w:val="000000"/>
        </w:rPr>
      </w:pPr>
      <w:bookmarkStart w:id="465" w:name="_Toc386204673"/>
      <w:bookmarkStart w:id="466" w:name="_Toc12785"/>
      <w:r>
        <w:rPr>
          <w:rFonts w:hint="eastAsia"/>
          <w:color w:val="000000"/>
        </w:rPr>
        <w:t>错误码</w:t>
      </w:r>
      <w:bookmarkEnd w:id="465"/>
      <w:bookmarkEnd w:id="466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467" w:name="_Toc386204674"/>
      <w:bookmarkStart w:id="468" w:name="_Toc2231"/>
      <w:bookmarkStart w:id="469" w:name="_Toc1160"/>
      <w:r>
        <w:rPr>
          <w:rFonts w:hint="eastAsia"/>
          <w:color w:val="000000"/>
        </w:rPr>
        <w:t>取消</w:t>
      </w:r>
      <w:r>
        <w:rPr>
          <w:color w:val="000000"/>
        </w:rPr>
        <w:t>订单</w:t>
      </w:r>
      <w:r>
        <w:rPr>
          <w:rFonts w:hint="eastAsia"/>
          <w:color w:val="000000"/>
        </w:rPr>
        <w:t>（1002）</w:t>
      </w:r>
      <w:bookmarkEnd w:id="467"/>
      <w:bookmarkEnd w:id="468"/>
      <w:bookmarkEnd w:id="469"/>
    </w:p>
    <w:p>
      <w:pPr>
        <w:pStyle w:val="5"/>
        <w:rPr>
          <w:color w:val="000000"/>
        </w:rPr>
      </w:pPr>
      <w:bookmarkStart w:id="470" w:name="_Toc386204675"/>
      <w:bookmarkStart w:id="471" w:name="_Toc20784"/>
      <w:r>
        <w:rPr>
          <w:rFonts w:hint="eastAsia"/>
          <w:color w:val="000000"/>
        </w:rPr>
        <w:t>请求</w:t>
      </w:r>
      <w:bookmarkEnd w:id="470"/>
      <w:bookmarkEnd w:id="47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61"/>
        <w:gridCol w:w="945"/>
        <w:gridCol w:w="142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46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6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orderId</w:t>
            </w:r>
          </w:p>
        </w:tc>
        <w:tc>
          <w:tcPr>
            <w:tcW w:w="9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</w:tbl>
    <w:p>
      <w:pPr>
        <w:pStyle w:val="5"/>
        <w:rPr>
          <w:color w:val="000000"/>
        </w:rPr>
      </w:pPr>
      <w:bookmarkStart w:id="472" w:name="_Toc386204676"/>
      <w:bookmarkStart w:id="473" w:name="_Toc3293"/>
      <w:r>
        <w:rPr>
          <w:rFonts w:hint="eastAsia"/>
          <w:color w:val="000000"/>
        </w:rPr>
        <w:t>响应</w:t>
      </w:r>
      <w:bookmarkEnd w:id="472"/>
      <w:bookmarkEnd w:id="473"/>
    </w:p>
    <w:p>
      <w:pPr>
        <w:rPr>
          <w:color w:val="000000"/>
        </w:rPr>
      </w:pPr>
      <w:r>
        <w:rPr>
          <w:rFonts w:hint="eastAsia"/>
          <w:color w:val="000000"/>
        </w:rPr>
        <w:t>通用相应数据</w:t>
      </w:r>
    </w:p>
    <w:p>
      <w:pPr>
        <w:pStyle w:val="5"/>
        <w:rPr>
          <w:color w:val="000000"/>
        </w:rPr>
      </w:pPr>
      <w:bookmarkStart w:id="474" w:name="_Toc386204677"/>
      <w:bookmarkStart w:id="475" w:name="_Toc26651"/>
      <w:r>
        <w:rPr>
          <w:rFonts w:hint="eastAsia"/>
          <w:color w:val="000000"/>
        </w:rPr>
        <w:t>错误码</w:t>
      </w:r>
      <w:bookmarkEnd w:id="474"/>
      <w:bookmarkEnd w:id="475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476" w:name="_Toc358212090"/>
      <w:bookmarkStart w:id="477" w:name="_Toc386204678"/>
      <w:bookmarkStart w:id="478" w:name="_Toc6124"/>
      <w:bookmarkStart w:id="479" w:name="_Toc4606"/>
      <w:r>
        <w:rPr>
          <w:rFonts w:hint="eastAsia"/>
          <w:color w:val="000000"/>
        </w:rPr>
        <w:t>辅助功能类</w:t>
      </w:r>
      <w:bookmarkEnd w:id="476"/>
      <w:bookmarkEnd w:id="477"/>
      <w:bookmarkEnd w:id="478"/>
      <w:bookmarkEnd w:id="479"/>
    </w:p>
    <w:p>
      <w:pPr>
        <w:pStyle w:val="4"/>
        <w:rPr>
          <w:color w:val="000000"/>
        </w:rPr>
      </w:pPr>
      <w:bookmarkStart w:id="480" w:name="_Toc358212091"/>
      <w:bookmarkStart w:id="481" w:name="_Toc386204679"/>
      <w:bookmarkStart w:id="482" w:name="_Toc8237"/>
      <w:bookmarkStart w:id="483" w:name="_Toc28211"/>
      <w:r>
        <w:rPr>
          <w:rFonts w:hint="eastAsia"/>
          <w:color w:val="000000"/>
        </w:rPr>
        <w:t>历史业务订单列表查询（0501）</w:t>
      </w:r>
      <w:bookmarkEnd w:id="480"/>
      <w:bookmarkEnd w:id="481"/>
      <w:bookmarkEnd w:id="482"/>
      <w:bookmarkEnd w:id="483"/>
    </w:p>
    <w:p>
      <w:pPr>
        <w:pStyle w:val="5"/>
        <w:rPr>
          <w:color w:val="000000"/>
        </w:rPr>
      </w:pPr>
      <w:bookmarkStart w:id="484" w:name="_Toc358212092"/>
      <w:bookmarkStart w:id="485" w:name="_Toc386204680"/>
      <w:bookmarkStart w:id="486" w:name="_Toc26091"/>
      <w:r>
        <w:rPr>
          <w:rFonts w:hint="eastAsia"/>
          <w:color w:val="000000"/>
        </w:rPr>
        <w:t>请求</w:t>
      </w:r>
      <w:bookmarkEnd w:id="484"/>
      <w:bookmarkEnd w:id="485"/>
      <w:bookmarkEnd w:id="48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订单号（业务处理平台）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71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订单状态：（选填  可多个，用英文逗号隔开）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eastAsia="Courier New"/>
                <w:color w:val="3F7F5F"/>
                <w:highlight w:val="white"/>
              </w:rPr>
              <w:t>未处理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 xml:space="preserve"> 0;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1;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  失败 2；处理中 3；订单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已取消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99；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订单类型：0手机充值,1 订单支付，2Q币充值，3 游戏充值，4 机票(选填)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orderBy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排序：ASC正序； DESC 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operDate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按月查询yyyy-MM（选填）</w:t>
            </w:r>
          </w:p>
        </w:tc>
      </w:tr>
    </w:tbl>
    <w:p>
      <w:pPr>
        <w:pStyle w:val="5"/>
        <w:rPr>
          <w:color w:val="000000"/>
        </w:rPr>
      </w:pPr>
      <w:bookmarkStart w:id="487" w:name="_Toc358212093"/>
      <w:bookmarkStart w:id="488" w:name="_Toc386204681"/>
      <w:bookmarkStart w:id="489" w:name="_Toc19437"/>
      <w:r>
        <w:rPr>
          <w:rFonts w:hint="eastAsia"/>
          <w:color w:val="000000"/>
        </w:rPr>
        <w:t>响应</w:t>
      </w:r>
      <w:bookmarkEnd w:id="487"/>
      <w:bookmarkEnd w:id="488"/>
      <w:bookmarkEnd w:id="48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订单号（业务处理平台）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订单状态：（选填）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eastAsia="Courier New"/>
                <w:color w:val="3F7F5F"/>
                <w:highlight w:val="white"/>
              </w:rPr>
              <w:t>未处理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 xml:space="preserve"> 0;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1;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  失败 2；处理中 3；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订单类型：0手机充值,1 订单支付，2Q币充值，3 游戏充值，4 机票(选填)，6：信用卡还款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ount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orderList[]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数组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订单列表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 w:ascii="宋体" w:hAnsi="宋体"/>
          <w:color w:val="000000"/>
        </w:rPr>
        <w:t>orderList[]说明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订单号（业务处理平台）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/>
                <w:color w:val="000000"/>
                <w:kern w:val="0"/>
              </w:rPr>
              <w:t>mobile</w:t>
            </w:r>
            <w:r>
              <w:rPr>
                <w:rFonts w:hint="eastAsia" w:ascii="宋体" w:hAnsi="宋体"/>
                <w:color w:val="000000"/>
                <w:kern w:val="0"/>
              </w:rPr>
              <w:t>No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冲值手机号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订单状态：（选填）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eastAsia="Courier New"/>
                <w:color w:val="3F7F5F"/>
                <w:highlight w:val="white"/>
              </w:rPr>
              <w:t>未处理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 xml:space="preserve"> 0;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1;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  失败 2；处理中 3；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业务类型：0手机充值,1 订单支付，2Q币充值，3 游戏充值，4 机票,6信用卡还款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orderTime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订单时间</w:t>
            </w:r>
            <w:r>
              <w:rPr>
                <w:rFonts w:hint="eastAsia"/>
                <w:color w:val="000000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operTypeStr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char2(64)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业务类型（用于展示）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orderStateStr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supplyAmt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 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订单金额20.00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orderAmt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 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</w:tbl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490" w:name="_Toc358212094"/>
      <w:bookmarkStart w:id="491" w:name="_Toc386204682"/>
      <w:bookmarkStart w:id="492" w:name="_Toc21370"/>
      <w:bookmarkStart w:id="493" w:name="_Toc7126"/>
      <w:r>
        <w:rPr>
          <w:rFonts w:hint="eastAsia"/>
          <w:color w:val="000000"/>
        </w:rPr>
        <w:t>2业务订单详情查询（0502）</w:t>
      </w:r>
      <w:bookmarkEnd w:id="490"/>
      <w:bookmarkEnd w:id="491"/>
      <w:bookmarkEnd w:id="492"/>
      <w:bookmarkEnd w:id="493"/>
    </w:p>
    <w:p>
      <w:pPr>
        <w:pStyle w:val="5"/>
        <w:rPr>
          <w:color w:val="000000"/>
        </w:rPr>
      </w:pPr>
      <w:bookmarkStart w:id="494" w:name="_Toc358212095"/>
      <w:bookmarkStart w:id="495" w:name="_Toc386204683"/>
      <w:bookmarkStart w:id="496" w:name="_Toc10755"/>
      <w:r>
        <w:rPr>
          <w:rFonts w:hint="eastAsia"/>
          <w:color w:val="000000"/>
        </w:rPr>
        <w:t>通用数据</w:t>
      </w:r>
      <w:bookmarkEnd w:id="494"/>
      <w:bookmarkEnd w:id="495"/>
      <w:bookmarkEnd w:id="496"/>
    </w:p>
    <w:p>
      <w:pPr>
        <w:pStyle w:val="6"/>
        <w:rPr>
          <w:color w:val="000000"/>
        </w:rPr>
      </w:pPr>
      <w:bookmarkStart w:id="497" w:name="_Toc358212096"/>
      <w:bookmarkStart w:id="498" w:name="_Toc386204684"/>
      <w:r>
        <w:rPr>
          <w:rFonts w:hint="eastAsia"/>
          <w:color w:val="000000"/>
        </w:rPr>
        <w:t>请求</w:t>
      </w:r>
      <w:bookmarkEnd w:id="497"/>
      <w:bookmarkEnd w:id="49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订单号（业务处理平台）</w:t>
            </w:r>
          </w:p>
        </w:tc>
      </w:tr>
    </w:tbl>
    <w:p>
      <w:pPr>
        <w:pStyle w:val="6"/>
        <w:rPr>
          <w:color w:val="000000"/>
        </w:rPr>
      </w:pPr>
      <w:bookmarkStart w:id="499" w:name="_Toc358212097"/>
      <w:bookmarkStart w:id="500" w:name="_Toc386204685"/>
      <w:r>
        <w:rPr>
          <w:rFonts w:hint="eastAsia"/>
          <w:color w:val="000000"/>
        </w:rPr>
        <w:t>响应</w:t>
      </w:r>
      <w:bookmarkEnd w:id="499"/>
      <w:bookmarkEnd w:id="50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56"/>
        <w:gridCol w:w="855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orderId</w:t>
            </w:r>
          </w:p>
        </w:tc>
        <w:tc>
          <w:tcPr>
            <w:tcW w:w="85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订单号（业务处理平台）（用于展示）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85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订单状态：</w:t>
            </w:r>
            <w:r>
              <w:rPr>
                <w:rFonts w:hint="eastAsia" w:ascii="Courier New" w:hAnsi="Courier New" w:eastAsia="Courier New"/>
                <w:color w:val="3F7F5F"/>
                <w:highlight w:val="white"/>
              </w:rPr>
              <w:t>未处理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 xml:space="preserve"> 0;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成功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1;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  失败 2；处理中 3；订单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已取消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99；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业务类型：0手机充值,1 订单支付，2Q币充值，3 游戏充值，4 机票，5 固话充值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orderTime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订单时间</w:t>
            </w:r>
            <w:r>
              <w:rPr>
                <w:rFonts w:hint="eastAsia"/>
                <w:color w:val="000000"/>
              </w:rPr>
              <w:t>yyyy-MM-dd HH:mm:ss（用于展示）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orderStateStr</w:t>
            </w:r>
          </w:p>
        </w:tc>
        <w:tc>
          <w:tcPr>
            <w:tcW w:w="855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productName</w:t>
            </w:r>
          </w:p>
        </w:tc>
        <w:tc>
          <w:tcPr>
            <w:tcW w:w="855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char2(64)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product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N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um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product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Char(256)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orderAmt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 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付款金额20.00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订单时间</w:t>
            </w:r>
            <w:r>
              <w:rPr>
                <w:rFonts w:hint="eastAsia"/>
                <w:color w:val="000000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payState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订单支付状态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未支付0；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支付成功1；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支付失败2；</w:t>
            </w:r>
          </w:p>
          <w:p>
            <w:pPr>
              <w:spacing w:line="360" w:lineRule="auto"/>
              <w:jc w:val="left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交易关闭99；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payStateStr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订单支付状态（用于展示）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operTypeStr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业务类型描述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revokeState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退款状态:  未退款 0；部分退款 1；完全退款2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5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revokeStateStr</w:t>
            </w:r>
          </w:p>
        </w:tc>
        <w:tc>
          <w:tcPr>
            <w:tcW w:w="855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退款状态描述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terSerialNo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pos终端编号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issuingBank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发卡行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transType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交易类型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maskedPAN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卡号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时间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referenceNo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参考号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Cs w:val="21"/>
              </w:rPr>
              <w:t>（当支付类型为盒子支付或组合支付时返回）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payType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支付方式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torderId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upPosImg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签购单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merId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56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mobOrderMemoList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订单轨迹描述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56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closeTime</w:t>
            </w:r>
          </w:p>
        </w:tc>
        <w:tc>
          <w:tcPr>
            <w:tcW w:w="85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订单关闭时间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ascii="宋体" w:hAnsi="宋体" w:cs="TT54AB0ED3tCID-WinCharSetFFFF-H"/>
          <w:color w:val="000000"/>
          <w:kern w:val="0"/>
          <w:szCs w:val="21"/>
        </w:rPr>
        <w:t>mobOrderMemoList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memo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轨迹描述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time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 格式：</w:t>
            </w:r>
            <w:r>
              <w:rPr>
                <w:color w:val="000000"/>
              </w:rPr>
              <w:t>yyyy-MM-dd HH:mm:ss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501" w:name="_Toc358212098"/>
      <w:bookmarkStart w:id="502" w:name="_Toc386204686"/>
      <w:bookmarkStart w:id="503" w:name="_Toc15025"/>
      <w:r>
        <w:rPr>
          <w:rFonts w:hint="eastAsia"/>
          <w:color w:val="000000"/>
        </w:rPr>
        <w:t>手机/固话充值订单详情查询</w:t>
      </w:r>
      <w:bookmarkEnd w:id="501"/>
      <w:bookmarkEnd w:id="502"/>
      <w:bookmarkEnd w:id="503"/>
    </w:p>
    <w:p>
      <w:pPr>
        <w:pStyle w:val="6"/>
        <w:rPr>
          <w:color w:val="000000"/>
        </w:rPr>
      </w:pPr>
      <w:bookmarkStart w:id="504" w:name="_Toc358212099"/>
      <w:bookmarkStart w:id="505" w:name="_Toc386204687"/>
      <w:r>
        <w:rPr>
          <w:rFonts w:hint="eastAsia"/>
          <w:color w:val="000000"/>
        </w:rPr>
        <w:t>请求</w:t>
      </w:r>
      <w:bookmarkEnd w:id="504"/>
      <w:bookmarkEnd w:id="505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506" w:name="_Toc358212100"/>
      <w:bookmarkStart w:id="507" w:name="_Toc386204688"/>
      <w:r>
        <w:rPr>
          <w:rFonts w:hint="eastAsia"/>
          <w:color w:val="000000"/>
        </w:rPr>
        <w:t>响应</w:t>
      </w:r>
      <w:bookmarkEnd w:id="506"/>
      <w:bookmarkEnd w:id="507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rFonts w:ascii="宋体" w:hAnsi="宋体"/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952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</w:rPr>
              <w:t>mobile</w:t>
            </w:r>
            <w:r>
              <w:rPr>
                <w:rFonts w:hint="eastAsia" w:ascii="宋体" w:hAnsi="宋体"/>
                <w:color w:val="000000"/>
                <w:kern w:val="0"/>
              </w:rPr>
              <w:t>No</w:t>
            </w:r>
          </w:p>
        </w:tc>
        <w:tc>
          <w:tcPr>
            <w:tcW w:w="9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prodContent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冲值金额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reSucAmt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充值成功金额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559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merName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har(63)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运营商名称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r</w:t>
            </w:r>
            <w:r>
              <w:rPr>
                <w:rFonts w:ascii="宋体" w:hAnsi="宋体"/>
                <w:color w:val="000000"/>
                <w:kern w:val="0"/>
              </w:rPr>
              <w:t>echarge</w:t>
            </w:r>
            <w:r>
              <w:rPr>
                <w:rFonts w:hint="eastAsia" w:ascii="宋体" w:hAnsi="宋体"/>
                <w:color w:val="000000"/>
                <w:kern w:val="0"/>
              </w:rPr>
              <w:t>State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冲值状态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未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充值成功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充值失败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已受理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部分充值成功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r</w:t>
            </w:r>
            <w:r>
              <w:rPr>
                <w:rFonts w:ascii="宋体" w:hAnsi="宋体"/>
                <w:color w:val="000000"/>
                <w:kern w:val="0"/>
              </w:rPr>
              <w:t>echarge</w:t>
            </w:r>
            <w:r>
              <w:rPr>
                <w:rFonts w:hint="eastAsia" w:ascii="宋体" w:hAnsi="宋体"/>
                <w:color w:val="000000"/>
                <w:kern w:val="0"/>
              </w:rPr>
              <w:t>StateStr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冲值状态(字符串用于展示)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508" w:name="_Toc386204689"/>
      <w:bookmarkStart w:id="509" w:name="_Toc30771"/>
      <w:r>
        <w:rPr>
          <w:rFonts w:hint="eastAsia"/>
          <w:color w:val="000000"/>
        </w:rPr>
        <w:t>Q币充值订单详情查询</w:t>
      </w:r>
      <w:bookmarkEnd w:id="508"/>
      <w:bookmarkEnd w:id="509"/>
    </w:p>
    <w:p>
      <w:pPr>
        <w:pStyle w:val="6"/>
        <w:rPr>
          <w:color w:val="000000"/>
        </w:rPr>
      </w:pPr>
      <w:bookmarkStart w:id="510" w:name="_Toc386204690"/>
      <w:r>
        <w:rPr>
          <w:rFonts w:hint="eastAsia"/>
          <w:color w:val="000000"/>
        </w:rPr>
        <w:t>请求</w:t>
      </w:r>
      <w:bookmarkEnd w:id="510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511" w:name="_Toc386204691"/>
      <w:r>
        <w:rPr>
          <w:rFonts w:hint="eastAsia"/>
          <w:color w:val="000000"/>
        </w:rPr>
        <w:t>响应</w:t>
      </w:r>
      <w:bookmarkEnd w:id="511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rFonts w:ascii="宋体" w:hAnsi="宋体"/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952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qqNo</w:t>
            </w:r>
          </w:p>
        </w:tc>
        <w:tc>
          <w:tcPr>
            <w:tcW w:w="9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充值账号（QQ号）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prodContent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冲值金额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reSucAmt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充值成功金额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559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merName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har(63)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运营商名称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r</w:t>
            </w:r>
            <w:r>
              <w:rPr>
                <w:rFonts w:ascii="宋体" w:hAnsi="宋体"/>
                <w:color w:val="000000"/>
                <w:kern w:val="0"/>
              </w:rPr>
              <w:t>echarge</w:t>
            </w:r>
            <w:r>
              <w:rPr>
                <w:rFonts w:hint="eastAsia" w:ascii="宋体" w:hAnsi="宋体"/>
                <w:color w:val="000000"/>
                <w:kern w:val="0"/>
              </w:rPr>
              <w:t>State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冲值状态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未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充值成功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充值失败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已受理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部分充值成功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r</w:t>
            </w:r>
            <w:r>
              <w:rPr>
                <w:rFonts w:ascii="宋体" w:hAnsi="宋体"/>
                <w:color w:val="000000"/>
                <w:kern w:val="0"/>
              </w:rPr>
              <w:t>echarge</w:t>
            </w:r>
            <w:r>
              <w:rPr>
                <w:rFonts w:hint="eastAsia" w:ascii="宋体" w:hAnsi="宋体"/>
                <w:color w:val="000000"/>
                <w:kern w:val="0"/>
              </w:rPr>
              <w:t>StateStr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冲值状态(字符串用于展示)</w:t>
            </w:r>
          </w:p>
        </w:tc>
      </w:tr>
    </w:tbl>
    <w:p>
      <w:pPr>
        <w:pStyle w:val="5"/>
        <w:rPr>
          <w:color w:val="000000"/>
        </w:rPr>
      </w:pPr>
      <w:bookmarkStart w:id="512" w:name="_Toc386204692"/>
      <w:bookmarkStart w:id="513" w:name="_Toc19834"/>
      <w:r>
        <w:rPr>
          <w:rFonts w:hint="eastAsia"/>
          <w:color w:val="000000"/>
        </w:rPr>
        <w:t>游戏点卡充值订单详情查询</w:t>
      </w:r>
      <w:bookmarkEnd w:id="512"/>
      <w:bookmarkEnd w:id="513"/>
    </w:p>
    <w:p>
      <w:pPr>
        <w:pStyle w:val="6"/>
        <w:rPr>
          <w:color w:val="000000"/>
        </w:rPr>
      </w:pPr>
      <w:bookmarkStart w:id="514" w:name="_Toc386204693"/>
      <w:r>
        <w:rPr>
          <w:rFonts w:hint="eastAsia"/>
          <w:color w:val="000000"/>
        </w:rPr>
        <w:t>请求</w:t>
      </w:r>
      <w:bookmarkEnd w:id="514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515" w:name="_Toc386204694"/>
      <w:r>
        <w:rPr>
          <w:rFonts w:hint="eastAsia"/>
          <w:color w:val="000000"/>
        </w:rPr>
        <w:t>响应</w:t>
      </w:r>
      <w:bookmarkEnd w:id="51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105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gameUserId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字符窜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游戏充值账号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gameArea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字符窜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gameSrv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字符窜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itemNum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字符窜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recStateStr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字符窜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充值状态说明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6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gameRechargeAmt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充值金额</w:t>
            </w:r>
          </w:p>
        </w:tc>
      </w:tr>
    </w:tbl>
    <w:p/>
    <w:p>
      <w:pPr>
        <w:rPr>
          <w:rFonts w:ascii="宋体" w:hAnsi="宋体"/>
          <w:color w:val="000000"/>
        </w:rPr>
      </w:pPr>
    </w:p>
    <w:p>
      <w:pPr>
        <w:pStyle w:val="5"/>
        <w:rPr>
          <w:color w:val="000000"/>
        </w:rPr>
      </w:pPr>
      <w:bookmarkStart w:id="516" w:name="_Toc386204695"/>
      <w:bookmarkStart w:id="517" w:name="_Toc20212"/>
      <w:r>
        <w:rPr>
          <w:rFonts w:hint="eastAsia"/>
          <w:color w:val="000000"/>
        </w:rPr>
        <w:t>机票预订订单详情查询</w:t>
      </w:r>
      <w:bookmarkEnd w:id="516"/>
      <w:bookmarkEnd w:id="517"/>
    </w:p>
    <w:p>
      <w:pPr>
        <w:pStyle w:val="6"/>
        <w:rPr>
          <w:color w:val="000000"/>
        </w:rPr>
      </w:pPr>
      <w:bookmarkStart w:id="518" w:name="_Toc386204696"/>
      <w:r>
        <w:rPr>
          <w:rFonts w:hint="eastAsia"/>
          <w:color w:val="000000"/>
        </w:rPr>
        <w:t>请求</w:t>
      </w:r>
      <w:bookmarkEnd w:id="518"/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  <w:rPr>
          <w:color w:val="000000"/>
        </w:rPr>
      </w:pPr>
      <w:bookmarkStart w:id="519" w:name="_Toc386204697"/>
      <w:r>
        <w:rPr>
          <w:rFonts w:hint="eastAsia"/>
          <w:color w:val="000000"/>
        </w:rPr>
        <w:t>响应</w:t>
      </w:r>
      <w:bookmarkEnd w:id="519"/>
      <w:r>
        <w:rPr>
          <w:rFonts w:hint="eastAsia"/>
          <w:color w:val="000000"/>
        </w:rPr>
        <w:t xml:space="preserve"> </w:t>
      </w:r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rFonts w:ascii="宋体" w:hAnsi="宋体"/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952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952" w:type="dxa"/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起飞时间</w:t>
            </w:r>
            <w:r>
              <w:rPr>
                <w:rFonts w:hint="eastAsia"/>
              </w:rPr>
              <w:t>（yyyy-MM-dd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HH:mm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endDate</w:t>
            </w:r>
          </w:p>
        </w:tc>
        <w:tc>
          <w:tcPr>
            <w:tcW w:w="952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降落时间（</w:t>
            </w:r>
            <w:r>
              <w:rPr>
                <w:rFonts w:hint="eastAsia"/>
              </w:rPr>
              <w:t>yyyy-MM-dd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HH:mm）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lineStartName</w:t>
            </w:r>
          </w:p>
        </w:tc>
        <w:tc>
          <w:tcPr>
            <w:tcW w:w="952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本航班出发机场名称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lineArriveName</w:t>
            </w:r>
          </w:p>
        </w:tc>
        <w:tc>
          <w:tcPr>
            <w:tcW w:w="952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本航班到达机场名称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59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airTicketNum</w:t>
            </w:r>
          </w:p>
        </w:tc>
        <w:tc>
          <w:tcPr>
            <w:tcW w:w="952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机票数量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lineNumber</w:t>
            </w:r>
          </w:p>
        </w:tc>
        <w:tc>
          <w:tcPr>
            <w:tcW w:w="952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航班号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8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="宋体" w:hAnsi="宋体"/>
                <w:color w:val="000000"/>
                <w:kern w:val="0"/>
              </w:rPr>
              <w:t>merName</w:t>
            </w:r>
          </w:p>
        </w:tc>
        <w:tc>
          <w:tcPr>
            <w:tcW w:w="9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 w:ascii="宋体" w:hAnsi="宋体"/>
                <w:color w:val="000000"/>
                <w:szCs w:val="21"/>
              </w:rPr>
              <w:t>运营商名称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className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航位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10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contactsName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11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contactsMobile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contactsEmail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13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sendAdress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配送地址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14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needDocument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Char(5)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是否需要凭证（0：需要，  1：不需要）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register</w:t>
            </w:r>
            <w:r>
              <w:rPr>
                <w:color w:val="000000"/>
              </w:rPr>
              <w:t>List</w:t>
            </w:r>
            <w:r>
              <w:rPr>
                <w:rFonts w:hint="eastAsia" w:ascii="Arial"/>
                <w:color w:val="E7432F"/>
                <w:shd w:val="clear" w:color="auto" w:fill="FFFFFF"/>
              </w:rPr>
              <w:t>[]</w:t>
            </w:r>
          </w:p>
        </w:tc>
        <w:tc>
          <w:tcPr>
            <w:tcW w:w="952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登机人信息</w:t>
            </w:r>
          </w:p>
        </w:tc>
      </w:tr>
    </w:tbl>
    <w:p>
      <w:pPr>
        <w:rPr>
          <w:color w:val="000000"/>
        </w:rPr>
      </w:pPr>
    </w:p>
    <w:p>
      <w:r>
        <w:rPr>
          <w:rFonts w:hint="eastAsia"/>
        </w:rPr>
        <w:t>register</w:t>
      </w:r>
      <w:r>
        <w:rPr>
          <w:color w:val="000000"/>
        </w:rPr>
        <w:t>List</w:t>
      </w:r>
      <w:r>
        <w:rPr>
          <w:rFonts w:hint="eastAsia"/>
          <w:color w:val="000000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r>
              <w:t>identityId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registerName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姓名</w:t>
            </w:r>
          </w:p>
        </w:tc>
      </w:tr>
    </w:tbl>
    <w:p>
      <w:pPr>
        <w:rPr>
          <w:rFonts w:ascii="Arial"/>
          <w:color w:val="E7432F"/>
          <w:shd w:val="clear" w:color="auto" w:fill="FFFFFF"/>
        </w:rPr>
      </w:pPr>
    </w:p>
    <w:p>
      <w:pPr>
        <w:pStyle w:val="5"/>
        <w:rPr>
          <w:color w:val="000000"/>
        </w:rPr>
      </w:pPr>
      <w:bookmarkStart w:id="520" w:name="_Toc1673"/>
      <w:r>
        <w:rPr>
          <w:rFonts w:hint="eastAsia"/>
          <w:color w:val="000000"/>
        </w:rPr>
        <w:t>信用卡还款/卡卡转账订单详情查询</w:t>
      </w:r>
      <w:bookmarkEnd w:id="520"/>
    </w:p>
    <w:p>
      <w:pPr>
        <w:pStyle w:val="6"/>
        <w:rPr>
          <w:color w:val="000000"/>
        </w:rPr>
      </w:pPr>
      <w:r>
        <w:rPr>
          <w:rFonts w:hint="eastAsia"/>
          <w:color w:val="000000"/>
        </w:rPr>
        <w:t>请求</w:t>
      </w:r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color w:val="000000"/>
        </w:rPr>
      </w:pPr>
    </w:p>
    <w:p>
      <w:pPr>
        <w:pStyle w:val="6"/>
        <w:rPr>
          <w:color w:val="000000"/>
        </w:rPr>
      </w:pPr>
      <w:r>
        <w:rPr>
          <w:rFonts w:hint="eastAsia"/>
          <w:color w:val="000000"/>
        </w:rPr>
        <w:t>响应</w:t>
      </w:r>
    </w:p>
    <w:p>
      <w:pPr>
        <w:rPr>
          <w:color w:val="000000"/>
        </w:rPr>
      </w:pPr>
      <w:r>
        <w:rPr>
          <w:rFonts w:hint="eastAsia"/>
          <w:color w:val="000000"/>
        </w:rPr>
        <w:t>见通用数据</w:t>
      </w:r>
    </w:p>
    <w:p>
      <w:pPr>
        <w:rPr>
          <w:rFonts w:ascii="宋体" w:hAnsi="宋体"/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952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reSucAmt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还款金额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r</w:t>
            </w:r>
            <w:r>
              <w:rPr>
                <w:rFonts w:ascii="宋体" w:hAnsi="宋体"/>
                <w:color w:val="000000"/>
                <w:kern w:val="0"/>
              </w:rPr>
              <w:t>echarge</w:t>
            </w:r>
            <w:r>
              <w:rPr>
                <w:rFonts w:hint="eastAsia" w:ascii="宋体" w:hAnsi="宋体"/>
                <w:color w:val="000000"/>
                <w:kern w:val="0"/>
              </w:rPr>
              <w:t>State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还款状态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未还款0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还款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还款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失败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3还款中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hint="eastAsia" w:ascii="宋体" w:hAnsi="宋体"/>
                <w:color w:val="000000"/>
                <w:kern w:val="0"/>
              </w:rPr>
              <w:t>r</w:t>
            </w:r>
            <w:r>
              <w:rPr>
                <w:rFonts w:ascii="宋体" w:hAnsi="宋体"/>
                <w:color w:val="000000"/>
                <w:kern w:val="0"/>
              </w:rPr>
              <w:t>echarge</w:t>
            </w:r>
            <w:r>
              <w:rPr>
                <w:rFonts w:hint="eastAsia" w:ascii="宋体" w:hAnsi="宋体"/>
                <w:color w:val="000000"/>
                <w:kern w:val="0"/>
              </w:rPr>
              <w:t>StateStr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还款状态(字符串用于展示)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</w:rPr>
              <w:t>bankUserName</w:t>
            </w:r>
          </w:p>
        </w:tc>
        <w:tc>
          <w:tcPr>
            <w:tcW w:w="9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bankCardNo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银行卡号后4位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</w:rPr>
              <w:t>bankName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bankcard</w:t>
            </w:r>
          </w:p>
        </w:tc>
        <w:tc>
          <w:tcPr>
            <w:tcW w:w="9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银行卡号</w:t>
            </w:r>
          </w:p>
        </w:tc>
      </w:tr>
    </w:tbl>
    <w:p>
      <w:pPr>
        <w:rPr>
          <w:color w:val="000000"/>
        </w:rPr>
      </w:pPr>
    </w:p>
    <w:p/>
    <w:p/>
    <w:p>
      <w:pPr>
        <w:pStyle w:val="4"/>
        <w:rPr>
          <w:color w:val="000000"/>
        </w:rPr>
      </w:pPr>
      <w:bookmarkStart w:id="521" w:name="_Toc386204698"/>
      <w:bookmarkStart w:id="522" w:name="_Toc19537"/>
      <w:bookmarkStart w:id="523" w:name="_Toc11250"/>
      <w:r>
        <w:rPr>
          <w:rFonts w:hint="eastAsia"/>
          <w:color w:val="000000"/>
        </w:rPr>
        <w:t>账户明细列表（0503）</w:t>
      </w:r>
      <w:bookmarkEnd w:id="521"/>
      <w:bookmarkEnd w:id="522"/>
      <w:bookmarkEnd w:id="523"/>
    </w:p>
    <w:p>
      <w:pPr>
        <w:pStyle w:val="5"/>
        <w:rPr>
          <w:color w:val="000000"/>
        </w:rPr>
      </w:pPr>
      <w:bookmarkStart w:id="524" w:name="_Toc386204699"/>
      <w:bookmarkStart w:id="525" w:name="_Toc5804"/>
      <w:r>
        <w:rPr>
          <w:rFonts w:hint="eastAsia"/>
          <w:color w:val="000000"/>
        </w:rPr>
        <w:t>请求</w:t>
      </w:r>
      <w:bookmarkEnd w:id="524"/>
      <w:bookmarkEnd w:id="52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98"/>
        <w:gridCol w:w="854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9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9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85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9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85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9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85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98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9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Num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bookmarkStart w:id="526" w:name="_Toc386204700"/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  <w:tc>
          <w:tcPr>
            <w:tcW w:w="1698" w:type="dxa"/>
            <w:vAlign w:val="top"/>
          </w:tcPr>
          <w:p>
            <w:pP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queryType</w:t>
            </w:r>
          </w:p>
        </w:tc>
        <w:tc>
          <w:tcPr>
            <w:tcW w:w="854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查询类型（</w:t>
            </w:r>
            <w:r>
              <w:rPr>
                <w:rFonts w:hint="eastAsia"/>
                <w:color w:val="000000"/>
                <w:lang w:val="en-US" w:eastAsia="zh-CN"/>
              </w:rPr>
              <w:t>0全部 1 进账  -1 出账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</w:tbl>
    <w:p>
      <w:pPr>
        <w:pStyle w:val="5"/>
        <w:rPr>
          <w:color w:val="000000"/>
        </w:rPr>
      </w:pPr>
      <w:bookmarkStart w:id="527" w:name="_Toc18256"/>
      <w:r>
        <w:rPr>
          <w:rFonts w:hint="eastAsia"/>
          <w:color w:val="000000"/>
        </w:rPr>
        <w:t>响应</w:t>
      </w:r>
      <w:bookmarkEnd w:id="526"/>
      <w:bookmarkEnd w:id="52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ount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Num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accountList[]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数组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账户明细列表</w:t>
            </w:r>
          </w:p>
        </w:tc>
      </w:tr>
    </w:tbl>
    <w:p>
      <w:pPr>
        <w:rPr>
          <w:color w:val="000000"/>
        </w:rPr>
      </w:pPr>
    </w:p>
    <w:p>
      <w:pPr>
        <w:rPr>
          <w:rFonts w:hint="eastAsia" w:ascii="宋体" w:hAnsi="宋体"/>
          <w:color w:val="000000"/>
        </w:rPr>
      </w:pPr>
    </w:p>
    <w:p>
      <w:pPr>
        <w:rPr>
          <w:color w:val="000000"/>
        </w:rPr>
      </w:pPr>
      <w:r>
        <w:rPr>
          <w:rFonts w:hint="eastAsia" w:ascii="宋体" w:hAnsi="宋体"/>
          <w:color w:val="000000"/>
        </w:rPr>
        <w:t>accountList[]说明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60"/>
        <w:gridCol w:w="851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acountSeq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账户明细流水号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6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ttransactionType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6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ttransactionDate</w:t>
            </w:r>
          </w:p>
        </w:tc>
        <w:tc>
          <w:tcPr>
            <w:tcW w:w="851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交易时间 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amt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</w:t>
            </w:r>
            <w:r>
              <w:rPr>
                <w:rFonts w:hint="eastAsia"/>
                <w:color w:val="000000"/>
              </w:rPr>
              <w:t>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变动金额 (出账是-;  进账是+)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60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freeAmt</w:t>
            </w:r>
          </w:p>
        </w:tc>
        <w:tc>
          <w:tcPr>
            <w:tcW w:w="851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冻结金额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balance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char2(14)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6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memo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har2(64)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6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ttransactionTypeStr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交易类型描述（用于展示）</w:t>
            </w:r>
          </w:p>
        </w:tc>
      </w:tr>
    </w:tbl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528" w:name="_Toc386204701"/>
      <w:bookmarkStart w:id="529" w:name="_Toc1220"/>
      <w:bookmarkStart w:id="530" w:name="_Toc7644"/>
      <w:r>
        <w:rPr>
          <w:rFonts w:hint="eastAsia"/>
          <w:color w:val="000000"/>
        </w:rPr>
        <w:t>修改登录/支付密码（0504）</w:t>
      </w:r>
      <w:bookmarkEnd w:id="528"/>
      <w:bookmarkEnd w:id="529"/>
      <w:bookmarkEnd w:id="530"/>
    </w:p>
    <w:p>
      <w:pPr>
        <w:pStyle w:val="5"/>
        <w:rPr>
          <w:color w:val="000000"/>
        </w:rPr>
      </w:pPr>
      <w:bookmarkStart w:id="531" w:name="_Toc386204702"/>
      <w:bookmarkStart w:id="532" w:name="_Toc28667"/>
      <w:r>
        <w:rPr>
          <w:rFonts w:hint="eastAsia"/>
          <w:color w:val="000000"/>
        </w:rPr>
        <w:t>请求</w:t>
      </w:r>
      <w:bookmarkEnd w:id="531"/>
      <w:bookmarkEnd w:id="53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pwdType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密码类型(支付:0/登录:1)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pwd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原始密码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newPwd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</w:tr>
    </w:tbl>
    <w:p>
      <w:pPr>
        <w:pStyle w:val="5"/>
        <w:rPr>
          <w:color w:val="000000"/>
        </w:rPr>
      </w:pPr>
      <w:bookmarkStart w:id="533" w:name="_Toc386204703"/>
      <w:bookmarkStart w:id="534" w:name="_Toc2759"/>
      <w:r>
        <w:rPr>
          <w:rFonts w:hint="eastAsia"/>
          <w:color w:val="000000"/>
        </w:rPr>
        <w:t>响应</w:t>
      </w:r>
      <w:bookmarkEnd w:id="533"/>
      <w:bookmarkEnd w:id="534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535" w:name="_Toc386204704"/>
      <w:bookmarkStart w:id="536" w:name="_Toc8433"/>
      <w:bookmarkStart w:id="537" w:name="_Toc3989"/>
      <w:r>
        <w:rPr>
          <w:rFonts w:hint="eastAsia"/>
          <w:color w:val="000000"/>
        </w:rPr>
        <w:t>银行卡信息查询（0505）</w:t>
      </w:r>
      <w:bookmarkEnd w:id="535"/>
      <w:bookmarkEnd w:id="536"/>
      <w:bookmarkEnd w:id="537"/>
    </w:p>
    <w:p>
      <w:pPr>
        <w:pStyle w:val="5"/>
        <w:rPr>
          <w:color w:val="000000"/>
        </w:rPr>
      </w:pPr>
      <w:bookmarkStart w:id="538" w:name="_Toc386204705"/>
      <w:bookmarkStart w:id="539" w:name="_Toc10122"/>
      <w:r>
        <w:rPr>
          <w:rFonts w:hint="eastAsia"/>
          <w:color w:val="000000"/>
        </w:rPr>
        <w:t>请求</w:t>
      </w:r>
      <w:bookmarkEnd w:id="538"/>
      <w:bookmarkEnd w:id="53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</w:tbl>
    <w:p>
      <w:pPr>
        <w:pStyle w:val="5"/>
        <w:rPr>
          <w:color w:val="000000"/>
        </w:rPr>
      </w:pPr>
      <w:bookmarkStart w:id="540" w:name="_Toc386204706"/>
      <w:bookmarkStart w:id="541" w:name="_Toc15041"/>
      <w:r>
        <w:rPr>
          <w:rFonts w:hint="eastAsia"/>
          <w:color w:val="000000"/>
        </w:rPr>
        <w:t>响应</w:t>
      </w:r>
      <w:bookmarkEnd w:id="540"/>
      <w:bookmarkEnd w:id="541"/>
    </w:p>
    <w:p>
      <w:r>
        <w:rPr>
          <w:rFonts w:hint="eastAsia"/>
        </w:rPr>
        <w:t>实名</w:t>
      </w:r>
      <w:r>
        <w:t>认证信息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01"/>
        <w:gridCol w:w="99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canRealNameNum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还可以添加认证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can</w:t>
            </w:r>
            <w:r>
              <w:rPr>
                <w:color w:val="000000"/>
              </w:rPr>
              <w:t>AddBankNum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还可以添加银行</w:t>
            </w:r>
            <w:r>
              <w:rPr>
                <w:color w:val="000000"/>
              </w:rPr>
              <w:t>卡</w:t>
            </w:r>
            <w:r>
              <w:rPr>
                <w:rFonts w:hint="eastAsia"/>
                <w:color w:val="000000"/>
              </w:rPr>
              <w:t>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tmerDrawId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实名认证编号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bankName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开户网点全称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drawName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85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银行卡开户名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6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bankAccount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</w:t>
            </w:r>
            <w:r>
              <w:rPr>
                <w:rFonts w:hint="eastAsia"/>
                <w:color w:val="000000"/>
              </w:rPr>
              <w:t>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银行卡账号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7</w:t>
            </w:r>
          </w:p>
        </w:tc>
        <w:tc>
          <w:tcPr>
            <w:tcW w:w="1701" w:type="dxa"/>
            <w:vAlign w:val="top"/>
          </w:tcPr>
          <w:p>
            <w:r>
              <w:t>certType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证件类型:0身份证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</w:t>
            </w:r>
          </w:p>
        </w:tc>
        <w:tc>
          <w:tcPr>
            <w:tcW w:w="1701" w:type="dxa"/>
            <w:vAlign w:val="top"/>
          </w:tcPr>
          <w:p>
            <w:r>
              <w:t>certNo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状态，0：待认证，1：开通，2：已打款，3：认证失败，4：关闭，5：</w:t>
            </w:r>
            <w:r>
              <w:t>没有实名认证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stateStr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状态说明（用于显示）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applyTime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申请时间(时间格式：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70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ount</w:t>
            </w:r>
          </w:p>
        </w:tc>
        <w:tc>
          <w:tcPr>
            <w:tcW w:w="992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bankList[]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数组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银行卡信息列表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 w:ascii="宋体" w:hAnsi="宋体"/>
          <w:color w:val="000000"/>
        </w:rPr>
        <w:t>bankList[]说明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30"/>
        <w:gridCol w:w="4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tmerDrawId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实名认证编号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bankName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开户网点全称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drawName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银行卡开户名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bankAccount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</w:t>
            </w:r>
            <w:r>
              <w:rPr>
                <w:rFonts w:hint="eastAsia"/>
                <w:color w:val="000000"/>
              </w:rPr>
              <w:t>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银行卡账号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</w:p>
        </w:tc>
        <w:tc>
          <w:tcPr>
            <w:tcW w:w="1581" w:type="dxa"/>
            <w:gridSpan w:val="2"/>
            <w:vAlign w:val="top"/>
          </w:tcPr>
          <w:p>
            <w:r>
              <w:t>certType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证件类型:0身份证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581" w:type="dxa"/>
            <w:gridSpan w:val="2"/>
            <w:vAlign w:val="top"/>
          </w:tcPr>
          <w:p>
            <w:r>
              <w:t>certNo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状态，0：待认证，1：开通，2：已打款，3：认证失败，4：关闭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stateStr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状态说明（用于显示）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59" w:type="dxa"/>
            <w:vAlign w:val="top"/>
          </w:tcPr>
          <w:p>
            <w:r>
              <w:t>approveState</w:t>
            </w:r>
          </w:p>
        </w:tc>
        <w:tc>
          <w:tcPr>
            <w:tcW w:w="993" w:type="dxa"/>
            <w:gridSpan w:val="3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</w:t>
            </w:r>
            <w:r>
              <w:rPr>
                <w:color w:val="000000"/>
              </w:rPr>
              <w:t>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实名认证状态 0：非实名认证，1实名认证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applyTime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申请时间(时间格式：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  <w:r>
              <w:rPr>
                <w:rFonts w:hint="eastAsia"/>
                <w:color w:val="000000"/>
              </w:rPr>
              <w:t>)</w:t>
            </w:r>
          </w:p>
        </w:tc>
      </w:tr>
    </w:tbl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542" w:name="_Toc386204707"/>
      <w:bookmarkStart w:id="543" w:name="_Toc12427"/>
      <w:bookmarkStart w:id="544" w:name="_Toc17736"/>
      <w:r>
        <w:rPr>
          <w:rFonts w:hint="eastAsia"/>
          <w:color w:val="000000"/>
        </w:rPr>
        <w:t>银行卡实名认证（0506）</w:t>
      </w:r>
      <w:bookmarkEnd w:id="542"/>
      <w:bookmarkEnd w:id="543"/>
      <w:bookmarkEnd w:id="544"/>
    </w:p>
    <w:p>
      <w:pPr>
        <w:pStyle w:val="5"/>
        <w:rPr>
          <w:color w:val="000000"/>
        </w:rPr>
      </w:pPr>
      <w:bookmarkStart w:id="545" w:name="_Toc386204708"/>
      <w:bookmarkStart w:id="546" w:name="_Toc6365"/>
      <w:r>
        <w:rPr>
          <w:rFonts w:hint="eastAsia"/>
          <w:color w:val="000000"/>
        </w:rPr>
        <w:t>请求</w:t>
      </w:r>
      <w:bookmarkEnd w:id="545"/>
      <w:bookmarkEnd w:id="54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993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bankAccount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</w:t>
            </w:r>
            <w:r>
              <w:rPr>
                <w:rFonts w:hint="eastAsia"/>
                <w:color w:val="000000"/>
              </w:rPr>
              <w:t>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bankId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t>interBankNo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ascii="宋体" w:hAnsi="宋体"/>
                <w:color w:val="000000"/>
                <w:szCs w:val="21"/>
              </w:rPr>
              <w:t>24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59" w:type="dxa"/>
            <w:vAlign w:val="top"/>
          </w:tcPr>
          <w:p>
            <w:r>
              <w:t>pmsBankNm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支行</w:t>
            </w:r>
            <w:r>
              <w:rPr>
                <w:color w:val="000000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drawName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开户名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certType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证件类型(0:身份证)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pro</w:t>
            </w:r>
            <w:r>
              <w:t>vCode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省</w:t>
            </w:r>
            <w: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59" w:type="dxa"/>
            <w:vAlign w:val="top"/>
          </w:tcPr>
          <w:p>
            <w:r>
              <w:t>areaCode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市</w:t>
            </w:r>
            <w: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559" w:type="dxa"/>
            <w:vAlign w:val="top"/>
          </w:tcPr>
          <w:p>
            <w:r>
              <w:t>approveState</w:t>
            </w:r>
          </w:p>
        </w:tc>
        <w:tc>
          <w:tcPr>
            <w:tcW w:w="9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</w:t>
            </w:r>
            <w:r>
              <w:rPr>
                <w:color w:val="000000"/>
              </w:rPr>
              <w:t>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实名认证状态 0：非实名认证，1实名认证</w:t>
            </w:r>
          </w:p>
        </w:tc>
      </w:tr>
    </w:tbl>
    <w:p>
      <w:pPr>
        <w:pStyle w:val="5"/>
        <w:rPr>
          <w:color w:val="000000"/>
        </w:rPr>
      </w:pPr>
      <w:bookmarkStart w:id="547" w:name="_Toc386204709"/>
      <w:bookmarkStart w:id="548" w:name="_Toc17804"/>
      <w:r>
        <w:rPr>
          <w:rFonts w:hint="eastAsia"/>
          <w:color w:val="000000"/>
        </w:rPr>
        <w:t>响应</w:t>
      </w:r>
      <w:bookmarkEnd w:id="547"/>
      <w:bookmarkEnd w:id="548"/>
    </w:p>
    <w:p>
      <w:pPr>
        <w:rPr>
          <w:color w:val="000000"/>
        </w:rPr>
      </w:pPr>
      <w:r>
        <w:rPr>
          <w:rFonts w:hint="eastAsia"/>
          <w:color w:val="000000"/>
        </w:rPr>
        <w:t>通用数据返回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549" w:name="_Toc386204710"/>
      <w:bookmarkStart w:id="550" w:name="_Toc30542"/>
      <w:bookmarkStart w:id="551" w:name="_Toc1640"/>
      <w:r>
        <w:rPr>
          <w:rFonts w:hint="eastAsia"/>
          <w:color w:val="000000"/>
        </w:rPr>
        <w:t>提现申请（0507）</w:t>
      </w:r>
      <w:bookmarkEnd w:id="549"/>
      <w:bookmarkEnd w:id="550"/>
      <w:bookmarkEnd w:id="551"/>
    </w:p>
    <w:p>
      <w:pPr>
        <w:pStyle w:val="5"/>
        <w:rPr>
          <w:color w:val="000000"/>
        </w:rPr>
      </w:pPr>
      <w:bookmarkStart w:id="552" w:name="_Toc386204711"/>
      <w:bookmarkStart w:id="553" w:name="_Toc30606"/>
      <w:r>
        <w:rPr>
          <w:rFonts w:hint="eastAsia"/>
          <w:color w:val="000000"/>
        </w:rPr>
        <w:t>请求</w:t>
      </w:r>
      <w:bookmarkEnd w:id="552"/>
      <w:bookmarkEnd w:id="55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balance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提现金额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tmerDrawId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实名认证编号</w:t>
            </w:r>
            <w:r>
              <w:rPr>
                <w:rFonts w:hint="eastAsia"/>
                <w:color w:val="000000"/>
                <w:lang w:val="en-US" w:eastAsia="zh-CN"/>
              </w:rPr>
              <w:t>(无则传空)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payPwd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交易密码(MD5)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bookmarkStart w:id="554" w:name="_Toc386204712"/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cash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ut</w:t>
            </w:r>
            <w:r>
              <w:rPr>
                <w:rFonts w:hint="eastAsia"/>
                <w:lang w:val="en-US" w:eastAsia="zh-CN"/>
              </w:rPr>
              <w:t>Flag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提现标识（0普通提现 1快速提现）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bookmarkStart w:id="555" w:name="_Toc12190"/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cashOutFee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提现手续费</w:t>
            </w:r>
          </w:p>
        </w:tc>
      </w:tr>
    </w:tbl>
    <w:p>
      <w:pPr>
        <w:pStyle w:val="5"/>
        <w:rPr>
          <w:color w:val="000000"/>
        </w:rPr>
      </w:pPr>
      <w:r>
        <w:rPr>
          <w:rFonts w:hint="eastAsia"/>
          <w:color w:val="000000"/>
        </w:rPr>
        <w:t>响应</w:t>
      </w:r>
      <w:bookmarkEnd w:id="554"/>
      <w:bookmarkEnd w:id="555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556" w:name="_Toc386204713"/>
      <w:bookmarkStart w:id="557" w:name="_Toc7297"/>
      <w:bookmarkStart w:id="558" w:name="_Toc12504"/>
      <w:r>
        <w:rPr>
          <w:rFonts w:hint="eastAsia"/>
          <w:color w:val="000000"/>
        </w:rPr>
        <w:t>账户信息查询（0508）</w:t>
      </w:r>
      <w:bookmarkEnd w:id="556"/>
      <w:bookmarkEnd w:id="557"/>
      <w:bookmarkEnd w:id="558"/>
    </w:p>
    <w:p>
      <w:pPr>
        <w:pStyle w:val="5"/>
        <w:rPr>
          <w:color w:val="000000"/>
        </w:rPr>
      </w:pPr>
      <w:bookmarkStart w:id="559" w:name="_Toc386204714"/>
      <w:bookmarkStart w:id="560" w:name="_Toc990"/>
      <w:r>
        <w:rPr>
          <w:rFonts w:hint="eastAsia"/>
          <w:color w:val="000000"/>
        </w:rPr>
        <w:t>请求</w:t>
      </w:r>
      <w:bookmarkEnd w:id="559"/>
      <w:bookmarkEnd w:id="56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</w:tbl>
    <w:p>
      <w:pPr>
        <w:pStyle w:val="5"/>
        <w:rPr>
          <w:color w:val="000000"/>
        </w:rPr>
      </w:pPr>
      <w:bookmarkStart w:id="561" w:name="_Toc386204715"/>
      <w:bookmarkStart w:id="562" w:name="_Toc14995"/>
      <w:r>
        <w:rPr>
          <w:rFonts w:hint="eastAsia"/>
          <w:color w:val="000000"/>
        </w:rPr>
        <w:t>响应</w:t>
      </w:r>
      <w:bookmarkEnd w:id="561"/>
      <w:bookmarkEnd w:id="56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freezeAmt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冻结金额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r>
              <w:rPr>
                <w:rFonts w:hint="eastAsia"/>
              </w:rPr>
              <w:t>balance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81" w:type="dxa"/>
            <w:vAlign w:val="top"/>
          </w:tcPr>
          <w:p>
            <w:r>
              <w:rPr>
                <w:rFonts w:hint="eastAsia"/>
              </w:rPr>
              <w:t>balanceCash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</w:t>
            </w:r>
            <w:r>
              <w:rPr>
                <w:rFonts w:hint="eastAsia"/>
                <w:color w:val="000000"/>
                <w:lang w:eastAsia="zh-CN"/>
              </w:rPr>
              <w:t>使用</w:t>
            </w:r>
            <w:r>
              <w:rPr>
                <w:rFonts w:hint="eastAsia"/>
                <w:color w:val="000000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r>
              <w:rPr>
                <w:rFonts w:hint="eastAsia"/>
              </w:rPr>
              <w:t>limitNum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可提现次数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realBalance</w:t>
            </w:r>
          </w:p>
        </w:tc>
        <w:tc>
          <w:tcPr>
            <w:tcW w:w="97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</w:rPr>
              <w:t>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可提现金额</w:t>
            </w:r>
          </w:p>
        </w:tc>
      </w:tr>
    </w:tbl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563" w:name="_Toc386204716"/>
      <w:bookmarkStart w:id="564" w:name="_Toc29152"/>
      <w:bookmarkStart w:id="565" w:name="_Toc19588"/>
      <w:r>
        <w:rPr>
          <w:rFonts w:hint="eastAsia"/>
          <w:color w:val="000000"/>
        </w:rPr>
        <w:t>实名认证确认（0509）</w:t>
      </w:r>
      <w:bookmarkEnd w:id="563"/>
      <w:bookmarkEnd w:id="564"/>
      <w:bookmarkEnd w:id="565"/>
    </w:p>
    <w:p>
      <w:pPr>
        <w:pStyle w:val="5"/>
        <w:rPr>
          <w:color w:val="000000"/>
        </w:rPr>
      </w:pPr>
      <w:bookmarkStart w:id="566" w:name="_Toc386204717"/>
      <w:bookmarkStart w:id="567" w:name="_Toc8110"/>
      <w:r>
        <w:rPr>
          <w:rFonts w:hint="eastAsia"/>
          <w:color w:val="000000"/>
        </w:rPr>
        <w:t>请求</w:t>
      </w:r>
      <w:bookmarkEnd w:id="566"/>
      <w:bookmarkEnd w:id="56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tmerDrawId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实名认证编号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verufyAmt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</w:t>
            </w: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打款金额(0.00)</w:t>
            </w:r>
          </w:p>
        </w:tc>
      </w:tr>
    </w:tbl>
    <w:p>
      <w:pPr>
        <w:pStyle w:val="5"/>
        <w:rPr>
          <w:color w:val="000000"/>
        </w:rPr>
      </w:pPr>
      <w:bookmarkStart w:id="568" w:name="_Toc386204718"/>
      <w:bookmarkStart w:id="569" w:name="_Toc18858"/>
      <w:r>
        <w:rPr>
          <w:rFonts w:hint="eastAsia"/>
          <w:color w:val="000000"/>
        </w:rPr>
        <w:t>响应</w:t>
      </w:r>
      <w:bookmarkEnd w:id="568"/>
      <w:bookmarkEnd w:id="569"/>
    </w:p>
    <w:p>
      <w:pPr>
        <w:rPr>
          <w:color w:val="000000"/>
        </w:rPr>
      </w:pPr>
      <w:r>
        <w:rPr>
          <w:rFonts w:hint="eastAsia"/>
          <w:color w:val="000000"/>
        </w:rPr>
        <w:t>见公共</w:t>
      </w:r>
      <w:r>
        <w:rPr>
          <w:color w:val="000000"/>
        </w:rPr>
        <w:t>响应参数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570" w:name="_Toc386204719"/>
      <w:bookmarkStart w:id="571" w:name="_Toc20109"/>
      <w:bookmarkStart w:id="572" w:name="_Toc26106"/>
      <w:r>
        <w:rPr>
          <w:rFonts w:hint="eastAsia"/>
          <w:color w:val="000000"/>
        </w:rPr>
        <w:t>交易列表查询（0510）</w:t>
      </w:r>
      <w:bookmarkEnd w:id="570"/>
      <w:bookmarkEnd w:id="571"/>
      <w:bookmarkEnd w:id="572"/>
    </w:p>
    <w:p>
      <w:pPr>
        <w:pStyle w:val="5"/>
        <w:rPr>
          <w:color w:val="000000"/>
        </w:rPr>
      </w:pPr>
      <w:bookmarkStart w:id="573" w:name="_Toc386204720"/>
      <w:bookmarkStart w:id="574" w:name="_Toc29743"/>
      <w:r>
        <w:rPr>
          <w:rFonts w:hint="eastAsia"/>
          <w:color w:val="000000"/>
        </w:rPr>
        <w:t>请求</w:t>
      </w:r>
      <w:bookmarkEnd w:id="573"/>
      <w:bookmarkEnd w:id="574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torderId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订单号(选填)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71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  <w:color w:val="000000"/>
              </w:rPr>
              <w:t>（选填）</w:t>
            </w:r>
            <w:r>
              <w:rPr>
                <w:rFonts w:hint="eastAsia"/>
              </w:rPr>
              <w:t>，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0：未处理，1：支付成功，2：支付失败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交易类型</w:t>
            </w:r>
            <w:r>
              <w:rPr>
                <w:rFonts w:hint="eastAsia"/>
                <w:color w:val="000000"/>
              </w:rPr>
              <w:t>（选填）</w:t>
            </w:r>
            <w:r>
              <w:rPr>
                <w:rFonts w:hint="eastAsia"/>
              </w:rPr>
              <w:t>，</w:t>
            </w:r>
          </w:p>
          <w:p>
            <w:r>
              <w:rPr>
                <w:rFonts w:hint="eastAsia"/>
              </w:rPr>
              <w:t>0：支付/消费，</w:t>
            </w:r>
          </w:p>
          <w:p>
            <w:r>
              <w:rPr>
                <w:rFonts w:hint="eastAsia"/>
              </w:rPr>
              <w:t>1：退款/退货，</w:t>
            </w:r>
          </w:p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2：充值，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pStyle w:val="5"/>
        <w:rPr>
          <w:color w:val="000000"/>
        </w:rPr>
      </w:pPr>
      <w:bookmarkStart w:id="575" w:name="_Toc386204721"/>
      <w:bookmarkStart w:id="576" w:name="_Toc19026"/>
      <w:r>
        <w:rPr>
          <w:rFonts w:hint="eastAsia"/>
          <w:color w:val="000000"/>
        </w:rPr>
        <w:t>响应</w:t>
      </w:r>
      <w:bookmarkEnd w:id="575"/>
      <w:bookmarkEnd w:id="57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torderId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订单号(选填)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  <w:color w:val="000000"/>
              </w:rPr>
              <w:t>（选填）</w:t>
            </w:r>
            <w:r>
              <w:rPr>
                <w:rFonts w:hint="eastAsia"/>
              </w:rPr>
              <w:t>，</w:t>
            </w:r>
          </w:p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0：未处理，1：支付成功，2：支付失败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交易类型</w:t>
            </w:r>
            <w:r>
              <w:rPr>
                <w:rFonts w:hint="eastAsia"/>
                <w:color w:val="000000"/>
              </w:rPr>
              <w:t>（选填）</w:t>
            </w:r>
            <w:r>
              <w:rPr>
                <w:rFonts w:hint="eastAsia"/>
              </w:rPr>
              <w:t>，</w:t>
            </w:r>
          </w:p>
          <w:p>
            <w:r>
              <w:rPr>
                <w:rFonts w:hint="eastAsia"/>
              </w:rPr>
              <w:t>0：支付/消费，</w:t>
            </w:r>
          </w:p>
          <w:p>
            <w:r>
              <w:rPr>
                <w:rFonts w:hint="eastAsia"/>
              </w:rPr>
              <w:t>1：退款/退货，</w:t>
            </w:r>
          </w:p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2：充值，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ount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orderList[]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数组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订单列表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 w:ascii="宋体" w:hAnsi="宋体"/>
          <w:color w:val="000000"/>
        </w:rPr>
        <w:t>orderList[]说明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torderId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orderTime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订单时间</w:t>
            </w:r>
            <w:r>
              <w:rPr>
                <w:rFonts w:hint="eastAsia"/>
                <w:color w:val="000000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typeStr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char2(64)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交易类型（用于展示）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orderStateStr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orderAmt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 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订单金额20.00</w:t>
            </w:r>
          </w:p>
        </w:tc>
      </w:tr>
    </w:tbl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577" w:name="_Toc386204722"/>
      <w:bookmarkStart w:id="578" w:name="_Toc24344"/>
      <w:bookmarkStart w:id="579" w:name="_Toc1811"/>
      <w:r>
        <w:rPr>
          <w:rFonts w:hint="eastAsia"/>
          <w:color w:val="000000"/>
        </w:rPr>
        <w:t>用户反馈（0511）</w:t>
      </w:r>
      <w:bookmarkEnd w:id="577"/>
      <w:bookmarkEnd w:id="578"/>
      <w:bookmarkEnd w:id="579"/>
    </w:p>
    <w:p>
      <w:pPr>
        <w:pStyle w:val="5"/>
        <w:rPr>
          <w:color w:val="000000"/>
        </w:rPr>
      </w:pPr>
      <w:bookmarkStart w:id="580" w:name="_Toc386204723"/>
      <w:bookmarkStart w:id="581" w:name="_Toc3840"/>
      <w:r>
        <w:rPr>
          <w:rFonts w:hint="eastAsia"/>
          <w:color w:val="000000"/>
        </w:rPr>
        <w:t>请求</w:t>
      </w:r>
      <w:bookmarkEnd w:id="580"/>
      <w:bookmarkEnd w:id="58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memo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Char(124)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反馈的内容</w:t>
            </w:r>
          </w:p>
        </w:tc>
      </w:tr>
    </w:tbl>
    <w:p>
      <w:pPr>
        <w:pStyle w:val="5"/>
        <w:rPr>
          <w:color w:val="000000"/>
        </w:rPr>
      </w:pPr>
      <w:bookmarkStart w:id="582" w:name="_Toc386204724"/>
      <w:bookmarkStart w:id="583" w:name="_Toc2461"/>
      <w:r>
        <w:rPr>
          <w:rFonts w:hint="eastAsia"/>
          <w:color w:val="000000"/>
        </w:rPr>
        <w:t>响应</w:t>
      </w:r>
      <w:bookmarkEnd w:id="582"/>
      <w:bookmarkEnd w:id="583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color w:val="000000"/>
        </w:rPr>
      </w:pPr>
    </w:p>
    <w:p>
      <w:pPr>
        <w:pStyle w:val="4"/>
      </w:pPr>
      <w:bookmarkStart w:id="584" w:name="_Ref385971016"/>
      <w:bookmarkStart w:id="585" w:name="_Toc386204725"/>
      <w:bookmarkStart w:id="586" w:name="_Toc17141"/>
      <w:bookmarkStart w:id="587" w:name="_Toc15305"/>
      <w:r>
        <w:rPr>
          <w:rFonts w:hint="eastAsia"/>
        </w:rPr>
        <w:t>实名</w:t>
      </w:r>
      <w:r>
        <w:t>认证查询所有省</w:t>
      </w:r>
      <w:r>
        <w:rPr>
          <w:rFonts w:hint="eastAsia"/>
        </w:rPr>
        <w:t>（0512</w:t>
      </w:r>
      <w:r>
        <w:t>）</w:t>
      </w:r>
      <w:bookmarkEnd w:id="584"/>
      <w:bookmarkEnd w:id="585"/>
      <w:bookmarkEnd w:id="586"/>
      <w:bookmarkEnd w:id="587"/>
    </w:p>
    <w:p>
      <w:pPr>
        <w:pStyle w:val="5"/>
      </w:pPr>
      <w:bookmarkStart w:id="588" w:name="_Toc386204726"/>
      <w:bookmarkStart w:id="589" w:name="_Toc29612"/>
      <w:r>
        <w:rPr>
          <w:rFonts w:hint="eastAsia"/>
        </w:rPr>
        <w:t>请求</w:t>
      </w:r>
      <w:bookmarkEnd w:id="588"/>
      <w:bookmarkEnd w:id="589"/>
    </w:p>
    <w:p>
      <w:r>
        <w:rPr>
          <w:rFonts w:hint="eastAsia"/>
        </w:rPr>
        <w:t>公共请求</w:t>
      </w:r>
      <w:r>
        <w:t>参数</w:t>
      </w:r>
    </w:p>
    <w:p>
      <w:pPr>
        <w:pStyle w:val="5"/>
      </w:pPr>
      <w:bookmarkStart w:id="590" w:name="_Toc386204727"/>
      <w:bookmarkStart w:id="591" w:name="_Toc890"/>
      <w:r>
        <w:rPr>
          <w:rFonts w:hint="eastAsia"/>
        </w:rPr>
        <w:t>响应</w:t>
      </w:r>
      <w:bookmarkEnd w:id="590"/>
      <w:bookmarkEnd w:id="591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provList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省列表</w:t>
            </w:r>
          </w:p>
        </w:tc>
      </w:tr>
    </w:tbl>
    <w:p/>
    <w:p>
      <w:r>
        <w:t>provList</w:t>
      </w:r>
      <w:r>
        <w:rPr>
          <w:rFonts w:hint="eastAsia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provI</w:t>
            </w:r>
            <w:r>
              <w:rPr>
                <w:rFonts w:hint="eastAsia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t>prov</w:t>
            </w:r>
            <w:r>
              <w:rPr>
                <w:rFonts w:hint="eastAsia"/>
              </w:rPr>
              <w:t>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</w:t>
            </w:r>
            <w:r>
              <w:rPr>
                <w:color w:val="000000"/>
              </w:rPr>
              <w:t>名称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</w:pPr>
      <w:bookmarkStart w:id="592" w:name="_Ref385971077"/>
      <w:bookmarkStart w:id="593" w:name="_Toc386204728"/>
      <w:bookmarkStart w:id="594" w:name="_Toc31571"/>
      <w:bookmarkStart w:id="595" w:name="_Toc1441"/>
      <w:r>
        <w:rPr>
          <w:rFonts w:hint="eastAsia"/>
        </w:rPr>
        <w:t>实名</w:t>
      </w:r>
      <w:r>
        <w:t>认证</w:t>
      </w:r>
      <w:r>
        <w:rPr>
          <w:rFonts w:hint="eastAsia"/>
        </w:rPr>
        <w:t>根据</w:t>
      </w:r>
      <w:r>
        <w:t>省</w:t>
      </w:r>
      <w:r>
        <w:rPr>
          <w:rFonts w:hint="eastAsia"/>
        </w:rPr>
        <w:t>查城市</w:t>
      </w:r>
      <w:r>
        <w:t>列表</w:t>
      </w:r>
      <w:r>
        <w:rPr>
          <w:rFonts w:hint="eastAsia"/>
        </w:rPr>
        <w:t>（0513</w:t>
      </w:r>
      <w:r>
        <w:t>）</w:t>
      </w:r>
      <w:bookmarkEnd w:id="592"/>
      <w:bookmarkEnd w:id="593"/>
      <w:bookmarkEnd w:id="594"/>
      <w:bookmarkEnd w:id="595"/>
    </w:p>
    <w:p>
      <w:pPr>
        <w:pStyle w:val="5"/>
      </w:pPr>
      <w:bookmarkStart w:id="596" w:name="_Toc386204729"/>
      <w:bookmarkStart w:id="597" w:name="_Toc30849"/>
      <w:r>
        <w:rPr>
          <w:rFonts w:hint="eastAsia"/>
        </w:rPr>
        <w:t>请求</w:t>
      </w:r>
      <w:bookmarkEnd w:id="596"/>
      <w:bookmarkEnd w:id="59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provI</w:t>
            </w:r>
            <w:r>
              <w:rPr>
                <w:rFonts w:hint="eastAsia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省代码</w:t>
            </w:r>
          </w:p>
        </w:tc>
      </w:tr>
    </w:tbl>
    <w:p/>
    <w:p>
      <w:pPr>
        <w:pStyle w:val="5"/>
      </w:pPr>
      <w:bookmarkStart w:id="598" w:name="_Toc386204730"/>
      <w:bookmarkStart w:id="599" w:name="_Toc27093"/>
      <w:r>
        <w:rPr>
          <w:rFonts w:hint="eastAsia"/>
        </w:rPr>
        <w:t>响应</w:t>
      </w:r>
      <w:bookmarkEnd w:id="598"/>
      <w:bookmarkEnd w:id="599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cityList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城市列表</w:t>
            </w:r>
          </w:p>
        </w:tc>
      </w:tr>
    </w:tbl>
    <w:p/>
    <w:p>
      <w:r>
        <w:t>cityList</w:t>
      </w:r>
      <w:r>
        <w:rPr>
          <w:rFonts w:hint="eastAsia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cityI</w:t>
            </w:r>
            <w:r>
              <w:rPr>
                <w:rFonts w:hint="eastAsia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t>city</w:t>
            </w:r>
            <w:r>
              <w:rPr>
                <w:rFonts w:hint="eastAsia"/>
              </w:rPr>
              <w:t>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color w:val="000000"/>
              </w:rPr>
              <w:t>名称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</w:pPr>
      <w:bookmarkStart w:id="600" w:name="_Ref385971118"/>
      <w:bookmarkStart w:id="601" w:name="_Toc386204731"/>
      <w:bookmarkStart w:id="602" w:name="_Toc30985"/>
      <w:bookmarkStart w:id="603" w:name="_Toc4160"/>
      <w:r>
        <w:rPr>
          <w:rFonts w:hint="eastAsia"/>
        </w:rPr>
        <w:t>实名</w:t>
      </w:r>
      <w:r>
        <w:t>认证查询所有</w:t>
      </w:r>
      <w:r>
        <w:rPr>
          <w:rFonts w:hint="eastAsia"/>
        </w:rPr>
        <w:t>银行（0514</w:t>
      </w:r>
      <w:r>
        <w:t>）</w:t>
      </w:r>
      <w:bookmarkEnd w:id="600"/>
      <w:bookmarkEnd w:id="601"/>
      <w:bookmarkEnd w:id="602"/>
      <w:bookmarkEnd w:id="603"/>
    </w:p>
    <w:p>
      <w:pPr>
        <w:pStyle w:val="5"/>
      </w:pPr>
      <w:bookmarkStart w:id="604" w:name="_Toc386204732"/>
      <w:bookmarkStart w:id="605" w:name="_Toc29944"/>
      <w:r>
        <w:rPr>
          <w:rFonts w:hint="eastAsia"/>
        </w:rPr>
        <w:t>请求</w:t>
      </w:r>
      <w:bookmarkEnd w:id="604"/>
      <w:bookmarkEnd w:id="605"/>
    </w:p>
    <w:p>
      <w:r>
        <w:rPr>
          <w:rFonts w:hint="eastAsia"/>
        </w:rPr>
        <w:t>公共请求</w:t>
      </w:r>
      <w:r>
        <w:t>参数</w:t>
      </w:r>
    </w:p>
    <w:p>
      <w:pPr>
        <w:pStyle w:val="5"/>
      </w:pPr>
      <w:bookmarkStart w:id="606" w:name="_Toc386204733"/>
      <w:bookmarkStart w:id="607" w:name="_Toc10584"/>
      <w:r>
        <w:rPr>
          <w:rFonts w:hint="eastAsia"/>
        </w:rPr>
        <w:t>响应</w:t>
      </w:r>
      <w:bookmarkEnd w:id="606"/>
      <w:bookmarkEnd w:id="607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bankList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银行列表</w:t>
            </w:r>
          </w:p>
        </w:tc>
      </w:tr>
    </w:tbl>
    <w:p/>
    <w:p>
      <w:r>
        <w:t>bankList</w:t>
      </w:r>
      <w:r>
        <w:rPr>
          <w:rFonts w:hint="eastAsia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bankI</w:t>
            </w:r>
            <w:r>
              <w:rPr>
                <w:rFonts w:hint="eastAsia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t>bank</w:t>
            </w:r>
            <w:r>
              <w:rPr>
                <w:rFonts w:hint="eastAsia"/>
              </w:rPr>
              <w:t>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64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</w:t>
            </w:r>
            <w:r>
              <w:rPr>
                <w:color w:val="000000"/>
              </w:rPr>
              <w:t>名称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</w:pPr>
      <w:bookmarkStart w:id="608" w:name="_Ref385971149"/>
      <w:bookmarkStart w:id="609" w:name="_Toc386204734"/>
      <w:bookmarkStart w:id="610" w:name="_Toc21349"/>
      <w:bookmarkStart w:id="611" w:name="_Toc25936"/>
      <w:r>
        <w:rPr>
          <w:rFonts w:hint="eastAsia"/>
        </w:rPr>
        <w:t>实名</w:t>
      </w:r>
      <w:r>
        <w:t>认证查询</w:t>
      </w:r>
      <w:r>
        <w:rPr>
          <w:rFonts w:hint="eastAsia"/>
        </w:rPr>
        <w:t>开户</w:t>
      </w:r>
      <w:r>
        <w:t>网点列表</w:t>
      </w:r>
      <w:r>
        <w:rPr>
          <w:rFonts w:hint="eastAsia"/>
        </w:rPr>
        <w:t>（0515</w:t>
      </w:r>
      <w:r>
        <w:t>）</w:t>
      </w:r>
      <w:bookmarkEnd w:id="608"/>
      <w:bookmarkEnd w:id="609"/>
      <w:bookmarkEnd w:id="610"/>
      <w:bookmarkEnd w:id="611"/>
    </w:p>
    <w:p>
      <w:pPr>
        <w:pStyle w:val="5"/>
      </w:pPr>
      <w:bookmarkStart w:id="612" w:name="_Toc386204735"/>
      <w:bookmarkStart w:id="613" w:name="_Toc25619"/>
      <w:r>
        <w:rPr>
          <w:rFonts w:hint="eastAsia"/>
        </w:rPr>
        <w:t>请求</w:t>
      </w:r>
      <w:bookmarkEnd w:id="612"/>
      <w:bookmarkEnd w:id="61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bankI</w:t>
            </w:r>
            <w:r>
              <w:rPr>
                <w:rFonts w:hint="eastAsia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t>cityId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color w:val="000000"/>
              </w:rPr>
              <w:t>代码</w:t>
            </w:r>
          </w:p>
        </w:tc>
      </w:tr>
    </w:tbl>
    <w:p>
      <w:pPr>
        <w:pStyle w:val="5"/>
      </w:pPr>
      <w:bookmarkStart w:id="614" w:name="_Toc386204736"/>
      <w:bookmarkStart w:id="615" w:name="_Toc22006"/>
      <w:r>
        <w:rPr>
          <w:rFonts w:hint="eastAsia"/>
        </w:rPr>
        <w:t>响应</w:t>
      </w:r>
      <w:bookmarkEnd w:id="614"/>
      <w:bookmarkEnd w:id="615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pmsBankList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全国银行网点列表</w:t>
            </w:r>
          </w:p>
        </w:tc>
      </w:tr>
    </w:tbl>
    <w:p/>
    <w:p>
      <w:r>
        <w:t>pmsBankList</w:t>
      </w:r>
      <w:r>
        <w:rPr>
          <w:rFonts w:hint="eastAsia"/>
        </w:rPr>
        <w:t xml:space="preserve"> 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interBankNo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ascii="宋体" w:hAnsi="宋体"/>
                <w:color w:val="000000"/>
                <w:szCs w:val="21"/>
              </w:rPr>
              <w:t>24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t>pmsBankNm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支行</w:t>
            </w:r>
            <w:r>
              <w:rPr>
                <w:color w:val="000000"/>
              </w:rPr>
              <w:t>名称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</w:pPr>
      <w:bookmarkStart w:id="616" w:name="_Toc386204737"/>
      <w:bookmarkStart w:id="617" w:name="_Toc12810"/>
      <w:bookmarkStart w:id="618" w:name="_Toc25398"/>
      <w:r>
        <w:rPr>
          <w:rFonts w:hint="eastAsia"/>
        </w:rPr>
        <w:t>实名</w:t>
      </w:r>
      <w:r>
        <w:t>认证</w:t>
      </w:r>
      <w:r>
        <w:rPr>
          <w:rFonts w:hint="eastAsia"/>
        </w:rPr>
        <w:t>删除银行</w:t>
      </w:r>
      <w:r>
        <w:t>卡认证</w:t>
      </w:r>
      <w:r>
        <w:rPr>
          <w:rFonts w:hint="eastAsia"/>
        </w:rPr>
        <w:t>（0516</w:t>
      </w:r>
      <w:r>
        <w:t>）</w:t>
      </w:r>
      <w:bookmarkEnd w:id="616"/>
      <w:bookmarkEnd w:id="617"/>
      <w:bookmarkEnd w:id="618"/>
    </w:p>
    <w:p>
      <w:pPr>
        <w:pStyle w:val="5"/>
      </w:pPr>
      <w:bookmarkStart w:id="619" w:name="_Toc386204738"/>
      <w:bookmarkStart w:id="620" w:name="_Toc19048"/>
      <w:r>
        <w:rPr>
          <w:rFonts w:hint="eastAsia"/>
        </w:rPr>
        <w:t>请求</w:t>
      </w:r>
      <w:bookmarkEnd w:id="619"/>
      <w:bookmarkEnd w:id="62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01"/>
        <w:gridCol w:w="992"/>
        <w:gridCol w:w="1134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70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3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tmerDrawId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13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实名认证编号</w:t>
            </w:r>
          </w:p>
        </w:tc>
      </w:tr>
    </w:tbl>
    <w:p>
      <w:pPr>
        <w:pStyle w:val="5"/>
      </w:pPr>
      <w:bookmarkStart w:id="621" w:name="_Toc386204739"/>
      <w:bookmarkStart w:id="622" w:name="_Toc237"/>
      <w:r>
        <w:rPr>
          <w:rFonts w:hint="eastAsia"/>
        </w:rPr>
        <w:t>响应</w:t>
      </w:r>
      <w:bookmarkEnd w:id="621"/>
      <w:bookmarkEnd w:id="622"/>
    </w:p>
    <w:p>
      <w:r>
        <w:rPr>
          <w:rFonts w:hint="eastAsia"/>
        </w:rPr>
        <w:t>见</w:t>
      </w:r>
      <w:r>
        <w:t>通用数据</w:t>
      </w:r>
    </w:p>
    <w:p>
      <w:pPr>
        <w:rPr>
          <w:color w:val="000000"/>
        </w:rPr>
      </w:pPr>
    </w:p>
    <w:p>
      <w:pPr>
        <w:pStyle w:val="4"/>
      </w:pPr>
      <w:bookmarkStart w:id="623" w:name="_Toc386204740"/>
      <w:bookmarkStart w:id="624" w:name="_Toc21593"/>
      <w:bookmarkStart w:id="625" w:name="_Toc3645"/>
      <w:r>
        <w:t>查询下级地区信息</w:t>
      </w:r>
      <w:r>
        <w:rPr>
          <w:rFonts w:hint="eastAsia"/>
        </w:rPr>
        <w:t>（0517</w:t>
      </w:r>
      <w:r>
        <w:t>）</w:t>
      </w:r>
      <w:bookmarkEnd w:id="623"/>
      <w:bookmarkEnd w:id="624"/>
      <w:bookmarkEnd w:id="625"/>
    </w:p>
    <w:p>
      <w:pPr>
        <w:pStyle w:val="5"/>
      </w:pPr>
      <w:bookmarkStart w:id="626" w:name="_Toc386204741"/>
      <w:bookmarkStart w:id="627" w:name="_Toc13349"/>
      <w:r>
        <w:rPr>
          <w:rFonts w:hint="eastAsia"/>
        </w:rPr>
        <w:t>请求</w:t>
      </w:r>
      <w:bookmarkEnd w:id="626"/>
      <w:bookmarkEnd w:id="62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300"/>
        <w:gridCol w:w="709"/>
        <w:gridCol w:w="369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Numbr(5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上级地区编号，中国为1</w:t>
            </w:r>
          </w:p>
        </w:tc>
      </w:tr>
    </w:tbl>
    <w:p>
      <w:pPr>
        <w:pStyle w:val="5"/>
      </w:pPr>
      <w:bookmarkStart w:id="628" w:name="_Toc386204742"/>
      <w:bookmarkStart w:id="629" w:name="_Toc30612"/>
      <w:r>
        <w:rPr>
          <w:rFonts w:hint="eastAsia"/>
        </w:rPr>
        <w:t>响应</w:t>
      </w:r>
      <w:bookmarkEnd w:id="628"/>
      <w:bookmarkEnd w:id="62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regionList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下级地区列表</w:t>
            </w:r>
          </w:p>
        </w:tc>
      </w:tr>
    </w:tbl>
    <w:p/>
    <w:p>
      <w:r>
        <w:t>regionList</w:t>
      </w:r>
      <w:r>
        <w:rPr>
          <w:rFonts w:hint="eastAsia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regionI</w:t>
            </w:r>
            <w:r>
              <w:rPr>
                <w:rFonts w:hint="eastAsia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数字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Numbr(5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下级地区代码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parentId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数字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Numbr(5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本级地区代码，同请求</w:t>
            </w:r>
            <w:r>
              <w:rPr>
                <w:color w:val="000000"/>
              </w:rPr>
              <w:t>regionId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t>regionName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64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下级地区</w:t>
            </w:r>
            <w:r>
              <w:rPr>
                <w:color w:val="000000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r>
              <w:t>regionType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数字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</w:t>
            </w:r>
            <w:r>
              <w:rPr>
                <w:color w:val="000000"/>
              </w:rPr>
              <w:t>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下级地区层级</w:t>
            </w:r>
          </w:p>
        </w:tc>
      </w:tr>
    </w:tbl>
    <w:p>
      <w:pPr>
        <w:rPr>
          <w:color w:val="000000"/>
        </w:rPr>
      </w:pPr>
    </w:p>
    <w:p>
      <w:pPr>
        <w:pStyle w:val="4"/>
      </w:pPr>
      <w:bookmarkStart w:id="630" w:name="_Toc386204743"/>
      <w:bookmarkStart w:id="631" w:name="_Toc23649"/>
      <w:bookmarkStart w:id="632" w:name="_Toc29118"/>
      <w:r>
        <w:t>联行号查询所有省</w:t>
      </w:r>
      <w:r>
        <w:rPr>
          <w:rFonts w:hint="eastAsia"/>
        </w:rPr>
        <w:t>（0518</w:t>
      </w:r>
      <w:r>
        <w:t>）</w:t>
      </w:r>
      <w:bookmarkEnd w:id="630"/>
      <w:bookmarkEnd w:id="631"/>
      <w:bookmarkEnd w:id="632"/>
    </w:p>
    <w:p>
      <w:pPr>
        <w:rPr>
          <w:color w:val="000000"/>
        </w:rPr>
      </w:pPr>
      <w:r>
        <w:rPr>
          <w:color w:val="000000"/>
        </w:rPr>
        <w:t>无需登录，报文同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_Ref385971016 \r \h </w:instrText>
      </w:r>
      <w:r>
        <w:rPr>
          <w:color w:val="000000"/>
        </w:rPr>
        <w:fldChar w:fldCharType="separate"/>
      </w:r>
      <w:r>
        <w:rPr>
          <w:color w:val="000000"/>
        </w:rPr>
        <w:t>2.10.12</w:t>
      </w:r>
      <w:r>
        <w:rPr>
          <w:color w:val="000000"/>
        </w:rPr>
        <w:fldChar w:fldCharType="end"/>
      </w:r>
    </w:p>
    <w:p>
      <w:pPr>
        <w:pStyle w:val="4"/>
      </w:pPr>
      <w:bookmarkStart w:id="633" w:name="_Toc386204744"/>
      <w:bookmarkStart w:id="634" w:name="_Toc14942"/>
      <w:bookmarkStart w:id="635" w:name="_Toc18955"/>
      <w:r>
        <w:rPr>
          <w:rFonts w:hint="eastAsia"/>
        </w:rPr>
        <w:t>联行号根据</w:t>
      </w:r>
      <w:r>
        <w:t>省</w:t>
      </w:r>
      <w:r>
        <w:rPr>
          <w:rFonts w:hint="eastAsia"/>
        </w:rPr>
        <w:t>查城市</w:t>
      </w:r>
      <w:r>
        <w:t>列表</w:t>
      </w:r>
      <w:r>
        <w:rPr>
          <w:rFonts w:hint="eastAsia"/>
        </w:rPr>
        <w:t>（0519</w:t>
      </w:r>
      <w:r>
        <w:t>）</w:t>
      </w:r>
      <w:bookmarkEnd w:id="633"/>
      <w:bookmarkEnd w:id="634"/>
      <w:bookmarkEnd w:id="635"/>
    </w:p>
    <w:p>
      <w:pPr>
        <w:rPr>
          <w:color w:val="000000"/>
        </w:rPr>
      </w:pPr>
      <w:r>
        <w:rPr>
          <w:color w:val="000000"/>
        </w:rPr>
        <w:t>无需登录，报文同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_Ref385971077 \r \h </w:instrText>
      </w:r>
      <w:r>
        <w:rPr>
          <w:color w:val="000000"/>
        </w:rPr>
        <w:fldChar w:fldCharType="separate"/>
      </w:r>
      <w:r>
        <w:rPr>
          <w:color w:val="000000"/>
        </w:rPr>
        <w:t>2.10.13</w:t>
      </w:r>
      <w:r>
        <w:rPr>
          <w:color w:val="000000"/>
        </w:rPr>
        <w:fldChar w:fldCharType="end"/>
      </w:r>
    </w:p>
    <w:p>
      <w:pPr>
        <w:pStyle w:val="4"/>
      </w:pPr>
      <w:bookmarkStart w:id="636" w:name="_Toc386204745"/>
      <w:bookmarkStart w:id="637" w:name="_Toc13658"/>
      <w:bookmarkStart w:id="638" w:name="_Toc28725"/>
      <w:r>
        <w:rPr>
          <w:rFonts w:hint="eastAsia"/>
        </w:rPr>
        <w:t>联行号</w:t>
      </w:r>
      <w:r>
        <w:t>查询所有</w:t>
      </w:r>
      <w:r>
        <w:rPr>
          <w:rFonts w:hint="eastAsia"/>
        </w:rPr>
        <w:t>银行（0520</w:t>
      </w:r>
      <w:r>
        <w:t>）</w:t>
      </w:r>
      <w:bookmarkEnd w:id="636"/>
      <w:bookmarkEnd w:id="637"/>
      <w:bookmarkEnd w:id="638"/>
    </w:p>
    <w:p>
      <w:pPr>
        <w:rPr>
          <w:color w:val="000000"/>
        </w:rPr>
      </w:pPr>
      <w:r>
        <w:rPr>
          <w:color w:val="000000"/>
        </w:rPr>
        <w:t>无需登录，报文同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_Ref385971118 \r \h </w:instrText>
      </w:r>
      <w:r>
        <w:rPr>
          <w:color w:val="000000"/>
        </w:rPr>
        <w:fldChar w:fldCharType="separate"/>
      </w:r>
      <w:r>
        <w:rPr>
          <w:color w:val="000000"/>
        </w:rPr>
        <w:t>2.10.14</w:t>
      </w:r>
      <w:r>
        <w:rPr>
          <w:color w:val="000000"/>
        </w:rPr>
        <w:fldChar w:fldCharType="end"/>
      </w:r>
    </w:p>
    <w:p>
      <w:pPr>
        <w:pStyle w:val="4"/>
      </w:pPr>
      <w:bookmarkStart w:id="639" w:name="_Toc386204746"/>
      <w:bookmarkStart w:id="640" w:name="_Toc24573"/>
      <w:bookmarkStart w:id="641" w:name="_Toc9779"/>
      <w:r>
        <w:rPr>
          <w:rFonts w:hint="eastAsia"/>
        </w:rPr>
        <w:t>联行号</w:t>
      </w:r>
      <w:r>
        <w:t>查询</w:t>
      </w:r>
      <w:r>
        <w:rPr>
          <w:rFonts w:hint="eastAsia"/>
        </w:rPr>
        <w:t>开户</w:t>
      </w:r>
      <w:r>
        <w:t>网点列表</w:t>
      </w:r>
      <w:r>
        <w:rPr>
          <w:rFonts w:hint="eastAsia"/>
        </w:rPr>
        <w:t>（0521</w:t>
      </w:r>
      <w:r>
        <w:t>）</w:t>
      </w:r>
      <w:bookmarkEnd w:id="639"/>
      <w:bookmarkEnd w:id="640"/>
      <w:bookmarkEnd w:id="641"/>
    </w:p>
    <w:p>
      <w:pPr>
        <w:rPr>
          <w:color w:val="000000"/>
        </w:rPr>
      </w:pPr>
      <w:r>
        <w:rPr>
          <w:color w:val="000000"/>
        </w:rPr>
        <w:t>无需登录，报文同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_Ref385971149 \r \h </w:instrText>
      </w:r>
      <w:r>
        <w:rPr>
          <w:color w:val="000000"/>
        </w:rPr>
        <w:fldChar w:fldCharType="separate"/>
      </w:r>
      <w:r>
        <w:rPr>
          <w:color w:val="000000"/>
        </w:rPr>
        <w:t>2.10.15</w:t>
      </w:r>
      <w:r>
        <w:rPr>
          <w:color w:val="000000"/>
        </w:rPr>
        <w:fldChar w:fldCharType="end"/>
      </w:r>
    </w:p>
    <w:p>
      <w:pPr>
        <w:pStyle w:val="4"/>
      </w:pPr>
      <w:bookmarkStart w:id="642" w:name="_Toc386204747"/>
      <w:bookmarkStart w:id="643" w:name="_Toc15878"/>
      <w:bookmarkStart w:id="644" w:name="_Toc10679"/>
      <w:r>
        <w:t>查询下级</w:t>
      </w:r>
      <w:r>
        <w:rPr>
          <w:rFonts w:hint="eastAsia"/>
        </w:rPr>
        <w:t>商户类别码</w:t>
      </w:r>
      <w:r>
        <w:t>MCC信息</w:t>
      </w:r>
      <w:r>
        <w:rPr>
          <w:rFonts w:hint="eastAsia"/>
        </w:rPr>
        <w:t>（0522</w:t>
      </w:r>
      <w:r>
        <w:t>）</w:t>
      </w:r>
      <w:bookmarkEnd w:id="642"/>
      <w:bookmarkEnd w:id="643"/>
      <w:bookmarkEnd w:id="644"/>
    </w:p>
    <w:p>
      <w:pPr>
        <w:pStyle w:val="5"/>
      </w:pPr>
      <w:bookmarkStart w:id="645" w:name="_Toc386204748"/>
      <w:bookmarkStart w:id="646" w:name="_Toc4574"/>
      <w:r>
        <w:rPr>
          <w:rFonts w:hint="eastAsia"/>
        </w:rPr>
        <w:t>请求</w:t>
      </w:r>
      <w:bookmarkEnd w:id="645"/>
      <w:bookmarkEnd w:id="64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300"/>
        <w:gridCol w:w="709"/>
        <w:gridCol w:w="369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parentId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Numbr(5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上级</w:t>
            </w:r>
            <w:r>
              <w:rPr>
                <w:color w:val="000000"/>
              </w:rPr>
              <w:t>MCC</w:t>
            </w:r>
            <w:r>
              <w:rPr>
                <w:rFonts w:hint="eastAsia"/>
                <w:color w:val="000000"/>
              </w:rPr>
              <w:t>标识，中国为1</w:t>
            </w:r>
          </w:p>
        </w:tc>
      </w:tr>
    </w:tbl>
    <w:p>
      <w:pPr>
        <w:pStyle w:val="5"/>
      </w:pPr>
      <w:bookmarkStart w:id="647" w:name="_Toc386204749"/>
      <w:bookmarkStart w:id="648" w:name="_Toc6081"/>
      <w:r>
        <w:rPr>
          <w:rFonts w:hint="eastAsia"/>
        </w:rPr>
        <w:t>响应</w:t>
      </w:r>
      <w:bookmarkEnd w:id="647"/>
      <w:bookmarkEnd w:id="64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mccList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下级MCC列表</w:t>
            </w:r>
          </w:p>
        </w:tc>
      </w:tr>
    </w:tbl>
    <w:p/>
    <w:p>
      <w:r>
        <w:t>mccList</w:t>
      </w:r>
      <w:r>
        <w:rPr>
          <w:rFonts w:hint="eastAsia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数字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Numbr(5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下级MCC标识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parentId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数字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Numbr(5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上级mcc</w:t>
            </w:r>
            <w:r>
              <w:rPr>
                <w:rFonts w:hint="eastAsia"/>
                <w:color w:val="000000"/>
              </w:rPr>
              <w:t>标识，同请求</w:t>
            </w:r>
            <w:r>
              <w:rPr>
                <w:color w:val="000000"/>
              </w:rPr>
              <w:t>regionId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mcc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mcc代码，目前为空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mccName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mccMemo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(64)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feeCode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费率代码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feerate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数字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Number(5,4)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费率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upperlimit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数字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手续费封顶，单位：分，-1表示上不封顶；定额费率此项无效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1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leve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数字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级别</w:t>
            </w:r>
          </w:p>
        </w:tc>
      </w:tr>
    </w:tbl>
    <w:p>
      <w:pPr>
        <w:rPr>
          <w:color w:val="000000"/>
        </w:rPr>
      </w:pPr>
    </w:p>
    <w:p>
      <w:pPr>
        <w:pStyle w:val="4"/>
      </w:pPr>
      <w:bookmarkStart w:id="649" w:name="_Toc386204750"/>
      <w:bookmarkStart w:id="650" w:name="_Toc14337"/>
      <w:bookmarkStart w:id="651" w:name="_Toc18371"/>
      <w:r>
        <w:t>上传文件</w:t>
      </w:r>
      <w:r>
        <w:rPr>
          <w:rFonts w:hint="eastAsia"/>
        </w:rPr>
        <w:t>（0523</w:t>
      </w:r>
      <w:r>
        <w:t>）</w:t>
      </w:r>
      <w:bookmarkEnd w:id="649"/>
      <w:bookmarkEnd w:id="650"/>
      <w:bookmarkEnd w:id="651"/>
    </w:p>
    <w:p>
      <w:pPr>
        <w:pStyle w:val="5"/>
      </w:pPr>
      <w:bookmarkStart w:id="652" w:name="_Toc386204751"/>
      <w:bookmarkStart w:id="653" w:name="_Toc15535"/>
      <w:r>
        <w:rPr>
          <w:rFonts w:hint="eastAsia"/>
        </w:rPr>
        <w:t>请求</w:t>
      </w:r>
      <w:bookmarkEnd w:id="652"/>
      <w:bookmarkEnd w:id="653"/>
    </w:p>
    <w:p>
      <w:r>
        <w:rPr>
          <w:rFonts w:hint="eastAsia"/>
        </w:rPr>
        <w:t>测试地址：</w:t>
      </w:r>
      <w:r>
        <w:fldChar w:fldCharType="begin"/>
      </w:r>
      <w:r>
        <w:instrText xml:space="preserve">HYPERLINK "http://www.buybal.com/mobilFront" </w:instrText>
      </w:r>
      <w:r>
        <w:fldChar w:fldCharType="separate"/>
      </w:r>
      <w:r>
        <w:rPr>
          <w:rStyle w:val="28"/>
          <w:rFonts w:hint="eastAsia"/>
        </w:rPr>
        <w:t>https://buybal.com/mobilFront</w:t>
      </w:r>
      <w:r>
        <w:fldChar w:fldCharType="end"/>
      </w:r>
      <w:r>
        <w:rPr>
          <w:rStyle w:val="28"/>
          <w:rFonts w:hint="eastAsia"/>
        </w:rPr>
        <w:t>/uploadFile.do</w:t>
      </w:r>
    </w:p>
    <w:p>
      <w:pPr>
        <w:rPr>
          <w:rStyle w:val="28"/>
        </w:rPr>
      </w:pPr>
      <w:r>
        <w:rPr>
          <w:rFonts w:hint="eastAsia"/>
        </w:rPr>
        <w:t>生产地址：</w:t>
      </w:r>
    </w:p>
    <w:p>
      <w:r>
        <w:rPr>
          <w:rFonts w:hint="eastAsia"/>
        </w:rPr>
        <w:t>参数一：picture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picture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MultipartFile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签名图片</w:t>
            </w:r>
          </w:p>
        </w:tc>
      </w:tr>
    </w:tbl>
    <w:p>
      <w:r>
        <w:rPr>
          <w:rFonts w:hint="eastAsia"/>
        </w:rPr>
        <w:t>参数二：</w:t>
      </w:r>
    </w:p>
    <w:p>
      <w:pPr>
        <w:rPr>
          <w:color w:val="000000"/>
        </w:rPr>
      </w:pPr>
      <w:r>
        <w:rPr>
          <w:rFonts w:hint="eastAsia"/>
          <w:color w:val="000000"/>
        </w:rPr>
        <w:t>reqJson：公共参数项目</w:t>
      </w:r>
    </w:p>
    <w:p>
      <w:pPr>
        <w:pStyle w:val="5"/>
      </w:pPr>
      <w:bookmarkStart w:id="654" w:name="_Toc386204752"/>
      <w:bookmarkStart w:id="655" w:name="_Toc12610"/>
      <w:r>
        <w:rPr>
          <w:rFonts w:hint="eastAsia"/>
        </w:rPr>
        <w:t>响应</w:t>
      </w:r>
      <w:bookmarkEnd w:id="654"/>
      <w:bookmarkEnd w:id="65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fileName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</w:tr>
    </w:tbl>
    <w:p>
      <w:pPr>
        <w:pStyle w:val="4"/>
        <w:rPr>
          <w:color w:val="000000"/>
        </w:rPr>
      </w:pPr>
      <w:bookmarkStart w:id="656" w:name="_Toc17401"/>
      <w:bookmarkStart w:id="657" w:name="_Toc29427"/>
      <w:bookmarkStart w:id="658" w:name="_Toc386204753"/>
      <w:r>
        <w:rPr>
          <w:rFonts w:hint="eastAsia"/>
          <w:color w:val="000000"/>
        </w:rPr>
        <w:t>设置登录/支付密码（0524）</w:t>
      </w:r>
      <w:bookmarkEnd w:id="656"/>
      <w:bookmarkEnd w:id="657"/>
    </w:p>
    <w:p>
      <w:pPr>
        <w:pStyle w:val="5"/>
        <w:rPr>
          <w:color w:val="000000"/>
        </w:rPr>
      </w:pPr>
      <w:bookmarkStart w:id="659" w:name="_Toc17235"/>
      <w:r>
        <w:rPr>
          <w:rFonts w:hint="eastAsia"/>
          <w:color w:val="000000"/>
        </w:rPr>
        <w:t>请求</w:t>
      </w:r>
      <w:bookmarkEnd w:id="65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pwdType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密码类型(支付:0/登录:1)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newPwd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</w:tr>
    </w:tbl>
    <w:p>
      <w:pPr>
        <w:pStyle w:val="5"/>
        <w:rPr>
          <w:color w:val="000000"/>
        </w:rPr>
      </w:pPr>
      <w:bookmarkStart w:id="660" w:name="_Toc30406"/>
      <w:r>
        <w:rPr>
          <w:rFonts w:hint="eastAsia"/>
          <w:color w:val="000000"/>
        </w:rPr>
        <w:t>响应</w:t>
      </w:r>
      <w:bookmarkEnd w:id="660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661" w:name="_Toc32743"/>
      <w:bookmarkStart w:id="662" w:name="_Toc20423"/>
      <w:r>
        <w:rPr>
          <w:rFonts w:hint="eastAsia"/>
          <w:color w:val="000000"/>
        </w:rPr>
        <w:t>查询密保问题（0525）</w:t>
      </w:r>
      <w:bookmarkEnd w:id="661"/>
      <w:bookmarkEnd w:id="662"/>
    </w:p>
    <w:p>
      <w:pPr>
        <w:pStyle w:val="5"/>
        <w:rPr>
          <w:color w:val="000000"/>
        </w:rPr>
      </w:pPr>
      <w:bookmarkStart w:id="663" w:name="_Toc1674"/>
      <w:r>
        <w:rPr>
          <w:rFonts w:hint="eastAsia"/>
          <w:color w:val="000000"/>
        </w:rPr>
        <w:t>请求</w:t>
      </w:r>
      <w:bookmarkEnd w:id="66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1查询所有  2查询此账户号下随机一个密保问题</w:t>
            </w:r>
          </w:p>
        </w:tc>
      </w:tr>
    </w:tbl>
    <w:p>
      <w:pPr>
        <w:pStyle w:val="5"/>
        <w:rPr>
          <w:color w:val="000000"/>
        </w:rPr>
      </w:pPr>
      <w:bookmarkStart w:id="664" w:name="_Toc10043"/>
      <w:r>
        <w:rPr>
          <w:rFonts w:hint="eastAsia"/>
          <w:color w:val="000000"/>
        </w:rPr>
        <w:t>响应</w:t>
      </w:r>
      <w:bookmarkEnd w:id="66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question</w:t>
            </w:r>
            <w:r>
              <w:t>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问题列表</w:t>
            </w:r>
          </w:p>
        </w:tc>
      </w:tr>
    </w:tbl>
    <w:p/>
    <w:p>
      <w:r>
        <w:rPr>
          <w:rFonts w:hint="eastAsia"/>
        </w:rPr>
        <w:t>question</w:t>
      </w:r>
      <w:r>
        <w:t>List</w:t>
      </w:r>
      <w:r>
        <w:rPr>
          <w:rFonts w:hint="eastAsia"/>
        </w:rPr>
        <w:t>[]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问题描述</w:t>
            </w:r>
          </w:p>
        </w:tc>
      </w:tr>
    </w:tbl>
    <w:p/>
    <w:p>
      <w:pPr>
        <w:pStyle w:val="4"/>
        <w:rPr>
          <w:color w:val="000000"/>
        </w:rPr>
      </w:pPr>
      <w:bookmarkStart w:id="665" w:name="_Toc1260"/>
      <w:bookmarkStart w:id="666" w:name="_Toc5960"/>
      <w:r>
        <w:rPr>
          <w:rFonts w:hint="eastAsia"/>
          <w:color w:val="000000"/>
        </w:rPr>
        <w:t>设置/重置密保问题（0526）</w:t>
      </w:r>
      <w:bookmarkEnd w:id="665"/>
      <w:bookmarkEnd w:id="666"/>
    </w:p>
    <w:p>
      <w:pPr>
        <w:pStyle w:val="5"/>
        <w:rPr>
          <w:color w:val="000000"/>
        </w:rPr>
      </w:pPr>
      <w:bookmarkStart w:id="667" w:name="_Toc16630"/>
      <w:r>
        <w:rPr>
          <w:rFonts w:hint="eastAsia"/>
          <w:color w:val="000000"/>
        </w:rPr>
        <w:t>请求</w:t>
      </w:r>
      <w:bookmarkEnd w:id="66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questionid1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密保问题1代码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question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密保问题2代码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</w:t>
            </w:r>
            <w:r>
              <w:rPr>
                <w:color w:val="000000"/>
              </w:rPr>
              <w:t>uestion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密保问题3代码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answer1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密保问题答案1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answer2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密保问题答案2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7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answer3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密保问题答案3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</w:tr>
    </w:tbl>
    <w:p>
      <w:pPr>
        <w:pStyle w:val="5"/>
        <w:rPr>
          <w:color w:val="000000"/>
        </w:rPr>
      </w:pPr>
      <w:bookmarkStart w:id="668" w:name="_Toc17883"/>
      <w:r>
        <w:rPr>
          <w:rFonts w:hint="eastAsia"/>
          <w:color w:val="000000"/>
        </w:rPr>
        <w:t>响应</w:t>
      </w:r>
      <w:bookmarkEnd w:id="668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669" w:name="_Toc25796"/>
      <w:bookmarkStart w:id="670" w:name="_Toc8970"/>
      <w:r>
        <w:rPr>
          <w:rFonts w:hint="eastAsia"/>
          <w:color w:val="000000"/>
        </w:rPr>
        <w:t>验证密保问题（0527）</w:t>
      </w:r>
      <w:bookmarkEnd w:id="669"/>
      <w:bookmarkEnd w:id="670"/>
    </w:p>
    <w:p>
      <w:pPr>
        <w:pStyle w:val="5"/>
        <w:rPr>
          <w:color w:val="000000"/>
        </w:rPr>
      </w:pPr>
      <w:bookmarkStart w:id="671" w:name="_Toc13012"/>
      <w:r>
        <w:rPr>
          <w:rFonts w:hint="eastAsia"/>
          <w:color w:val="000000"/>
        </w:rPr>
        <w:t>请求</w:t>
      </w:r>
      <w:bookmarkEnd w:id="67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questionid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密保问题代码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7</w:t>
            </w:r>
          </w:p>
        </w:tc>
        <w:tc>
          <w:tcPr>
            <w:tcW w:w="15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answer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密保问题答案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</w:tr>
    </w:tbl>
    <w:p>
      <w:pPr>
        <w:pStyle w:val="5"/>
        <w:rPr>
          <w:color w:val="000000"/>
        </w:rPr>
      </w:pPr>
      <w:bookmarkStart w:id="672" w:name="_Toc3237"/>
      <w:r>
        <w:rPr>
          <w:rFonts w:hint="eastAsia"/>
          <w:color w:val="000000"/>
        </w:rPr>
        <w:t>响应</w:t>
      </w:r>
      <w:bookmarkEnd w:id="672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pStyle w:val="4"/>
        <w:rPr>
          <w:color w:val="000000"/>
        </w:rPr>
      </w:pPr>
      <w:bookmarkStart w:id="673" w:name="_Toc27797"/>
      <w:bookmarkStart w:id="674" w:name="_Toc9750"/>
      <w:r>
        <w:rPr>
          <w:rFonts w:hint="eastAsia"/>
          <w:color w:val="000000"/>
        </w:rPr>
        <w:t>验证手机验证码（0528）</w:t>
      </w:r>
      <w:bookmarkEnd w:id="673"/>
      <w:bookmarkEnd w:id="674"/>
    </w:p>
    <w:p>
      <w:pPr>
        <w:pStyle w:val="5"/>
        <w:rPr>
          <w:color w:val="000000"/>
        </w:rPr>
      </w:pPr>
      <w:bookmarkStart w:id="675" w:name="_Toc24000"/>
      <w:r>
        <w:rPr>
          <w:rFonts w:hint="eastAsia"/>
          <w:color w:val="000000"/>
        </w:rPr>
        <w:t>请求</w:t>
      </w:r>
      <w:bookmarkEnd w:id="67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randNum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短信随机验证码</w:t>
            </w:r>
          </w:p>
        </w:tc>
      </w:tr>
    </w:tbl>
    <w:p>
      <w:pPr>
        <w:pStyle w:val="5"/>
        <w:rPr>
          <w:color w:val="000000"/>
        </w:rPr>
      </w:pPr>
      <w:bookmarkStart w:id="676" w:name="_Toc189"/>
      <w:r>
        <w:rPr>
          <w:rFonts w:hint="eastAsia"/>
          <w:color w:val="000000"/>
        </w:rPr>
        <w:t>响应</w:t>
      </w:r>
      <w:bookmarkEnd w:id="676"/>
    </w:p>
    <w:p>
      <w:pPr>
        <w:rPr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677" w:name="_Toc12165"/>
      <w:bookmarkStart w:id="678" w:name="_Toc30730"/>
      <w:r>
        <w:rPr>
          <w:rFonts w:hint="eastAsia"/>
          <w:color w:val="000000"/>
        </w:rPr>
        <w:t>卡BIN查询（0529）</w:t>
      </w:r>
      <w:bookmarkEnd w:id="677"/>
      <w:bookmarkEnd w:id="678"/>
    </w:p>
    <w:p>
      <w:pPr>
        <w:pStyle w:val="5"/>
        <w:rPr>
          <w:color w:val="000000"/>
        </w:rPr>
      </w:pPr>
      <w:bookmarkStart w:id="679" w:name="_Toc30411"/>
      <w:r>
        <w:rPr>
          <w:rFonts w:hint="eastAsia"/>
          <w:color w:val="000000"/>
        </w:rPr>
        <w:t>请求</w:t>
      </w:r>
      <w:bookmarkEnd w:id="67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2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bank</w:t>
            </w:r>
            <w:r>
              <w:rPr>
                <w:rFonts w:hint="eastAsia"/>
                <w:color w:val="000000"/>
              </w:rPr>
              <w:t>Card</w:t>
            </w:r>
            <w:r>
              <w:rPr>
                <w:color w:val="000000"/>
              </w:rPr>
              <w:t>NO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</w:rPr>
              <w:t>operType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交易类型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680" w:name="_Toc31806"/>
      <w:r>
        <w:rPr>
          <w:rFonts w:hint="eastAsia"/>
          <w:color w:val="000000"/>
        </w:rPr>
        <w:t>响应</w:t>
      </w:r>
      <w:bookmarkEnd w:id="68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CARD_BIN_ST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 xml:space="preserve">状态  </w:t>
            </w:r>
            <w:r>
              <w:t>0</w:t>
            </w:r>
            <w:r>
              <w:rPr>
                <w:rFonts w:hint="eastAsia"/>
              </w:rPr>
              <w:t>：停用；</w:t>
            </w:r>
            <w:r>
              <w:t>1</w:t>
            </w:r>
            <w:r>
              <w:rPr>
                <w:rFonts w:hint="eastAsia"/>
              </w:rPr>
              <w:t>：启用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t>CARD_TYPE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卡类型</w:t>
            </w:r>
            <w:r>
              <w:t>:01</w:t>
            </w:r>
            <w:r>
              <w:rPr>
                <w:rFonts w:hint="eastAsia"/>
              </w:rPr>
              <w:t>借记卡</w:t>
            </w:r>
            <w:r>
              <w:t>,02</w:t>
            </w:r>
            <w:r>
              <w:rPr>
                <w:rFonts w:hint="eastAsia"/>
              </w:rPr>
              <w:t>贷记卡</w:t>
            </w:r>
            <w:r>
              <w:t>,03</w:t>
            </w:r>
            <w:r>
              <w:rPr>
                <w:rFonts w:hint="eastAsia"/>
              </w:rPr>
              <w:t>准贷记卡</w:t>
            </w:r>
            <w:r>
              <w:t>,04</w:t>
            </w:r>
            <w:r>
              <w:rPr>
                <w:rFonts w:hint="eastAsia"/>
              </w:rPr>
              <w:t>预付卡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t>BANK_CODE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银行编号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ISS_INS_CD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发卡银行编号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ISS_INS_NM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发卡银行名称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CARD_NM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卡名称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681" w:name="_Toc9787"/>
      <w:bookmarkStart w:id="682" w:name="_Toc6064"/>
      <w:r>
        <w:rPr>
          <w:rFonts w:hint="eastAsia"/>
          <w:color w:val="000000"/>
        </w:rPr>
        <w:t>信用卡还款/卡卡转账支持银行（0530）</w:t>
      </w:r>
      <w:bookmarkEnd w:id="681"/>
      <w:bookmarkEnd w:id="682"/>
    </w:p>
    <w:p>
      <w:pPr>
        <w:pStyle w:val="5"/>
        <w:rPr>
          <w:color w:val="000000"/>
        </w:rPr>
      </w:pPr>
      <w:bookmarkStart w:id="683" w:name="_Toc28460"/>
      <w:r>
        <w:rPr>
          <w:rFonts w:hint="eastAsia"/>
          <w:color w:val="000000"/>
        </w:rPr>
        <w:t>请求</w:t>
      </w:r>
      <w:bookmarkEnd w:id="68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产品Id  1：信用卡还款2：卡卡转账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684" w:name="_Toc9133"/>
      <w:r>
        <w:rPr>
          <w:rFonts w:hint="eastAsia"/>
          <w:color w:val="000000"/>
        </w:rPr>
        <w:t>响应</w:t>
      </w:r>
      <w:bookmarkEnd w:id="68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bankList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银行列表</w:t>
            </w:r>
          </w:p>
        </w:tc>
      </w:tr>
    </w:tbl>
    <w:p/>
    <w:p>
      <w:r>
        <w:t>bankList</w:t>
      </w:r>
      <w:r>
        <w:rPr>
          <w:rFonts w:hint="eastAsia"/>
        </w:rPr>
        <w:t>[]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bankId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银行ID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bankSrc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银行简称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685" w:name="_Toc27642"/>
      <w:bookmarkStart w:id="686" w:name="_Toc22395"/>
      <w:r>
        <w:rPr>
          <w:rFonts w:hint="eastAsia"/>
          <w:color w:val="000000"/>
        </w:rPr>
        <w:t>查询常用信用卡/收款人（0531）</w:t>
      </w:r>
      <w:bookmarkEnd w:id="685"/>
      <w:bookmarkEnd w:id="686"/>
    </w:p>
    <w:p>
      <w:pPr>
        <w:pStyle w:val="5"/>
        <w:rPr>
          <w:color w:val="000000"/>
        </w:rPr>
      </w:pPr>
      <w:bookmarkStart w:id="687" w:name="_Toc23959"/>
      <w:r>
        <w:rPr>
          <w:rFonts w:hint="eastAsia"/>
          <w:color w:val="000000"/>
        </w:rPr>
        <w:t>请求</w:t>
      </w:r>
      <w:bookmarkEnd w:id="68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taccountId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t>productId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产品Id  1：信用卡还款2：卡卡转账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688" w:name="_Toc30048"/>
      <w:r>
        <w:rPr>
          <w:rFonts w:hint="eastAsia"/>
          <w:color w:val="000000"/>
        </w:rPr>
        <w:t>响应</w:t>
      </w:r>
      <w:bookmarkEnd w:id="68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userCard</w:t>
            </w:r>
            <w:r>
              <w:t>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银行列表</w:t>
            </w:r>
          </w:p>
        </w:tc>
      </w:tr>
    </w:tbl>
    <w:p/>
    <w:p>
      <w:r>
        <w:t>bankList</w:t>
      </w:r>
      <w:r>
        <w:rPr>
          <w:rFonts w:hint="eastAsia"/>
        </w:rPr>
        <w:t>[]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银行ID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bankUserName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bankNo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尾号后四位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bankcard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银行卡号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689" w:name="_Toc17301"/>
      <w:bookmarkStart w:id="690" w:name="_Toc18370"/>
      <w:r>
        <w:rPr>
          <w:rFonts w:hint="eastAsia"/>
          <w:color w:val="000000"/>
        </w:rPr>
        <w:t>删除常用信用卡/收款卡（0532）</w:t>
      </w:r>
      <w:bookmarkEnd w:id="689"/>
      <w:bookmarkEnd w:id="690"/>
    </w:p>
    <w:p>
      <w:pPr>
        <w:pStyle w:val="5"/>
        <w:rPr>
          <w:color w:val="000000"/>
        </w:rPr>
      </w:pPr>
      <w:bookmarkStart w:id="691" w:name="_Toc17911"/>
      <w:r>
        <w:rPr>
          <w:rFonts w:hint="eastAsia"/>
          <w:color w:val="000000"/>
        </w:rPr>
        <w:t>请求</w:t>
      </w:r>
      <w:bookmarkEnd w:id="69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taccountId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常用卡id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产品Id  1：信用卡还款2：卡卡转账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692" w:name="_Toc11966"/>
      <w:r>
        <w:rPr>
          <w:rFonts w:hint="eastAsia"/>
          <w:color w:val="000000"/>
        </w:rPr>
        <w:t>响应</w:t>
      </w:r>
      <w:bookmarkEnd w:id="692"/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通用响应数据</w:t>
      </w:r>
    </w:p>
    <w:p>
      <w:pPr>
        <w:rPr>
          <w:rFonts w:hint="eastAsia"/>
          <w:color w:val="000000"/>
        </w:rPr>
      </w:pPr>
    </w:p>
    <w:p>
      <w:pPr>
        <w:pStyle w:val="4"/>
        <w:rPr>
          <w:color w:val="000000"/>
        </w:rPr>
      </w:pPr>
      <w:r>
        <w:rPr>
          <w:rFonts w:hint="eastAsia"/>
          <w:color w:val="000000"/>
          <w:lang w:eastAsia="zh-CN"/>
        </w:rPr>
        <w:t>查询转账最近联系人（卡卡转账</w:t>
      </w:r>
      <w:r>
        <w:rPr>
          <w:rFonts w:hint="eastAsia"/>
          <w:color w:val="000000"/>
          <w:lang w:val="en-US" w:eastAsia="zh-CN"/>
        </w:rPr>
        <w:t>/钱包转账</w:t>
      </w:r>
      <w:r>
        <w:rPr>
          <w:rFonts w:hint="eastAsia"/>
          <w:color w:val="000000"/>
          <w:lang w:eastAsia="zh-CN"/>
        </w:rPr>
        <w:t>）</w:t>
      </w:r>
      <w:r>
        <w:rPr>
          <w:rFonts w:hint="eastAsia"/>
          <w:color w:val="000000"/>
        </w:rPr>
        <w:t>（053</w:t>
      </w:r>
      <w:r>
        <w:rPr>
          <w:rFonts w:hint="eastAsia"/>
          <w:color w:val="000000"/>
          <w:lang w:val="en-US" w:eastAsia="zh-CN"/>
        </w:rPr>
        <w:t>3</w:t>
      </w:r>
      <w:r>
        <w:rPr>
          <w:rFonts w:hint="eastAsia"/>
          <w:color w:val="000000"/>
        </w:rPr>
        <w:t>）</w:t>
      </w:r>
    </w:p>
    <w:p>
      <w:pPr>
        <w:pStyle w:val="5"/>
        <w:rPr>
          <w:color w:val="000000"/>
        </w:rPr>
      </w:pPr>
      <w:r>
        <w:rPr>
          <w:rFonts w:hint="eastAsia"/>
          <w:color w:val="000000"/>
        </w:rPr>
        <w:t>请求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taccountId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/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/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r>
        <w:rPr>
          <w:rFonts w:hint="eastAsia"/>
          <w:color w:val="000000"/>
        </w:rPr>
        <w:t>响应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userCard</w:t>
            </w:r>
            <w:r>
              <w:t>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常用联系人列表</w:t>
            </w:r>
          </w:p>
        </w:tc>
      </w:tr>
    </w:tbl>
    <w:p/>
    <w:p>
      <w:r>
        <w:t>bankList</w:t>
      </w:r>
      <w:r>
        <w:rPr>
          <w:rFonts w:hint="eastAsia"/>
        </w:rPr>
        <w:t>[]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银行ID</w:t>
            </w:r>
            <w:r>
              <w:rPr>
                <w:rFonts w:hint="eastAsia"/>
                <w:lang w:val="en-US" w:eastAsia="zh-CN"/>
              </w:rPr>
              <w:t>/账户号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bankUserName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持卡人姓名</w:t>
            </w:r>
            <w:r>
              <w:rPr>
                <w:rFonts w:hint="eastAsia"/>
                <w:lang w:val="en-US" w:eastAsia="zh-CN"/>
              </w:rPr>
              <w:t>/账户名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bankNo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尾号后四位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/>
                <w:color w:val="000000"/>
                <w:kern w:val="0"/>
              </w:rPr>
              <w:t>bankcard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银行卡号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/手机号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lang w:val="en-US" w:eastAsia="zh-CN"/>
              </w:rPr>
              <w:t>productId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2.卡卡转账 3.钱包转账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pStyle w:val="4"/>
        <w:rPr>
          <w:color w:val="000000"/>
        </w:rPr>
      </w:pPr>
      <w:bookmarkStart w:id="693" w:name="_Toc16339"/>
      <w:bookmarkStart w:id="694" w:name="_Toc24138"/>
      <w:r>
        <w:rPr>
          <w:rFonts w:hint="eastAsia"/>
          <w:color w:val="000000"/>
          <w:lang w:eastAsia="zh-CN"/>
        </w:rPr>
        <w:t>微信分享</w:t>
      </w:r>
      <w:r>
        <w:rPr>
          <w:rFonts w:hint="eastAsia"/>
          <w:color w:val="000000"/>
        </w:rPr>
        <w:t>（0</w:t>
      </w:r>
      <w:r>
        <w:rPr>
          <w:rFonts w:hint="eastAsia"/>
          <w:color w:val="000000"/>
          <w:lang w:val="en-US" w:eastAsia="zh-CN"/>
        </w:rPr>
        <w:t>600</w:t>
      </w:r>
      <w:r>
        <w:rPr>
          <w:rFonts w:hint="eastAsia"/>
          <w:color w:val="000000"/>
        </w:rPr>
        <w:t>）</w:t>
      </w:r>
      <w:bookmarkEnd w:id="693"/>
      <w:bookmarkEnd w:id="694"/>
    </w:p>
    <w:p>
      <w:pPr>
        <w:pStyle w:val="5"/>
        <w:rPr>
          <w:color w:val="000000"/>
        </w:rPr>
      </w:pPr>
      <w:bookmarkStart w:id="695" w:name="_Toc6346"/>
      <w:r>
        <w:rPr>
          <w:rFonts w:hint="eastAsia"/>
          <w:color w:val="000000"/>
        </w:rPr>
        <w:t>请求</w:t>
      </w:r>
      <w:bookmarkEnd w:id="695"/>
    </w:p>
    <w:p>
      <w:pPr>
        <w:rPr>
          <w:rFonts w:hint="eastAsia" w:eastAsia="宋体"/>
          <w:lang w:eastAsia="zh-CN"/>
        </w:rPr>
      </w:pPr>
      <w:r>
        <w:rPr>
          <w:rFonts w:hint="eastAsia"/>
          <w:color w:val="000000"/>
          <w:lang w:eastAsia="zh-CN"/>
        </w:rPr>
        <w:t>通用数据请求</w:t>
      </w:r>
    </w:p>
    <w:p>
      <w:pPr>
        <w:pStyle w:val="5"/>
        <w:rPr>
          <w:color w:val="000000"/>
        </w:rPr>
      </w:pPr>
      <w:bookmarkStart w:id="696" w:name="_Toc24053"/>
      <w:r>
        <w:rPr>
          <w:rFonts w:hint="eastAsia"/>
          <w:color w:val="000000"/>
        </w:rPr>
        <w:t>响应</w:t>
      </w:r>
      <w:bookmarkEnd w:id="69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shareTitle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shareMemo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shareLink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shareImg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</w:tbl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697" w:name="_Toc19016"/>
      <w:bookmarkStart w:id="698" w:name="_Toc52"/>
      <w:r>
        <w:rPr>
          <w:rFonts w:hint="eastAsia"/>
          <w:color w:val="000000"/>
        </w:rPr>
        <w:t>银行卡查余</w:t>
      </w:r>
      <w:bookmarkEnd w:id="658"/>
      <w:bookmarkEnd w:id="697"/>
      <w:bookmarkEnd w:id="698"/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699" w:name="_Toc25950"/>
      <w:bookmarkStart w:id="700" w:name="_Toc386204754"/>
      <w:bookmarkStart w:id="701" w:name="_Toc1659"/>
      <w:bookmarkStart w:id="702" w:name="_Toc24163"/>
      <w:r>
        <w:rPr>
          <w:rFonts w:hint="eastAsia"/>
          <w:color w:val="000000"/>
        </w:rPr>
        <w:t>查询卡号信息（2001）</w:t>
      </w:r>
      <w:bookmarkEnd w:id="699"/>
      <w:bookmarkEnd w:id="700"/>
      <w:bookmarkEnd w:id="701"/>
      <w:bookmarkEnd w:id="702"/>
    </w:p>
    <w:p>
      <w:pPr>
        <w:pStyle w:val="5"/>
        <w:rPr>
          <w:color w:val="000000"/>
        </w:rPr>
      </w:pPr>
      <w:bookmarkStart w:id="703" w:name="_Toc15496"/>
      <w:bookmarkStart w:id="704" w:name="_Toc386204755"/>
      <w:bookmarkStart w:id="705" w:name="_Toc26239"/>
      <w:r>
        <w:rPr>
          <w:rFonts w:hint="eastAsia"/>
          <w:color w:val="000000"/>
        </w:rPr>
        <w:t>请求</w:t>
      </w:r>
      <w:bookmarkEnd w:id="703"/>
      <w:bookmarkEnd w:id="704"/>
      <w:bookmarkEnd w:id="705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300"/>
        <w:gridCol w:w="709"/>
        <w:gridCol w:w="369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psam卡号（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  <w:r>
              <w:rPr>
                <w:rFonts w:hint="eastAsia"/>
                <w:color w:val="000000"/>
              </w:rPr>
              <w:t>）</w:t>
            </w:r>
          </w:p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Track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(256)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卡密文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</w:t>
            </w:r>
            <w:r>
              <w:rPr>
                <w:color w:val="000000"/>
              </w:rPr>
              <w:t>）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(6)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currencyCode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交易贸币代码</w:t>
            </w:r>
            <w:r>
              <w:rPr>
                <w:rFonts w:hint="eastAsia"/>
                <w:color w:val="000000"/>
              </w:rPr>
              <w:t>（156 人民币）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formatID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encTracks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磁道</w:t>
            </w:r>
            <w:r>
              <w:rPr>
                <w:color w:val="000000"/>
              </w:rPr>
              <w:t>密文</w:t>
            </w:r>
          </w:p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1Length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第一磁道长度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2Length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第二</w:t>
            </w:r>
            <w:r>
              <w:rPr>
                <w:color w:val="000000"/>
              </w:rPr>
              <w:t>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3Length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第三磁道</w:t>
            </w:r>
            <w:r>
              <w:rPr>
                <w:color w:val="000000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未知(卡号)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expiryDate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逾期</w:t>
            </w:r>
            <w:r>
              <w:rPr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cardHolderName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Arial" w:hAnsi="Arial" w:cs="Arial"/>
              </w:rPr>
              <w:t>d</w:t>
            </w:r>
            <w:r>
              <w:rPr>
                <w:rFonts w:ascii="Arial" w:hAnsi="Arial" w:cs="Arial"/>
              </w:rPr>
              <w:t>istinguish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盒子和音频pos的区分(0:小盒子，1:音频pos，2:SUPORSE3356 ，3升腾C821，4 bbpos，5掌心宝</w:t>
            </w:r>
            <w:r>
              <w:rPr>
                <w:rFonts w:hint="eastAsia"/>
                <w:color w:val="000000"/>
                <w:lang w:val="en-US" w:eastAsia="zh-CN"/>
              </w:rPr>
              <w:t xml:space="preserve"> 6.i21 QPOS. 7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chkmac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第二磁道信息 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track3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第三磁道信息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IC卡交易时上传）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706" w:name="_Toc23767"/>
      <w:bookmarkStart w:id="707" w:name="_Toc386204756"/>
      <w:bookmarkStart w:id="708" w:name="_Toc20965"/>
      <w:r>
        <w:rPr>
          <w:rFonts w:hint="eastAsia"/>
          <w:color w:val="000000"/>
        </w:rPr>
        <w:t>响应</w:t>
      </w:r>
      <w:bookmarkEnd w:id="706"/>
      <w:bookmarkEnd w:id="707"/>
      <w:bookmarkEnd w:id="70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50"/>
        <w:gridCol w:w="125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bankCardType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所属银行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709" w:name="_Toc20340"/>
      <w:bookmarkStart w:id="710" w:name="_Toc386204757"/>
      <w:bookmarkStart w:id="711" w:name="_Toc373"/>
      <w:r>
        <w:rPr>
          <w:rFonts w:hint="eastAsia"/>
          <w:color w:val="000000"/>
        </w:rPr>
        <w:t>错误码</w:t>
      </w:r>
      <w:bookmarkEnd w:id="709"/>
      <w:bookmarkEnd w:id="710"/>
      <w:bookmarkEnd w:id="711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pStyle w:val="4"/>
        <w:rPr>
          <w:color w:val="000000"/>
        </w:rPr>
      </w:pPr>
      <w:bookmarkStart w:id="712" w:name="_Toc28207"/>
      <w:bookmarkStart w:id="713" w:name="_Toc386204758"/>
      <w:bookmarkStart w:id="714" w:name="_Toc25743"/>
      <w:bookmarkStart w:id="715" w:name="_Toc26291"/>
      <w:r>
        <w:rPr>
          <w:rFonts w:hint="eastAsia"/>
          <w:color w:val="000000"/>
        </w:rPr>
        <w:t>小盒子和音频pos银行卡查余（2002）</w:t>
      </w:r>
      <w:bookmarkEnd w:id="712"/>
      <w:bookmarkEnd w:id="713"/>
      <w:bookmarkEnd w:id="714"/>
      <w:bookmarkEnd w:id="715"/>
    </w:p>
    <w:p>
      <w:pPr>
        <w:pStyle w:val="5"/>
        <w:rPr>
          <w:color w:val="000000"/>
        </w:rPr>
      </w:pPr>
      <w:bookmarkStart w:id="716" w:name="_Toc6844"/>
      <w:bookmarkStart w:id="717" w:name="_Toc386204759"/>
      <w:bookmarkStart w:id="718" w:name="_Toc16285"/>
      <w:r>
        <w:rPr>
          <w:rFonts w:hint="eastAsia"/>
          <w:color w:val="000000"/>
        </w:rPr>
        <w:t>请求</w:t>
      </w:r>
      <w:bookmarkEnd w:id="716"/>
      <w:bookmarkEnd w:id="717"/>
      <w:bookmarkEnd w:id="718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626"/>
        <w:gridCol w:w="971"/>
        <w:gridCol w:w="1601"/>
        <w:gridCol w:w="706"/>
        <w:gridCol w:w="428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psam卡号（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  <w:r>
              <w:rPr>
                <w:rFonts w:hint="eastAsia"/>
                <w:color w:val="000000"/>
              </w:rPr>
              <w:t>）</w:t>
            </w:r>
          </w:p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Pin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银行卡）</w:t>
            </w:r>
          </w:p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Track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(256)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卡密文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</w:t>
            </w:r>
            <w:r>
              <w:rPr>
                <w:color w:val="000000"/>
              </w:rPr>
              <w:t>）</w:t>
            </w:r>
            <w:r>
              <w:rPr>
                <w:rFonts w:hint="eastAsia"/>
                <w:color w:val="FF0000"/>
              </w:rPr>
              <w:t>hardtype为3升腾C821时，此参数为三磁道信息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(6)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currencyCode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har(8)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交易贸币代码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formatID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encTracks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磁道</w:t>
            </w:r>
            <w:r>
              <w:rPr>
                <w:color w:val="000000"/>
              </w:rPr>
              <w:t>密文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FF0000"/>
              </w:rPr>
              <w:t>hardtype为3升腾C821时，此参数为2磁道信息</w:t>
            </w:r>
          </w:p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1Length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第一磁道长度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2Length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第二</w:t>
            </w:r>
            <w:r>
              <w:rPr>
                <w:color w:val="000000"/>
              </w:rPr>
              <w:t>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3Length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第三磁道</w:t>
            </w:r>
            <w:r>
              <w:rPr>
                <w:color w:val="000000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expiryDate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逾期</w:t>
            </w:r>
            <w:r>
              <w:rPr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cardHolderName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Arial" w:hAnsi="Arial" w:cs="Arial"/>
              </w:rPr>
              <w:t>d</w:t>
            </w:r>
            <w:r>
              <w:rPr>
                <w:rFonts w:ascii="Arial" w:hAnsi="Arial" w:cs="Arial"/>
              </w:rPr>
              <w:t>istinguish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盒子和音频pos的区分(0:小盒子，1:音频pos，2:SUPORSE3356 ，3升腾C821，4 bbpos，5掌心宝</w:t>
            </w:r>
            <w:r>
              <w:rPr>
                <w:rFonts w:hint="eastAsia"/>
                <w:color w:val="000000"/>
                <w:lang w:val="en-US" w:eastAsia="zh-CN"/>
              </w:rPr>
              <w:t>6.i21 QPOS. 7)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chkmac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cardPwd+</w:t>
            </w:r>
            <w:r>
              <w:rPr>
                <w:rFonts w:hint="eastAsia" w:ascii="Arial" w:hAnsi="Arial" w:cs="Arial"/>
              </w:rPr>
              <w:t xml:space="preserve"> track2+ track3+ksn+</w:t>
            </w:r>
            <w:r>
              <w:rPr>
                <w:color w:val="000000"/>
              </w:rPr>
              <w:t xml:space="preserve"> 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track2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第二磁道信息 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track3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第三磁道信息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cardSeqNum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卡序列号（pos IC卡交易时上传）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719" w:name="_Toc30089"/>
      <w:bookmarkStart w:id="720" w:name="_Toc386204760"/>
      <w:bookmarkStart w:id="721" w:name="_Toc11679"/>
      <w:r>
        <w:rPr>
          <w:rFonts w:hint="eastAsia"/>
          <w:color w:val="000000"/>
        </w:rPr>
        <w:t>响应</w:t>
      </w:r>
      <w:bookmarkEnd w:id="719"/>
      <w:bookmarkEnd w:id="720"/>
      <w:bookmarkEnd w:id="72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21"/>
        <w:gridCol w:w="1050"/>
        <w:gridCol w:w="125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bookmarkStart w:id="722" w:name="_Toc5048"/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2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balance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余额（0.00）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21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105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IC卡交易时返回）</w:t>
            </w:r>
          </w:p>
        </w:tc>
      </w:tr>
    </w:tbl>
    <w:p>
      <w:pPr>
        <w:pStyle w:val="5"/>
        <w:rPr>
          <w:color w:val="000000"/>
        </w:rPr>
      </w:pPr>
      <w:bookmarkStart w:id="723" w:name="_Toc386204761"/>
      <w:bookmarkStart w:id="724" w:name="_Toc325"/>
      <w:r>
        <w:rPr>
          <w:rFonts w:hint="eastAsia"/>
          <w:color w:val="000000"/>
        </w:rPr>
        <w:t>错误码</w:t>
      </w:r>
      <w:bookmarkEnd w:id="722"/>
      <w:bookmarkEnd w:id="723"/>
      <w:bookmarkEnd w:id="724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</w:pPr>
      <w:bookmarkStart w:id="725" w:name="_Toc6328"/>
      <w:bookmarkStart w:id="726" w:name="_Toc21886"/>
      <w:r>
        <w:rPr>
          <w:rFonts w:hint="eastAsia"/>
        </w:rPr>
        <w:t>磁道信息解密（2003）</w:t>
      </w:r>
      <w:bookmarkEnd w:id="725"/>
      <w:bookmarkEnd w:id="726"/>
    </w:p>
    <w:p>
      <w:pPr>
        <w:pStyle w:val="5"/>
        <w:rPr>
          <w:color w:val="000000"/>
        </w:rPr>
      </w:pPr>
      <w:bookmarkStart w:id="727" w:name="_Toc12995"/>
      <w:r>
        <w:rPr>
          <w:rFonts w:hint="eastAsia"/>
          <w:color w:val="000000"/>
        </w:rPr>
        <w:t>请求</w:t>
      </w:r>
      <w:bookmarkEnd w:id="72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No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psam卡号（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  <w:r>
              <w:rPr>
                <w:rFonts w:hint="eastAsia"/>
                <w:color w:val="000000"/>
              </w:rPr>
              <w:t>）</w:t>
            </w:r>
          </w:p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Pin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银行卡）</w:t>
            </w:r>
          </w:p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Track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(256)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卡密文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</w:t>
            </w:r>
            <w:r>
              <w:rPr>
                <w:color w:val="000000"/>
              </w:rPr>
              <w:t>）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(6)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formatID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encTracks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磁道</w:t>
            </w:r>
            <w:r>
              <w:rPr>
                <w:color w:val="000000"/>
              </w:rPr>
              <w:t>密文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1Length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第一磁道长度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2Length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第二</w:t>
            </w:r>
            <w:r>
              <w:rPr>
                <w:color w:val="000000"/>
              </w:rPr>
              <w:t>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3Length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第三磁道</w:t>
            </w:r>
            <w:r>
              <w:rPr>
                <w:color w:val="000000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expiryDate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逾期</w:t>
            </w:r>
            <w:r>
              <w:rPr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cardHolderName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cardPwd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istinguish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盒子和音频pos的区分(0:小盒子，1:音频pos, 2:SUPORSE3356 ，3升腾C821，4 bbpos，5掌心宝</w:t>
            </w:r>
            <w:r>
              <w:rPr>
                <w:rFonts w:hint="eastAsia"/>
                <w:color w:val="000000"/>
                <w:lang w:val="en-US" w:eastAsia="zh-CN"/>
              </w:rPr>
              <w:t xml:space="preserve"> 6.i21 QPOS. 7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chkmac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track2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第二磁道信息 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track3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第三磁道信息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field55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IC卡交易时上传）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728" w:name="_Toc30423"/>
      <w:r>
        <w:rPr>
          <w:rFonts w:hint="eastAsia"/>
          <w:color w:val="000000"/>
        </w:rPr>
        <w:t>响应</w:t>
      </w:r>
      <w:bookmarkEnd w:id="72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bankNo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银行卡号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729" w:name="_Toc386204762"/>
      <w:bookmarkStart w:id="730" w:name="_Toc15811"/>
      <w:bookmarkStart w:id="731" w:name="_Toc6623"/>
      <w:r>
        <w:rPr>
          <w:rFonts w:hint="eastAsia"/>
          <w:color w:val="000000"/>
        </w:rPr>
        <w:t>Q币充值业务</w:t>
      </w:r>
      <w:bookmarkEnd w:id="729"/>
      <w:bookmarkEnd w:id="730"/>
      <w:bookmarkEnd w:id="731"/>
    </w:p>
    <w:p>
      <w:pPr>
        <w:pStyle w:val="4"/>
        <w:rPr>
          <w:color w:val="000000"/>
        </w:rPr>
      </w:pPr>
      <w:bookmarkStart w:id="732" w:name="_Toc386204763"/>
      <w:bookmarkStart w:id="733" w:name="_Toc17408"/>
      <w:bookmarkStart w:id="734" w:name="_Toc6699"/>
      <w:r>
        <w:rPr>
          <w:rFonts w:hint="eastAsia"/>
          <w:color w:val="000000"/>
        </w:rPr>
        <w:t>查询充值产品（3001）</w:t>
      </w:r>
      <w:bookmarkEnd w:id="732"/>
      <w:bookmarkEnd w:id="733"/>
      <w:bookmarkEnd w:id="734"/>
    </w:p>
    <w:p>
      <w:pPr>
        <w:pStyle w:val="5"/>
        <w:rPr>
          <w:color w:val="000000"/>
        </w:rPr>
      </w:pPr>
      <w:bookmarkStart w:id="735" w:name="_Toc386204764"/>
      <w:bookmarkStart w:id="736" w:name="_Toc30603"/>
      <w:r>
        <w:rPr>
          <w:rFonts w:hint="eastAsia"/>
          <w:color w:val="000000"/>
        </w:rPr>
        <w:t>请求</w:t>
      </w:r>
      <w:bookmarkEnd w:id="735"/>
      <w:bookmarkEnd w:id="736"/>
    </w:p>
    <w:p>
      <w:pPr>
        <w:rPr>
          <w:color w:val="000000"/>
        </w:rPr>
      </w:pPr>
      <w:r>
        <w:rPr>
          <w:rFonts w:hint="eastAsia"/>
          <w:color w:val="000000"/>
        </w:rPr>
        <w:t>公共请求参数</w:t>
      </w:r>
    </w:p>
    <w:p>
      <w:pPr>
        <w:pStyle w:val="5"/>
        <w:rPr>
          <w:color w:val="000000"/>
        </w:rPr>
      </w:pPr>
      <w:bookmarkStart w:id="737" w:name="_Toc386204765"/>
      <w:bookmarkStart w:id="738" w:name="_Toc13645"/>
      <w:r>
        <w:rPr>
          <w:rFonts w:hint="eastAsia"/>
          <w:color w:val="000000"/>
        </w:rPr>
        <w:t>响应</w:t>
      </w:r>
      <w:bookmarkEnd w:id="737"/>
      <w:bookmarkEnd w:id="73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1"/>
        <w:gridCol w:w="708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List[]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产品列表</w:t>
            </w:r>
          </w:p>
        </w:tc>
      </w:tr>
    </w:tbl>
    <w:p>
      <w:pPr>
        <w:rPr>
          <w:rFonts w:ascii="宋体" w:hAnsi="宋体"/>
          <w:color w:val="000000"/>
          <w:szCs w:val="21"/>
        </w:rPr>
      </w:pPr>
    </w:p>
    <w:p>
      <w:pPr>
        <w:rPr>
          <w:rStyle w:val="43"/>
          <w:rFonts w:ascii="宋体" w:hAnsi="宋体"/>
          <w:color w:val="000000"/>
          <w:szCs w:val="21"/>
        </w:rPr>
      </w:pPr>
      <w:r>
        <w:rPr>
          <w:rStyle w:val="43"/>
          <w:rFonts w:ascii="宋体" w:hAnsi="宋体"/>
          <w:color w:val="000000"/>
          <w:szCs w:val="21"/>
        </w:rPr>
        <w:t>prod</w:t>
      </w:r>
      <w:r>
        <w:rPr>
          <w:rStyle w:val="43"/>
          <w:rFonts w:hint="eastAsia" w:ascii="宋体" w:hAnsi="宋体"/>
          <w:color w:val="000000"/>
          <w:szCs w:val="21"/>
        </w:rPr>
        <w:t>List[]说明：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06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onlineId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parValue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产品面值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7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parAmt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产品金额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739" w:name="_Toc386204766"/>
      <w:bookmarkStart w:id="740" w:name="_Toc26703"/>
      <w:r>
        <w:rPr>
          <w:rFonts w:hint="eastAsia"/>
          <w:color w:val="000000"/>
        </w:rPr>
        <w:t>错误码</w:t>
      </w:r>
      <w:bookmarkEnd w:id="739"/>
      <w:bookmarkEnd w:id="740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741" w:name="_Toc386204767"/>
      <w:bookmarkStart w:id="742" w:name="_Toc25437"/>
      <w:bookmarkStart w:id="743" w:name="_Toc162"/>
      <w:r>
        <w:rPr>
          <w:rFonts w:hint="eastAsia"/>
          <w:color w:val="000000"/>
        </w:rPr>
        <w:t>游戏充值业务</w:t>
      </w:r>
      <w:bookmarkEnd w:id="741"/>
      <w:bookmarkEnd w:id="742"/>
      <w:bookmarkEnd w:id="743"/>
    </w:p>
    <w:p>
      <w:pPr>
        <w:pStyle w:val="4"/>
        <w:rPr>
          <w:color w:val="000000"/>
        </w:rPr>
      </w:pPr>
      <w:bookmarkStart w:id="744" w:name="_Toc386204768"/>
      <w:bookmarkStart w:id="745" w:name="_Toc30843"/>
      <w:bookmarkStart w:id="746" w:name="_Toc272"/>
      <w:r>
        <w:rPr>
          <w:rFonts w:hint="eastAsia"/>
          <w:color w:val="000000"/>
        </w:rPr>
        <w:t>查询可充值游戏（4001）</w:t>
      </w:r>
      <w:bookmarkEnd w:id="744"/>
      <w:bookmarkEnd w:id="745"/>
      <w:bookmarkEnd w:id="746"/>
    </w:p>
    <w:p>
      <w:pPr>
        <w:pStyle w:val="5"/>
        <w:rPr>
          <w:color w:val="000000"/>
        </w:rPr>
      </w:pPr>
      <w:bookmarkStart w:id="747" w:name="_Toc386204769"/>
      <w:bookmarkStart w:id="748" w:name="_Toc19269"/>
      <w:r>
        <w:rPr>
          <w:rFonts w:hint="eastAsia"/>
          <w:color w:val="000000"/>
        </w:rPr>
        <w:t>请求</w:t>
      </w:r>
      <w:bookmarkEnd w:id="747"/>
      <w:bookmarkEnd w:id="748"/>
    </w:p>
    <w:p>
      <w:pPr>
        <w:rPr>
          <w:color w:val="000000"/>
        </w:rPr>
      </w:pPr>
      <w:r>
        <w:rPr>
          <w:rFonts w:hint="eastAsia"/>
          <w:color w:val="000000"/>
        </w:rPr>
        <w:t>公共请求参数</w:t>
      </w:r>
    </w:p>
    <w:p>
      <w:pPr>
        <w:pStyle w:val="5"/>
        <w:rPr>
          <w:color w:val="000000"/>
        </w:rPr>
      </w:pPr>
      <w:bookmarkStart w:id="749" w:name="_Toc386204770"/>
      <w:bookmarkStart w:id="750" w:name="_Toc21277"/>
      <w:r>
        <w:rPr>
          <w:rFonts w:hint="eastAsia"/>
          <w:color w:val="000000"/>
        </w:rPr>
        <w:t>响应</w:t>
      </w:r>
      <w:bookmarkEnd w:id="749"/>
      <w:bookmarkEnd w:id="75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1"/>
        <w:gridCol w:w="708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gameinfoList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[]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游戏列表</w:t>
            </w:r>
          </w:p>
        </w:tc>
      </w:tr>
    </w:tbl>
    <w:p>
      <w:pPr>
        <w:rPr>
          <w:rFonts w:ascii="宋体" w:hAnsi="宋体"/>
          <w:color w:val="000000"/>
          <w:szCs w:val="21"/>
        </w:rPr>
      </w:pPr>
    </w:p>
    <w:p>
      <w:pPr>
        <w:rPr>
          <w:rStyle w:val="43"/>
          <w:rFonts w:ascii="宋体" w:hAnsi="宋体"/>
          <w:color w:val="000000"/>
          <w:szCs w:val="21"/>
        </w:rPr>
      </w:pPr>
      <w:r>
        <w:rPr>
          <w:rFonts w:hint="eastAsia"/>
        </w:rPr>
        <w:t>gameinfoList</w:t>
      </w:r>
      <w:r>
        <w:rPr>
          <w:rStyle w:val="43"/>
          <w:rFonts w:hint="eastAsia" w:ascii="宋体" w:hAnsi="宋体"/>
          <w:color w:val="000000"/>
          <w:szCs w:val="21"/>
        </w:rPr>
        <w:t>[]说明：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06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gameId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游戏编号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gameName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游戏名称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751" w:name="_Toc386204771"/>
      <w:bookmarkStart w:id="752" w:name="_Toc27999"/>
      <w:r>
        <w:rPr>
          <w:rFonts w:hint="eastAsia"/>
          <w:color w:val="000000"/>
        </w:rPr>
        <w:t>错误码</w:t>
      </w:r>
      <w:bookmarkEnd w:id="751"/>
      <w:bookmarkEnd w:id="752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753" w:name="_Toc386204772"/>
      <w:bookmarkStart w:id="754" w:name="_Toc818"/>
      <w:bookmarkStart w:id="755" w:name="_Toc6573"/>
      <w:r>
        <w:rPr>
          <w:rFonts w:hint="eastAsia"/>
          <w:color w:val="000000"/>
        </w:rPr>
        <w:t>根据游戏id查询充值产品（4002）</w:t>
      </w:r>
      <w:bookmarkEnd w:id="753"/>
      <w:bookmarkEnd w:id="754"/>
      <w:bookmarkEnd w:id="755"/>
    </w:p>
    <w:p>
      <w:pPr>
        <w:pStyle w:val="5"/>
        <w:rPr>
          <w:color w:val="000000"/>
        </w:rPr>
      </w:pPr>
      <w:bookmarkStart w:id="756" w:name="_Toc386204773"/>
      <w:bookmarkStart w:id="757" w:name="_Toc12855"/>
      <w:r>
        <w:rPr>
          <w:rFonts w:hint="eastAsia"/>
          <w:color w:val="000000"/>
        </w:rPr>
        <w:t>请求</w:t>
      </w:r>
      <w:bookmarkEnd w:id="756"/>
      <w:bookmarkEnd w:id="75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gameId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</w:tbl>
    <w:p>
      <w:pPr>
        <w:pStyle w:val="5"/>
        <w:rPr>
          <w:color w:val="000000"/>
        </w:rPr>
      </w:pPr>
      <w:bookmarkStart w:id="758" w:name="_Toc386204774"/>
      <w:bookmarkStart w:id="759" w:name="_Toc9259"/>
      <w:r>
        <w:rPr>
          <w:rFonts w:hint="eastAsia"/>
          <w:color w:val="000000"/>
        </w:rPr>
        <w:t>响应</w:t>
      </w:r>
      <w:bookmarkEnd w:id="758"/>
      <w:bookmarkEnd w:id="75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1"/>
        <w:gridCol w:w="708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List[]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产品列表</w:t>
            </w:r>
          </w:p>
        </w:tc>
      </w:tr>
    </w:tbl>
    <w:p>
      <w:pPr>
        <w:rPr>
          <w:rFonts w:ascii="宋体" w:hAnsi="宋体"/>
          <w:color w:val="000000"/>
          <w:szCs w:val="21"/>
        </w:rPr>
      </w:pPr>
    </w:p>
    <w:p>
      <w:pPr>
        <w:rPr>
          <w:rStyle w:val="43"/>
          <w:rFonts w:ascii="宋体" w:hAnsi="宋体"/>
          <w:color w:val="000000"/>
          <w:szCs w:val="21"/>
        </w:rPr>
      </w:pPr>
      <w:r>
        <w:rPr>
          <w:rStyle w:val="43"/>
          <w:rFonts w:ascii="宋体" w:hAnsi="宋体"/>
          <w:color w:val="000000"/>
          <w:szCs w:val="21"/>
        </w:rPr>
        <w:t>prod</w:t>
      </w:r>
      <w:r>
        <w:rPr>
          <w:rStyle w:val="43"/>
          <w:rFonts w:hint="eastAsia" w:ascii="宋体" w:hAnsi="宋体"/>
          <w:color w:val="000000"/>
          <w:szCs w:val="21"/>
        </w:rPr>
        <w:t>List[]说明：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06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onlineId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parValue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产品面值</w:t>
            </w:r>
          </w:p>
        </w:tc>
      </w:tr>
    </w:tbl>
    <w:p>
      <w:pPr>
        <w:rPr>
          <w:color w:val="000000"/>
        </w:rPr>
      </w:pPr>
    </w:p>
    <w:p>
      <w:pPr>
        <w:pStyle w:val="5"/>
        <w:rPr>
          <w:color w:val="000000"/>
        </w:rPr>
      </w:pPr>
      <w:bookmarkStart w:id="760" w:name="_Toc386204775"/>
      <w:bookmarkStart w:id="761" w:name="_Toc8132"/>
      <w:r>
        <w:rPr>
          <w:rFonts w:hint="eastAsia"/>
          <w:color w:val="000000"/>
        </w:rPr>
        <w:t>错误码</w:t>
      </w:r>
      <w:bookmarkEnd w:id="760"/>
      <w:bookmarkEnd w:id="761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762" w:name="_Toc386204776"/>
      <w:bookmarkStart w:id="763" w:name="_Toc22988"/>
      <w:bookmarkStart w:id="764" w:name="_Toc27655"/>
      <w:r>
        <w:rPr>
          <w:rFonts w:hint="eastAsia"/>
          <w:color w:val="000000"/>
        </w:rPr>
        <w:t>根据游戏id查询游戏区服（4003）</w:t>
      </w:r>
      <w:bookmarkEnd w:id="762"/>
      <w:bookmarkEnd w:id="763"/>
      <w:bookmarkEnd w:id="764"/>
    </w:p>
    <w:p>
      <w:pPr>
        <w:pStyle w:val="5"/>
        <w:rPr>
          <w:color w:val="000000"/>
        </w:rPr>
      </w:pPr>
      <w:bookmarkStart w:id="765" w:name="_Toc386204777"/>
      <w:bookmarkStart w:id="766" w:name="_Toc28615"/>
      <w:r>
        <w:rPr>
          <w:rFonts w:hint="eastAsia"/>
          <w:color w:val="000000"/>
        </w:rPr>
        <w:t>请求</w:t>
      </w:r>
      <w:bookmarkEnd w:id="765"/>
      <w:bookmarkEnd w:id="76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gameId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</w:tbl>
    <w:p>
      <w:pPr>
        <w:pStyle w:val="5"/>
        <w:rPr>
          <w:color w:val="000000"/>
        </w:rPr>
      </w:pPr>
      <w:bookmarkStart w:id="767" w:name="_Toc386204778"/>
      <w:bookmarkStart w:id="768" w:name="_Toc31200"/>
      <w:r>
        <w:rPr>
          <w:rFonts w:hint="eastAsia"/>
          <w:color w:val="000000"/>
        </w:rPr>
        <w:t>响应</w:t>
      </w:r>
      <w:bookmarkEnd w:id="767"/>
      <w:bookmarkEnd w:id="76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268"/>
        <w:gridCol w:w="851"/>
        <w:gridCol w:w="708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6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</w:rPr>
              <w:t>gameId</w:t>
            </w:r>
          </w:p>
        </w:tc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708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16)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2268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gameareaList</w:t>
            </w: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[]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g</w:t>
            </w:r>
            <w:r>
              <w:t>ame</w:t>
            </w:r>
            <w:r>
              <w:rPr>
                <w:rFonts w:hint="eastAsia"/>
              </w:rPr>
              <w:t>c</w:t>
            </w:r>
            <w:r>
              <w:t>harge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[]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充值类型列表</w:t>
            </w:r>
          </w:p>
        </w:tc>
      </w:tr>
    </w:tbl>
    <w:p>
      <w:pPr>
        <w:rPr>
          <w:rFonts w:ascii="宋体" w:hAnsi="宋体"/>
          <w:color w:val="000000"/>
          <w:szCs w:val="21"/>
        </w:rPr>
      </w:pPr>
    </w:p>
    <w:p>
      <w:pPr>
        <w:rPr>
          <w:rStyle w:val="43"/>
          <w:rFonts w:ascii="宋体" w:hAnsi="宋体"/>
          <w:color w:val="000000"/>
          <w:szCs w:val="21"/>
        </w:rPr>
      </w:pPr>
      <w:r>
        <w:rPr>
          <w:rFonts w:hint="eastAsia"/>
        </w:rPr>
        <w:t>gameareaList</w:t>
      </w:r>
      <w:r>
        <w:rPr>
          <w:rStyle w:val="43"/>
          <w:rFonts w:hint="eastAsia" w:ascii="宋体" w:hAnsi="宋体"/>
          <w:color w:val="000000"/>
          <w:szCs w:val="21"/>
        </w:rPr>
        <w:t>[]说明：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06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areaId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71" w:type="dxa"/>
            <w:vAlign w:val="top"/>
          </w:tcPr>
          <w:p>
            <w:r>
              <w:rPr>
                <w:rFonts w:hint="eastAsia" w:ascii="Courier New" w:hAnsi="Courier New"/>
                <w:color w:val="000000"/>
              </w:rPr>
              <w:t>g</w:t>
            </w:r>
            <w:r>
              <w:rPr>
                <w:rFonts w:hint="eastAsia" w:ascii="Courier New" w:hAnsi="Courier New" w:eastAsia="Courier New"/>
                <w:color w:val="000000"/>
              </w:rPr>
              <w:t>ameserver</w:t>
            </w:r>
            <w:r>
              <w:rPr>
                <w:rFonts w:hint="eastAsia" w:ascii="Courier New" w:hAnsi="Courier New"/>
                <w:color w:val="000000"/>
              </w:rPr>
              <w:t>L</w:t>
            </w:r>
            <w:r>
              <w:rPr>
                <w:rFonts w:hint="eastAsia" w:ascii="Courier New" w:hAnsi="Courier New" w:eastAsia="Courier New"/>
                <w:color w:val="000000"/>
              </w:rPr>
              <w:t>ist</w:t>
            </w:r>
            <w:r>
              <w:rPr>
                <w:rFonts w:hint="eastAsia" w:ascii="Courier New" w:hAnsi="Courier New"/>
                <w:color w:val="000000"/>
              </w:rPr>
              <w:t>[]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服列表</w:t>
            </w:r>
          </w:p>
        </w:tc>
      </w:tr>
    </w:tbl>
    <w:p>
      <w:pPr>
        <w:rPr>
          <w:rStyle w:val="43"/>
          <w:rFonts w:ascii="宋体" w:hAnsi="宋体"/>
          <w:color w:val="000000"/>
          <w:szCs w:val="21"/>
        </w:rPr>
      </w:pPr>
      <w:r>
        <w:rPr>
          <w:rFonts w:hint="eastAsia" w:ascii="Courier New" w:hAnsi="Courier New"/>
          <w:color w:val="000000"/>
        </w:rPr>
        <w:t>g</w:t>
      </w:r>
      <w:r>
        <w:rPr>
          <w:rFonts w:hint="eastAsia" w:ascii="Courier New" w:hAnsi="Courier New" w:eastAsia="Courier New"/>
          <w:color w:val="000000"/>
        </w:rPr>
        <w:t>ameserver</w:t>
      </w:r>
      <w:r>
        <w:rPr>
          <w:rFonts w:hint="eastAsia" w:ascii="Courier New" w:hAnsi="Courier New"/>
          <w:color w:val="000000"/>
        </w:rPr>
        <w:t>L</w:t>
      </w:r>
      <w:r>
        <w:rPr>
          <w:rFonts w:hint="eastAsia" w:ascii="Courier New" w:hAnsi="Courier New" w:eastAsia="Courier New"/>
          <w:color w:val="000000"/>
        </w:rPr>
        <w:t>ist</w:t>
      </w:r>
      <w:r>
        <w:rPr>
          <w:rFonts w:hint="eastAsia" w:ascii="Courier New" w:hAnsi="Courier New"/>
          <w:color w:val="000000"/>
        </w:rPr>
        <w:t>[]</w:t>
      </w:r>
      <w:r>
        <w:rPr>
          <w:rStyle w:val="43"/>
          <w:rFonts w:hint="eastAsia" w:ascii="宋体" w:hAnsi="宋体"/>
          <w:color w:val="000000"/>
          <w:szCs w:val="21"/>
        </w:rPr>
        <w:t>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06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serverId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serverName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服名称</w:t>
            </w:r>
          </w:p>
        </w:tc>
      </w:tr>
    </w:tbl>
    <w:p>
      <w:pPr>
        <w:rPr>
          <w:rStyle w:val="43"/>
          <w:rFonts w:ascii="宋体" w:hAnsi="宋体"/>
          <w:color w:val="000000"/>
          <w:szCs w:val="21"/>
        </w:rPr>
      </w:pPr>
      <w:r>
        <w:rPr>
          <w:rFonts w:hint="eastAsia"/>
        </w:rPr>
        <w:t>g</w:t>
      </w:r>
      <w:r>
        <w:t>ame</w:t>
      </w:r>
      <w:r>
        <w:rPr>
          <w:rFonts w:hint="eastAsia"/>
        </w:rPr>
        <w:t>c</w:t>
      </w:r>
      <w:r>
        <w:t>harge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L</w:t>
      </w:r>
      <w:r>
        <w:t>ist</w:t>
      </w:r>
      <w:r>
        <w:rPr>
          <w:rFonts w:hint="eastAsia" w:ascii="Courier New" w:hAnsi="Courier New"/>
          <w:color w:val="000000"/>
        </w:rPr>
        <w:t>[]</w:t>
      </w:r>
      <w:r>
        <w:rPr>
          <w:rStyle w:val="43"/>
          <w:rFonts w:hint="eastAsia" w:ascii="宋体" w:hAnsi="宋体"/>
          <w:color w:val="000000"/>
          <w:szCs w:val="21"/>
        </w:rPr>
        <w:t>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06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chargeType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充值类型编号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chargetName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Char(6)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充值类型</w:t>
            </w:r>
            <w:r>
              <w:rPr>
                <w:rFonts w:hint="eastAsia" w:ascii="宋体" w:hAnsi="宋体"/>
                <w:color w:val="000000"/>
                <w:szCs w:val="21"/>
              </w:rPr>
              <w:t>名称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</w:pPr>
      <w:bookmarkStart w:id="769" w:name="_Toc386204779"/>
      <w:bookmarkStart w:id="770" w:name="_Toc13041"/>
      <w:bookmarkStart w:id="771" w:name="_Toc7501"/>
      <w:r>
        <w:rPr>
          <w:rFonts w:hint="eastAsia"/>
        </w:rPr>
        <w:t>欧飞可充值游戏查询(4004)</w:t>
      </w:r>
      <w:bookmarkEnd w:id="769"/>
      <w:bookmarkEnd w:id="770"/>
      <w:bookmarkEnd w:id="771"/>
    </w:p>
    <w:p>
      <w:pPr>
        <w:rPr>
          <w:color w:val="000000"/>
        </w:rPr>
      </w:pPr>
    </w:p>
    <w:p>
      <w:pPr>
        <w:pStyle w:val="5"/>
      </w:pPr>
      <w:bookmarkStart w:id="772" w:name="_Toc386204780"/>
      <w:bookmarkStart w:id="773" w:name="_Toc22263"/>
      <w:r>
        <w:rPr>
          <w:rFonts w:hint="eastAsia"/>
        </w:rPr>
        <w:t>请求</w:t>
      </w:r>
      <w:bookmarkEnd w:id="772"/>
      <w:bookmarkEnd w:id="773"/>
    </w:p>
    <w:p>
      <w:pPr>
        <w:rPr>
          <w:color w:val="000000"/>
        </w:rPr>
      </w:pPr>
      <w:r>
        <w:rPr>
          <w:rFonts w:hint="eastAsia"/>
          <w:color w:val="000000"/>
        </w:rPr>
        <w:t>公共请求参数</w:t>
      </w:r>
    </w:p>
    <w:p>
      <w:pPr>
        <w:rPr>
          <w:color w:val="000000"/>
        </w:rPr>
      </w:pPr>
    </w:p>
    <w:p>
      <w:pPr>
        <w:pStyle w:val="5"/>
        <w:ind w:left="3983"/>
      </w:pPr>
      <w:bookmarkStart w:id="774" w:name="_Toc386204781"/>
      <w:bookmarkStart w:id="775" w:name="_Toc21382"/>
      <w:r>
        <w:rPr>
          <w:rFonts w:hint="eastAsia"/>
        </w:rPr>
        <w:t>响应</w:t>
      </w:r>
      <w:bookmarkEnd w:id="774"/>
      <w:bookmarkEnd w:id="77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105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2" w:type="dxa"/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proList[]</w:t>
            </w:r>
          </w:p>
        </w:tc>
        <w:tc>
          <w:tcPr>
            <w:tcW w:w="1052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1276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</w:tr>
    </w:tbl>
    <w:p>
      <w:pPr>
        <w:rPr>
          <w:rStyle w:val="43"/>
          <w:rFonts w:ascii="宋体" w:hAnsi="宋体"/>
          <w:color w:val="000000"/>
          <w:szCs w:val="21"/>
        </w:rPr>
      </w:pPr>
      <w:r>
        <w:rPr>
          <w:rStyle w:val="43"/>
          <w:rFonts w:ascii="宋体" w:hAnsi="宋体"/>
          <w:color w:val="000000"/>
          <w:szCs w:val="21"/>
        </w:rPr>
        <w:t>pro</w:t>
      </w:r>
      <w:r>
        <w:rPr>
          <w:rStyle w:val="43"/>
          <w:rFonts w:hint="eastAsia" w:ascii="宋体" w:hAnsi="宋体"/>
          <w:color w:val="000000"/>
          <w:szCs w:val="21"/>
        </w:rPr>
        <w:t>List[]说明：</w:t>
      </w:r>
    </w:p>
    <w:p/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065"/>
        <w:gridCol w:w="1233"/>
        <w:gridCol w:w="851"/>
        <w:gridCol w:w="708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cardId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Char(4)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商品编码（4位）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cardName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detail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proare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产品产地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otherName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商品名称（短）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useMethod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使用方法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7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fullCostsite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充值网站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8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compty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4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资费</w:t>
            </w:r>
          </w:p>
        </w:tc>
      </w:tr>
    </w:tbl>
    <w:p>
      <w:pPr>
        <w:rPr>
          <w:color w:val="000000"/>
        </w:rPr>
      </w:pPr>
    </w:p>
    <w:p>
      <w:pPr>
        <w:pStyle w:val="4"/>
      </w:pPr>
      <w:bookmarkStart w:id="776" w:name="_Toc386204782"/>
      <w:bookmarkStart w:id="777" w:name="_Toc3350"/>
      <w:bookmarkStart w:id="778" w:name="_Toc13149"/>
      <w:r>
        <w:rPr>
          <w:rFonts w:hint="eastAsia"/>
        </w:rPr>
        <w:t>游戏</w:t>
      </w:r>
      <w:r>
        <w:rPr>
          <w:rFonts w:hint="eastAsia" w:ascii="Times New Roman" w:hAnsi="Times New Roman"/>
          <w:sz w:val="28"/>
          <w:szCs w:val="24"/>
        </w:rPr>
        <w:t>具体商品信息</w:t>
      </w:r>
      <w:r>
        <w:rPr>
          <w:rFonts w:hint="eastAsia"/>
        </w:rPr>
        <w:t>查询(4005)</w:t>
      </w:r>
      <w:bookmarkEnd w:id="776"/>
      <w:bookmarkEnd w:id="777"/>
      <w:bookmarkEnd w:id="778"/>
    </w:p>
    <w:p>
      <w:pPr>
        <w:pStyle w:val="5"/>
      </w:pPr>
      <w:bookmarkStart w:id="779" w:name="_Toc386204783"/>
      <w:bookmarkStart w:id="780" w:name="_Toc23742"/>
      <w:r>
        <w:rPr>
          <w:rFonts w:hint="eastAsia"/>
        </w:rPr>
        <w:t>请求</w:t>
      </w:r>
      <w:bookmarkEnd w:id="779"/>
      <w:bookmarkEnd w:id="78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需查询商品的编码（支持4位）</w:t>
            </w:r>
          </w:p>
        </w:tc>
      </w:tr>
    </w:tbl>
    <w:p/>
    <w:p/>
    <w:p>
      <w:pPr>
        <w:pStyle w:val="5"/>
      </w:pPr>
      <w:bookmarkStart w:id="781" w:name="_Toc386204784"/>
      <w:bookmarkStart w:id="782" w:name="_Toc27036"/>
      <w:r>
        <w:rPr>
          <w:rFonts w:hint="eastAsia"/>
        </w:rPr>
        <w:t>相应</w:t>
      </w:r>
      <w:bookmarkEnd w:id="781"/>
      <w:bookmarkEnd w:id="78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105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cardId</w:t>
            </w:r>
          </w:p>
        </w:tc>
        <w:tc>
          <w:tcPr>
            <w:tcW w:w="10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</w:rPr>
              <w:t>需查询商品的编码（支持4位）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proList[]</w:t>
            </w:r>
          </w:p>
        </w:tc>
        <w:tc>
          <w:tcPr>
            <w:tcW w:w="10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</w:tr>
    </w:tbl>
    <w:p/>
    <w:p>
      <w:pPr>
        <w:rPr>
          <w:rStyle w:val="43"/>
          <w:rFonts w:ascii="宋体" w:hAnsi="宋体"/>
          <w:color w:val="000000"/>
          <w:szCs w:val="21"/>
        </w:rPr>
      </w:pPr>
      <w:r>
        <w:rPr>
          <w:rStyle w:val="43"/>
          <w:rFonts w:ascii="宋体" w:hAnsi="宋体"/>
          <w:color w:val="000000"/>
          <w:szCs w:val="21"/>
        </w:rPr>
        <w:t>pro</w:t>
      </w:r>
      <w:r>
        <w:rPr>
          <w:rStyle w:val="43"/>
          <w:rFonts w:hint="eastAsia" w:ascii="宋体" w:hAnsi="宋体"/>
          <w:color w:val="000000"/>
          <w:szCs w:val="21"/>
        </w:rPr>
        <w:t>List[]说明：</w:t>
      </w:r>
    </w:p>
    <w:tbl>
      <w:tblPr>
        <w:tblStyle w:val="30"/>
        <w:tblW w:w="9936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673"/>
        <w:gridCol w:w="1066"/>
        <w:gridCol w:w="1235"/>
        <w:gridCol w:w="852"/>
        <w:gridCol w:w="709"/>
        <w:gridCol w:w="35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85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商品编号（6位）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3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perValue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商品面值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innum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商品库存情况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cardName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inprice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商户等级的结算价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52"/>
                <w:rFonts w:ascii="Verdana" w:hAnsi="Verdana"/>
                <w:sz w:val="20"/>
                <w:szCs w:val="20"/>
              </w:rPr>
              <w:t>member</w:t>
            </w:r>
            <w:r>
              <w:rPr>
                <w:rStyle w:val="52"/>
                <w:rFonts w:hint="eastAsia" w:ascii="Verdana" w:hAnsi="Verdana"/>
                <w:sz w:val="20"/>
                <w:szCs w:val="20"/>
              </w:rPr>
              <w:t>P</w:t>
            </w:r>
            <w:r>
              <w:rPr>
                <w:rStyle w:val="52"/>
                <w:rFonts w:ascii="Verdana" w:hAnsi="Verdana"/>
                <w:sz w:val="20"/>
                <w:szCs w:val="20"/>
              </w:rPr>
              <w:t>rice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普通会员价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</w:pPr>
      <w:bookmarkStart w:id="783" w:name="_Toc386204785"/>
      <w:bookmarkStart w:id="784" w:name="_Toc6301"/>
      <w:bookmarkStart w:id="785" w:name="_Toc15601"/>
      <w:r>
        <w:rPr>
          <w:rFonts w:hint="eastAsia"/>
        </w:rPr>
        <w:t>殴飞游戏具体商品金额查询(4006)</w:t>
      </w:r>
      <w:bookmarkEnd w:id="783"/>
      <w:bookmarkEnd w:id="784"/>
      <w:bookmarkEnd w:id="785"/>
    </w:p>
    <w:p>
      <w:pPr>
        <w:pStyle w:val="5"/>
      </w:pPr>
      <w:bookmarkStart w:id="786" w:name="_Toc386204786"/>
      <w:bookmarkStart w:id="787" w:name="_Toc22101"/>
      <w:r>
        <w:rPr>
          <w:rFonts w:hint="eastAsia"/>
        </w:rPr>
        <w:t>请求</w:t>
      </w:r>
      <w:bookmarkEnd w:id="786"/>
      <w:bookmarkEnd w:id="78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所需商品的编码(6位)</w:t>
            </w:r>
          </w:p>
        </w:tc>
      </w:tr>
    </w:tbl>
    <w:p/>
    <w:p/>
    <w:p>
      <w:pPr>
        <w:pStyle w:val="5"/>
      </w:pPr>
      <w:bookmarkStart w:id="788" w:name="_Toc386204787"/>
      <w:bookmarkStart w:id="789" w:name="_Toc3180"/>
      <w:r>
        <w:rPr>
          <w:rFonts w:hint="eastAsia"/>
        </w:rPr>
        <w:t>响应</w:t>
      </w:r>
      <w:bookmarkEnd w:id="788"/>
      <w:bookmarkEnd w:id="78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105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字符串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卡编号（6位）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Style w:val="43"/>
                <w:b/>
                <w:color w:val="000000"/>
              </w:rPr>
            </w:pPr>
            <w:r>
              <w:rPr>
                <w:rStyle w:val="52"/>
                <w:rFonts w:hint="eastAsia" w:ascii="Verdana" w:hAnsi="Verdana"/>
                <w:sz w:val="20"/>
                <w:szCs w:val="20"/>
              </w:rPr>
              <w:t>p</w:t>
            </w:r>
            <w:r>
              <w:rPr>
                <w:rStyle w:val="52"/>
                <w:rFonts w:ascii="Verdana" w:hAnsi="Verdana"/>
                <w:sz w:val="20"/>
                <w:szCs w:val="20"/>
              </w:rPr>
              <w:t>ervalue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字符串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卡面值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Style w:val="52"/>
                <w:rFonts w:ascii="Verdana" w:hAnsi="Verdana"/>
                <w:sz w:val="20"/>
                <w:szCs w:val="20"/>
              </w:rPr>
              <w:t>inprice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字符串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结算价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Style w:val="52"/>
                <w:rFonts w:ascii="Verdana" w:hAnsi="Verdana"/>
                <w:sz w:val="20"/>
                <w:szCs w:val="20"/>
              </w:rPr>
              <w:t>member</w:t>
            </w:r>
            <w:r>
              <w:rPr>
                <w:rStyle w:val="52"/>
                <w:rFonts w:hint="eastAsia" w:ascii="Verdana" w:hAnsi="Verdana"/>
                <w:sz w:val="20"/>
                <w:szCs w:val="20"/>
              </w:rPr>
              <w:t>P</w:t>
            </w:r>
            <w:r>
              <w:rPr>
                <w:rStyle w:val="52"/>
                <w:rFonts w:ascii="Verdana" w:hAnsi="Verdana"/>
                <w:sz w:val="20"/>
                <w:szCs w:val="20"/>
              </w:rPr>
              <w:t>rice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字符串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普通会员价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Style w:val="52"/>
                <w:rFonts w:ascii="Verdana" w:hAnsi="Verdana"/>
                <w:sz w:val="20"/>
                <w:szCs w:val="20"/>
              </w:rPr>
              <w:t>card</w:t>
            </w:r>
            <w:r>
              <w:rPr>
                <w:rStyle w:val="52"/>
                <w:rFonts w:hint="eastAsia" w:ascii="Verdana" w:hAnsi="Verdana"/>
                <w:sz w:val="20"/>
                <w:szCs w:val="20"/>
              </w:rPr>
              <w:t>N</w:t>
            </w:r>
            <w:r>
              <w:rPr>
                <w:rStyle w:val="52"/>
                <w:rFonts w:ascii="Verdana" w:hAnsi="Verdana"/>
                <w:sz w:val="20"/>
                <w:szCs w:val="20"/>
              </w:rPr>
              <w:t>ame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6</w:t>
            </w:r>
          </w:p>
        </w:tc>
        <w:tc>
          <w:tcPr>
            <w:tcW w:w="1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43"/>
                <w:rFonts w:ascii="Verdana" w:hAnsi="Verdana"/>
                <w:sz w:val="20"/>
                <w:szCs w:val="20"/>
              </w:rPr>
              <w:t>amounts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购卡数量</w:t>
            </w:r>
          </w:p>
        </w:tc>
      </w:tr>
    </w:tbl>
    <w:p/>
    <w:p>
      <w:pPr>
        <w:rPr>
          <w:rStyle w:val="43"/>
          <w:rFonts w:ascii="宋体" w:hAnsi="宋体"/>
          <w:color w:val="000000"/>
          <w:szCs w:val="21"/>
        </w:rPr>
      </w:pPr>
    </w:p>
    <w:p>
      <w:pPr>
        <w:rPr>
          <w:rStyle w:val="43"/>
          <w:rFonts w:ascii="宋体" w:hAnsi="宋体"/>
          <w:color w:val="000000"/>
          <w:szCs w:val="21"/>
        </w:rPr>
      </w:pPr>
    </w:p>
    <w:p>
      <w:pPr>
        <w:pStyle w:val="4"/>
      </w:pPr>
      <w:bookmarkStart w:id="790" w:name="_Toc386204788"/>
      <w:bookmarkStart w:id="791" w:name="_Toc2065"/>
      <w:bookmarkStart w:id="792" w:name="_Toc28175"/>
      <w:r>
        <w:rPr>
          <w:rFonts w:hint="eastAsia"/>
        </w:rPr>
        <w:t>欧飞游戏区，服查询（4007）</w:t>
      </w:r>
      <w:bookmarkEnd w:id="790"/>
      <w:bookmarkEnd w:id="791"/>
      <w:bookmarkEnd w:id="792"/>
    </w:p>
    <w:p>
      <w:pPr>
        <w:pStyle w:val="5"/>
      </w:pPr>
      <w:bookmarkStart w:id="793" w:name="_Toc386204789"/>
      <w:bookmarkStart w:id="794" w:name="_Toc23906"/>
      <w:r>
        <w:rPr>
          <w:rFonts w:hint="eastAsia"/>
        </w:rPr>
        <w:t>请求</w:t>
      </w:r>
      <w:bookmarkEnd w:id="793"/>
      <w:bookmarkEnd w:id="79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所需商品的编码(6位)</w:t>
            </w:r>
          </w:p>
        </w:tc>
      </w:tr>
    </w:tbl>
    <w:p/>
    <w:p>
      <w:pPr>
        <w:pStyle w:val="5"/>
      </w:pPr>
      <w:bookmarkStart w:id="795" w:name="_Toc386204790"/>
      <w:bookmarkStart w:id="796" w:name="_Toc13033"/>
      <w:r>
        <w:rPr>
          <w:rFonts w:hint="eastAsia"/>
        </w:rPr>
        <w:t>响应</w:t>
      </w:r>
      <w:bookmarkEnd w:id="795"/>
      <w:bookmarkEnd w:id="79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105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proList[]</w:t>
            </w:r>
          </w:p>
        </w:tc>
        <w:tc>
          <w:tcPr>
            <w:tcW w:w="10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</w:tr>
    </w:tbl>
    <w:p>
      <w:pPr>
        <w:rPr>
          <w:rStyle w:val="43"/>
          <w:rFonts w:ascii="宋体" w:hAnsi="宋体"/>
          <w:color w:val="000000"/>
          <w:szCs w:val="21"/>
        </w:rPr>
      </w:pPr>
      <w:r>
        <w:rPr>
          <w:rStyle w:val="43"/>
          <w:rFonts w:ascii="宋体" w:hAnsi="宋体"/>
          <w:color w:val="000000"/>
          <w:szCs w:val="21"/>
        </w:rPr>
        <w:t>pro</w:t>
      </w:r>
      <w:r>
        <w:rPr>
          <w:rStyle w:val="43"/>
          <w:rFonts w:hint="eastAsia" w:ascii="宋体" w:hAnsi="宋体"/>
          <w:color w:val="000000"/>
          <w:szCs w:val="21"/>
        </w:rPr>
        <w:t>List[]说明：</w:t>
      </w:r>
    </w:p>
    <w:tbl>
      <w:tblPr>
        <w:tblStyle w:val="30"/>
        <w:tblW w:w="9936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673"/>
        <w:gridCol w:w="1066"/>
        <w:gridCol w:w="1235"/>
        <w:gridCol w:w="852"/>
        <w:gridCol w:w="709"/>
        <w:gridCol w:w="35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85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52"/>
                <w:rFonts w:ascii="Verdana" w:hAnsi="Verdana"/>
                <w:sz w:val="20"/>
                <w:szCs w:val="20"/>
              </w:rPr>
              <w:t>gameId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游戏编号（4位）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3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52"/>
                <w:rFonts w:ascii="Verdana" w:hAnsi="Verdana"/>
                <w:sz w:val="20"/>
                <w:szCs w:val="20"/>
              </w:rPr>
              <w:t>gameName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游戏名称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gameArea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游戏区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gameSrv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游戏服</w:t>
            </w:r>
          </w:p>
        </w:tc>
      </w:tr>
    </w:tbl>
    <w:p/>
    <w:p>
      <w:pPr>
        <w:pStyle w:val="4"/>
      </w:pPr>
      <w:bookmarkStart w:id="797" w:name="_Toc386204791"/>
      <w:bookmarkStart w:id="798" w:name="_Toc9159"/>
      <w:bookmarkStart w:id="799" w:name="_Toc26432"/>
      <w:r>
        <w:rPr>
          <w:rFonts w:hint="eastAsia"/>
        </w:rPr>
        <w:t>查询游戏及产品信息（4008）</w:t>
      </w:r>
      <w:bookmarkEnd w:id="797"/>
      <w:bookmarkEnd w:id="798"/>
      <w:bookmarkEnd w:id="799"/>
    </w:p>
    <w:p>
      <w:pPr>
        <w:pStyle w:val="5"/>
      </w:pPr>
      <w:bookmarkStart w:id="800" w:name="_Toc386204792"/>
      <w:bookmarkStart w:id="801" w:name="_Toc3364"/>
      <w:r>
        <w:rPr>
          <w:rFonts w:hint="eastAsia"/>
        </w:rPr>
        <w:t>请求</w:t>
      </w:r>
      <w:bookmarkEnd w:id="800"/>
      <w:bookmarkEnd w:id="80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来源 0:mobile   1: 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  <w:color w:val="000000"/>
              </w:rPr>
              <w:t>每页显示条数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  <w:color w:val="000000"/>
              </w:rPr>
              <w:t>当前页码</w:t>
            </w:r>
          </w:p>
        </w:tc>
      </w:tr>
    </w:tbl>
    <w:p/>
    <w:p>
      <w:pPr>
        <w:pStyle w:val="5"/>
      </w:pPr>
      <w:bookmarkStart w:id="802" w:name="_Toc386204793"/>
      <w:bookmarkStart w:id="803" w:name="_Toc28075"/>
      <w:r>
        <w:rPr>
          <w:rFonts w:hint="eastAsia"/>
        </w:rPr>
        <w:t>响应</w:t>
      </w:r>
      <w:bookmarkEnd w:id="802"/>
      <w:bookmarkEnd w:id="80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105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ount</w:t>
            </w:r>
          </w:p>
        </w:tc>
        <w:tc>
          <w:tcPr>
            <w:tcW w:w="10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0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gameList[]</w:t>
            </w:r>
          </w:p>
        </w:tc>
        <w:tc>
          <w:tcPr>
            <w:tcW w:w="10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</w:tr>
    </w:tbl>
    <w:p>
      <w:pPr>
        <w:rPr>
          <w:rFonts w:ascii="宋体" w:hAnsi="宋体"/>
          <w:color w:val="000000"/>
          <w:szCs w:val="21"/>
        </w:rPr>
      </w:pPr>
      <w:r>
        <w:rPr>
          <w:rStyle w:val="43"/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/>
          <w:color w:val="000000"/>
        </w:rPr>
        <w:t>gameList[]</w:t>
      </w:r>
      <w:r>
        <w:rPr>
          <w:rStyle w:val="43"/>
          <w:rFonts w:hint="eastAsia" w:ascii="宋体" w:hAnsi="宋体"/>
          <w:color w:val="000000"/>
          <w:szCs w:val="21"/>
        </w:rPr>
        <w:t>说明：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gameId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detail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classtype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proare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商品产地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商品状态：0暂不出售1出售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其它名字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compty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usemethod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fullcostsite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picId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gameCards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具体商品信息</w:t>
            </w:r>
          </w:p>
        </w:tc>
      </w:tr>
    </w:tbl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>
      <w:pPr>
        <w:spacing w:line="360" w:lineRule="auto"/>
        <w:rPr>
          <w:color w:val="000000"/>
        </w:rPr>
      </w:pPr>
      <w:r>
        <w:rPr>
          <w:color w:val="000000"/>
        </w:rPr>
        <w:t>gameCards</w:t>
      </w:r>
      <w:r>
        <w:rPr>
          <w:rFonts w:hint="eastAsia"/>
          <w:color w:val="000000"/>
        </w:rPr>
        <w:t>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amounts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可选择数量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perValue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商品面值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inprice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对应sp等级的结算价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memberPrice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普通会员价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classtype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字符窜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商品类别</w:t>
            </w:r>
          </w:p>
        </w:tc>
      </w:tr>
    </w:tbl>
    <w:p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/>
    <w:p>
      <w:pPr>
        <w:pStyle w:val="4"/>
      </w:pPr>
      <w:bookmarkStart w:id="804" w:name="_Toc386204794"/>
      <w:bookmarkStart w:id="805" w:name="_Toc29154"/>
      <w:bookmarkStart w:id="806" w:name="_Toc17586"/>
      <w:r>
        <w:rPr>
          <w:rFonts w:hint="eastAsia"/>
        </w:rPr>
        <w:t>欧飞游戏区，服查询（4009）</w:t>
      </w:r>
      <w:bookmarkEnd w:id="804"/>
      <w:bookmarkEnd w:id="805"/>
      <w:bookmarkEnd w:id="806"/>
    </w:p>
    <w:p>
      <w:pPr>
        <w:pStyle w:val="5"/>
      </w:pPr>
      <w:bookmarkStart w:id="807" w:name="_Toc386204795"/>
      <w:bookmarkStart w:id="808" w:name="_Toc18495"/>
      <w:r>
        <w:rPr>
          <w:rFonts w:hint="eastAsia"/>
        </w:rPr>
        <w:t>请求</w:t>
      </w:r>
      <w:bookmarkEnd w:id="807"/>
      <w:bookmarkEnd w:id="80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所需商品的编码(6位)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r>
              <w:rPr>
                <w:rFonts w:hint="eastAsia"/>
              </w:rPr>
              <w:t>来源 -1:查询区   游戏区序号: 查询服</w:t>
            </w:r>
          </w:p>
        </w:tc>
      </w:tr>
    </w:tbl>
    <w:p/>
    <w:p>
      <w:pPr>
        <w:pStyle w:val="5"/>
      </w:pPr>
      <w:bookmarkStart w:id="809" w:name="_Toc386204796"/>
      <w:bookmarkStart w:id="810" w:name="_Toc3168"/>
      <w:r>
        <w:rPr>
          <w:rFonts w:hint="eastAsia"/>
        </w:rPr>
        <w:t>响应</w:t>
      </w:r>
      <w:bookmarkEnd w:id="809"/>
      <w:bookmarkEnd w:id="810"/>
    </w:p>
    <w:p>
      <w:r>
        <w:rPr>
          <w:rFonts w:hint="eastAsia"/>
        </w:rPr>
        <w:t>AID 为-1时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105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Area</w:t>
            </w:r>
            <w:r>
              <w:rPr>
                <w:rFonts w:hint="eastAsia"/>
                <w:color w:val="000000"/>
              </w:rPr>
              <w:t xml:space="preserve"> []</w:t>
            </w:r>
          </w:p>
        </w:tc>
        <w:tc>
          <w:tcPr>
            <w:tcW w:w="10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游戏区集合</w:t>
            </w:r>
          </w:p>
        </w:tc>
      </w:tr>
    </w:tbl>
    <w:p>
      <w:pPr>
        <w:rPr>
          <w:rStyle w:val="43"/>
          <w:rFonts w:ascii="宋体" w:hAnsi="宋体"/>
          <w:color w:val="000000"/>
          <w:szCs w:val="21"/>
        </w:rPr>
      </w:pPr>
      <w:r>
        <w:rPr>
          <w:rStyle w:val="43"/>
          <w:rFonts w:hint="eastAsia" w:ascii="宋体" w:hAnsi="宋体"/>
          <w:color w:val="000000"/>
          <w:szCs w:val="21"/>
        </w:rPr>
        <w:t>Area[]说明：</w:t>
      </w:r>
    </w:p>
    <w:tbl>
      <w:tblPr>
        <w:tblStyle w:val="30"/>
        <w:tblW w:w="9936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673"/>
        <w:gridCol w:w="1066"/>
        <w:gridCol w:w="1235"/>
        <w:gridCol w:w="852"/>
        <w:gridCol w:w="709"/>
        <w:gridCol w:w="35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85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gameArea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游戏区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ID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游戏区序号</w:t>
            </w:r>
          </w:p>
        </w:tc>
      </w:tr>
    </w:tbl>
    <w:p/>
    <w:p/>
    <w:p/>
    <w:p>
      <w:r>
        <w:rPr>
          <w:rFonts w:hint="eastAsia"/>
        </w:rPr>
        <w:t>AID为游戏区序号时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1052"/>
        <w:gridCol w:w="1276"/>
        <w:gridCol w:w="709"/>
        <w:gridCol w:w="709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5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68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Srv[]</w:t>
            </w:r>
          </w:p>
        </w:tc>
        <w:tc>
          <w:tcPr>
            <w:tcW w:w="105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2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Verdana" w:hAnsi="Verdana"/>
                <w:sz w:val="20"/>
                <w:szCs w:val="20"/>
              </w:rPr>
              <w:t>游戏服集合</w:t>
            </w:r>
          </w:p>
        </w:tc>
      </w:tr>
    </w:tbl>
    <w:p/>
    <w:p>
      <w:pPr>
        <w:rPr>
          <w:rStyle w:val="43"/>
          <w:rFonts w:ascii="宋体" w:hAnsi="宋体"/>
          <w:color w:val="000000"/>
          <w:szCs w:val="21"/>
        </w:rPr>
      </w:pPr>
      <w:r>
        <w:rPr>
          <w:rFonts w:hint="eastAsia" w:ascii="微软雅黑" w:hAnsi="微软雅黑" w:eastAsia="微软雅黑"/>
          <w:sz w:val="18"/>
          <w:szCs w:val="18"/>
        </w:rPr>
        <w:t>Srv</w:t>
      </w:r>
      <w:r>
        <w:rPr>
          <w:rStyle w:val="43"/>
          <w:rFonts w:hint="eastAsia" w:ascii="宋体" w:hAnsi="宋体"/>
          <w:color w:val="000000"/>
          <w:szCs w:val="21"/>
        </w:rPr>
        <w:t>[]说明：</w:t>
      </w:r>
    </w:p>
    <w:tbl>
      <w:tblPr>
        <w:tblStyle w:val="30"/>
        <w:tblW w:w="9936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673"/>
        <w:gridCol w:w="1066"/>
        <w:gridCol w:w="1235"/>
        <w:gridCol w:w="852"/>
        <w:gridCol w:w="709"/>
        <w:gridCol w:w="35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85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67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gameSrv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7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AID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2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85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4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游戏区序号</w:t>
            </w:r>
          </w:p>
        </w:tc>
      </w:tr>
    </w:tbl>
    <w:p/>
    <w:p/>
    <w:p>
      <w:pPr>
        <w:pStyle w:val="3"/>
        <w:rPr>
          <w:color w:val="000000"/>
        </w:rPr>
      </w:pPr>
      <w:bookmarkStart w:id="811" w:name="_Toc386204797"/>
      <w:bookmarkStart w:id="812" w:name="_Toc17803"/>
      <w:bookmarkStart w:id="813" w:name="_Toc22931"/>
      <w:r>
        <w:rPr>
          <w:rFonts w:hint="eastAsia"/>
          <w:color w:val="000000"/>
        </w:rPr>
        <w:t>机票</w:t>
      </w:r>
      <w:r>
        <w:rPr>
          <w:color w:val="000000"/>
        </w:rPr>
        <w:t>预订业务</w:t>
      </w:r>
      <w:bookmarkEnd w:id="811"/>
      <w:bookmarkEnd w:id="812"/>
      <w:bookmarkEnd w:id="813"/>
    </w:p>
    <w:p>
      <w:pPr>
        <w:pStyle w:val="4"/>
        <w:rPr>
          <w:color w:val="000000"/>
        </w:rPr>
      </w:pPr>
      <w:bookmarkStart w:id="814" w:name="_Toc386204798"/>
      <w:bookmarkStart w:id="815" w:name="_Toc27537"/>
      <w:bookmarkStart w:id="816" w:name="_Toc21353"/>
      <w:r>
        <w:rPr>
          <w:rFonts w:hint="eastAsia"/>
          <w:color w:val="000000"/>
        </w:rPr>
        <w:t>城市</w:t>
      </w:r>
      <w:r>
        <w:rPr>
          <w:color w:val="000000"/>
        </w:rPr>
        <w:t>列</w:t>
      </w:r>
      <w:r>
        <w:rPr>
          <w:rFonts w:hint="eastAsia"/>
          <w:color w:val="000000"/>
        </w:rPr>
        <w:t>表</w:t>
      </w:r>
      <w:r>
        <w:rPr>
          <w:color w:val="000000"/>
        </w:rPr>
        <w:t>查询</w:t>
      </w:r>
      <w:r>
        <w:rPr>
          <w:rFonts w:hint="eastAsia"/>
          <w:color w:val="000000"/>
        </w:rPr>
        <w:t>（5001</w:t>
      </w:r>
      <w:r>
        <w:rPr>
          <w:color w:val="000000"/>
        </w:rPr>
        <w:t>）</w:t>
      </w:r>
      <w:bookmarkEnd w:id="814"/>
      <w:bookmarkEnd w:id="815"/>
      <w:bookmarkEnd w:id="816"/>
    </w:p>
    <w:p>
      <w:pPr>
        <w:pStyle w:val="5"/>
        <w:numPr>
          <w:ilvl w:val="3"/>
          <w:numId w:val="4"/>
        </w:numPr>
      </w:pPr>
      <w:bookmarkStart w:id="817" w:name="_Toc386204799"/>
      <w:bookmarkStart w:id="818" w:name="_Toc30475"/>
      <w:r>
        <w:rPr>
          <w:rFonts w:hint="eastAsia"/>
        </w:rPr>
        <w:t>请求</w:t>
      </w:r>
      <w:bookmarkEnd w:id="817"/>
      <w:bookmarkEnd w:id="818"/>
    </w:p>
    <w:p>
      <w:r>
        <w:rPr>
          <w:rFonts w:hint="eastAsia"/>
        </w:rPr>
        <w:t>公共请求</w:t>
      </w:r>
      <w:r>
        <w:t>参数</w:t>
      </w:r>
    </w:p>
    <w:p>
      <w:pPr>
        <w:pStyle w:val="5"/>
        <w:numPr>
          <w:ilvl w:val="3"/>
          <w:numId w:val="4"/>
        </w:numPr>
      </w:pPr>
      <w:bookmarkStart w:id="819" w:name="_Toc386204800"/>
      <w:bookmarkStart w:id="820" w:name="_Toc30822"/>
      <w:r>
        <w:rPr>
          <w:rFonts w:hint="eastAsia"/>
        </w:rPr>
        <w:t>响应</w:t>
      </w:r>
      <w:bookmarkEnd w:id="819"/>
      <w:bookmarkEnd w:id="82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cityList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城市列表</w:t>
            </w:r>
          </w:p>
        </w:tc>
      </w:tr>
    </w:tbl>
    <w:p/>
    <w:p>
      <w:r>
        <w:t>cityList</w:t>
      </w:r>
      <w:r>
        <w:rPr>
          <w:rFonts w:hint="eastAsia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cityI</w:t>
            </w:r>
            <w:r>
              <w:rPr>
                <w:rFonts w:hint="eastAsia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cityName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color w:val="000000"/>
              </w:rPr>
              <w:t>名称</w:t>
            </w:r>
          </w:p>
        </w:tc>
      </w:tr>
    </w:tbl>
    <w:p/>
    <w:p>
      <w:pPr>
        <w:pStyle w:val="4"/>
        <w:rPr>
          <w:color w:val="000000"/>
        </w:rPr>
      </w:pPr>
      <w:bookmarkStart w:id="821" w:name="_Toc386204801"/>
      <w:bookmarkStart w:id="822" w:name="_Toc17833"/>
      <w:bookmarkStart w:id="823" w:name="_Toc4219"/>
      <w:r>
        <w:rPr>
          <w:rFonts w:hint="eastAsia"/>
          <w:color w:val="000000"/>
        </w:rPr>
        <w:t>航班</w:t>
      </w:r>
      <w:r>
        <w:rPr>
          <w:color w:val="000000"/>
        </w:rPr>
        <w:t>查询</w:t>
      </w:r>
      <w:r>
        <w:rPr>
          <w:rFonts w:hint="eastAsia"/>
          <w:color w:val="000000"/>
        </w:rPr>
        <w:t>（5002</w:t>
      </w:r>
      <w:r>
        <w:rPr>
          <w:color w:val="000000"/>
        </w:rPr>
        <w:t>）</w:t>
      </w:r>
      <w:bookmarkEnd w:id="821"/>
      <w:bookmarkEnd w:id="822"/>
      <w:bookmarkEnd w:id="823"/>
    </w:p>
    <w:p>
      <w:pPr>
        <w:pStyle w:val="5"/>
        <w:numPr>
          <w:ilvl w:val="3"/>
          <w:numId w:val="4"/>
        </w:numPr>
      </w:pPr>
      <w:bookmarkStart w:id="824" w:name="_Toc386204802"/>
      <w:bookmarkStart w:id="825" w:name="_Toc4347"/>
      <w:r>
        <w:rPr>
          <w:rFonts w:hint="eastAsia"/>
        </w:rPr>
        <w:t>请求</w:t>
      </w:r>
      <w:bookmarkEnd w:id="824"/>
      <w:bookmarkEnd w:id="82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出发</w:t>
            </w:r>
            <w:r>
              <w:rPr>
                <w:color w:val="000000"/>
              </w:rPr>
              <w:t>日期</w:t>
            </w:r>
            <w:r>
              <w:rPr>
                <w:rFonts w:hint="eastAsia"/>
                <w:color w:val="000000"/>
              </w:rPr>
              <w:t>（yyyy-MM-dd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fromCity</w:t>
            </w:r>
            <w: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出发</w:t>
            </w:r>
            <w:r>
              <w:rPr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t>to</w:t>
            </w:r>
            <w:r>
              <w:rPr>
                <w:rFonts w:hint="eastAsia"/>
              </w:rPr>
              <w:t>City</w:t>
            </w:r>
            <w: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达到</w:t>
            </w:r>
            <w:r>
              <w:rPr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代码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26" w:name="_Toc386204803"/>
      <w:bookmarkStart w:id="827" w:name="_Toc7597"/>
      <w:r>
        <w:rPr>
          <w:rFonts w:hint="eastAsia"/>
        </w:rPr>
        <w:t>响应</w:t>
      </w:r>
      <w:bookmarkEnd w:id="826"/>
      <w:bookmarkEnd w:id="82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出发</w:t>
            </w:r>
            <w:r>
              <w:rPr>
                <w:color w:val="000000"/>
              </w:rPr>
              <w:t>日期</w:t>
            </w:r>
            <w:r>
              <w:rPr>
                <w:rFonts w:hint="eastAsia"/>
                <w:color w:val="000000"/>
              </w:rPr>
              <w:t>（yyyy-MM-dd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fromCity</w:t>
            </w:r>
            <w: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出发</w:t>
            </w:r>
            <w:r>
              <w:rPr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t>to</w:t>
            </w:r>
            <w:r>
              <w:rPr>
                <w:rFonts w:hint="eastAsia"/>
              </w:rPr>
              <w:t>City</w:t>
            </w:r>
            <w:r>
              <w:t>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达到</w:t>
            </w:r>
            <w:r>
              <w:rPr>
                <w:color w:val="000000"/>
              </w:rPr>
              <w:t>城市</w:t>
            </w:r>
            <w:r>
              <w:rPr>
                <w:rFonts w:hint="eastAsia"/>
                <w:color w:val="000000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r>
              <w:t>total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flightList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航班列表</w:t>
            </w:r>
          </w:p>
        </w:tc>
      </w:tr>
    </w:tbl>
    <w:p/>
    <w:p>
      <w:r>
        <w:t>flightList</w:t>
      </w:r>
      <w:r>
        <w:rPr>
          <w:rFonts w:hint="eastAsia"/>
        </w:rPr>
        <w:t>[]航班</w:t>
      </w:r>
      <w:r>
        <w:t>信息</w:t>
      </w:r>
      <w:r>
        <w:rPr>
          <w:rFonts w:hint="eastAsia"/>
        </w:rPr>
        <w:t>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fromTime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起飞</w:t>
            </w:r>
            <w:r>
              <w:rPr>
                <w:color w:val="000000"/>
              </w:rPr>
              <w:t>时间（）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toTime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到达</w:t>
            </w:r>
            <w:r>
              <w:rPr>
                <w:color w:val="000000"/>
              </w:rPr>
              <w:t>时间（）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irlineName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航空</w:t>
            </w:r>
            <w:r>
              <w:rPr>
                <w:color w:val="000000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lineNumber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航班号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lineStartName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本航班出发机场名称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lineArriveName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本航班到达机场名称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lineStartCode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本航班出发机场三字码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lineArriveCode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本航班到达机场三字码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type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641" w:type="dxa"/>
            <w:vAlign w:val="top"/>
          </w:tcPr>
          <w:p>
            <w:r>
              <w:t>buildCost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机建</w:t>
            </w:r>
            <w:r>
              <w:rPr>
                <w:color w:val="000000"/>
              </w:rPr>
              <w:t>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641" w:type="dxa"/>
            <w:vAlign w:val="top"/>
          </w:tcPr>
          <w:p>
            <w:r>
              <w:t>fuelCost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成人燃油费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fuelChd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儿童燃油费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pPr>
              <w:shd w:val="solid" w:color="FFFFFF" w:fill="auto"/>
              <w:autoSpaceDN w:val="0"/>
              <w:spacing w:after="75" w:afterLines="0" w:line="330" w:lineRule="atLeast"/>
              <w:rPr>
                <w:rFonts w:ascii="Arial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startTerminel</w:t>
            </w:r>
          </w:p>
          <w:p/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出发航站楼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arriveTerminel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到达航站楼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 w:ascii="Courier New" w:hAnsi="Courier New" w:eastAsia="Courier New"/>
                <w:color w:val="2A00FF"/>
                <w:highlight w:val="white"/>
              </w:rPr>
              <w:t>lowDiscount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最低折扣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 w:ascii="Courier New" w:hAnsi="Courier New" w:eastAsia="Courier New"/>
                <w:color w:val="2A00FF"/>
                <w:highlight w:val="white"/>
              </w:rPr>
              <w:t>lowPrice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最低价格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1" w:type="dxa"/>
            <w:vAlign w:val="top"/>
          </w:tcPr>
          <w:p>
            <w:r>
              <w:rPr>
                <w:rFonts w:hint="eastAsia" w:ascii="Courier New" w:hAnsi="Courier New" w:eastAsia="Courier New"/>
                <w:color w:val="2A00FF"/>
                <w:highlight w:val="white"/>
              </w:rPr>
              <w:t>lowClassName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最低机舱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  <w:r>
              <w:rPr>
                <w:color w:val="000000"/>
              </w:rPr>
              <w:t>列表</w:t>
            </w:r>
          </w:p>
        </w:tc>
      </w:tr>
    </w:tbl>
    <w:p/>
    <w:p/>
    <w:p>
      <w:r>
        <w:t>priceList</w:t>
      </w:r>
      <w:r>
        <w:rPr>
          <w:rFonts w:hint="eastAsia"/>
        </w:rPr>
        <w:t>[]</w:t>
      </w:r>
      <w:r>
        <w:t>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30"/>
        <w:gridCol w:w="960"/>
        <w:gridCol w:w="10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gridSpan w:val="2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gridSpan w:val="2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price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discount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折扣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className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remainSeatNum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剩余座位数量（A 表示剩余 9 个座位以上）</w:t>
            </w:r>
          </w:p>
        </w:tc>
      </w:tr>
    </w:tbl>
    <w:p/>
    <w:p>
      <w:pPr>
        <w:pStyle w:val="4"/>
        <w:rPr>
          <w:color w:val="000000"/>
        </w:rPr>
      </w:pPr>
      <w:bookmarkStart w:id="828" w:name="_Toc386204804"/>
      <w:bookmarkStart w:id="829" w:name="_Toc1363"/>
      <w:bookmarkStart w:id="830" w:name="_Toc21427"/>
      <w:r>
        <w:rPr>
          <w:rFonts w:hint="eastAsia"/>
          <w:color w:val="000000"/>
        </w:rPr>
        <w:t>查询</w:t>
      </w:r>
      <w:r>
        <w:rPr>
          <w:color w:val="000000"/>
        </w:rPr>
        <w:t>登机人</w:t>
      </w:r>
      <w:r>
        <w:rPr>
          <w:rFonts w:hint="eastAsia"/>
          <w:color w:val="000000"/>
        </w:rPr>
        <w:t>（5003</w:t>
      </w:r>
      <w:r>
        <w:rPr>
          <w:color w:val="000000"/>
        </w:rPr>
        <w:t>）</w:t>
      </w:r>
      <w:bookmarkEnd w:id="828"/>
      <w:bookmarkEnd w:id="829"/>
      <w:bookmarkEnd w:id="830"/>
    </w:p>
    <w:p>
      <w:pPr>
        <w:pStyle w:val="5"/>
        <w:numPr>
          <w:ilvl w:val="3"/>
          <w:numId w:val="4"/>
        </w:numPr>
      </w:pPr>
      <w:bookmarkStart w:id="831" w:name="_Toc386204805"/>
      <w:bookmarkStart w:id="832" w:name="_Toc18754"/>
      <w:r>
        <w:rPr>
          <w:rFonts w:hint="eastAsia"/>
        </w:rPr>
        <w:t>请求</w:t>
      </w:r>
      <w:bookmarkEnd w:id="831"/>
      <w:bookmarkEnd w:id="832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30"/>
        <w:gridCol w:w="960"/>
        <w:gridCol w:w="10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gridSpan w:val="2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gridSpan w:val="2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33" w:name="_Toc386204806"/>
      <w:bookmarkStart w:id="834" w:name="_Toc24032"/>
      <w:r>
        <w:rPr>
          <w:rFonts w:hint="eastAsia"/>
        </w:rPr>
        <w:t>响应</w:t>
      </w:r>
      <w:bookmarkEnd w:id="833"/>
      <w:bookmarkEnd w:id="834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43"/>
        <w:gridCol w:w="992"/>
        <w:gridCol w:w="992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register</w:t>
            </w:r>
            <w:r>
              <w:rPr>
                <w:color w:val="000000"/>
              </w:rPr>
              <w:t>List</w:t>
            </w:r>
            <w:r>
              <w:rPr>
                <w:rFonts w:hint="eastAsia"/>
                <w:color w:val="000000"/>
              </w:rPr>
              <w:t>[]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列表</w:t>
            </w:r>
          </w:p>
        </w:tc>
      </w:tr>
    </w:tbl>
    <w:p/>
    <w:p>
      <w:r>
        <w:rPr>
          <w:rFonts w:hint="eastAsia"/>
        </w:rPr>
        <w:t>register</w:t>
      </w:r>
      <w:r>
        <w:rPr>
          <w:color w:val="000000"/>
        </w:rPr>
        <w:t>List</w:t>
      </w:r>
      <w:r>
        <w:rPr>
          <w:rFonts w:hint="eastAsia"/>
          <w:color w:val="000000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registerId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t>identityId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registerName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姓名</w:t>
            </w:r>
          </w:p>
        </w:tc>
      </w:tr>
    </w:tbl>
    <w:p/>
    <w:p>
      <w:pPr>
        <w:pStyle w:val="4"/>
        <w:rPr>
          <w:color w:val="000000"/>
        </w:rPr>
      </w:pPr>
      <w:bookmarkStart w:id="835" w:name="_Toc386204807"/>
      <w:bookmarkStart w:id="836" w:name="_Toc1326"/>
      <w:bookmarkStart w:id="837" w:name="_Toc19345"/>
      <w:r>
        <w:rPr>
          <w:rFonts w:hint="eastAsia"/>
          <w:color w:val="000000"/>
        </w:rPr>
        <w:t>删除</w:t>
      </w:r>
      <w:r>
        <w:rPr>
          <w:color w:val="000000"/>
        </w:rPr>
        <w:t>登机人</w:t>
      </w:r>
      <w:r>
        <w:rPr>
          <w:rFonts w:hint="eastAsia"/>
          <w:color w:val="000000"/>
        </w:rPr>
        <w:t>（5004</w:t>
      </w:r>
      <w:r>
        <w:rPr>
          <w:color w:val="000000"/>
        </w:rPr>
        <w:t>）</w:t>
      </w:r>
      <w:bookmarkEnd w:id="835"/>
      <w:bookmarkEnd w:id="836"/>
      <w:bookmarkEnd w:id="837"/>
    </w:p>
    <w:p>
      <w:pPr>
        <w:pStyle w:val="5"/>
        <w:numPr>
          <w:ilvl w:val="3"/>
          <w:numId w:val="4"/>
        </w:numPr>
      </w:pPr>
      <w:bookmarkStart w:id="838" w:name="_Toc386204808"/>
      <w:bookmarkStart w:id="839" w:name="_Toc7563"/>
      <w:r>
        <w:rPr>
          <w:rFonts w:hint="eastAsia"/>
        </w:rPr>
        <w:t>请求</w:t>
      </w:r>
      <w:bookmarkEnd w:id="838"/>
      <w:bookmarkEnd w:id="839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registerId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40" w:name="_Toc386204809"/>
      <w:bookmarkStart w:id="841" w:name="_Toc15719"/>
      <w:r>
        <w:rPr>
          <w:rFonts w:hint="eastAsia"/>
        </w:rPr>
        <w:t>响应</w:t>
      </w:r>
      <w:bookmarkEnd w:id="840"/>
      <w:bookmarkEnd w:id="841"/>
    </w:p>
    <w:p>
      <w:r>
        <w:rPr>
          <w:rFonts w:hint="eastAsia"/>
        </w:rPr>
        <w:t>见</w:t>
      </w:r>
      <w:r>
        <w:t>通用数据</w:t>
      </w:r>
    </w:p>
    <w:p>
      <w:pPr>
        <w:pStyle w:val="4"/>
        <w:rPr>
          <w:color w:val="000000"/>
        </w:rPr>
      </w:pPr>
      <w:bookmarkStart w:id="842" w:name="_Toc386204810"/>
      <w:bookmarkStart w:id="843" w:name="_Toc3844"/>
      <w:bookmarkStart w:id="844" w:name="_Toc10153"/>
      <w:r>
        <w:rPr>
          <w:rFonts w:hint="eastAsia"/>
          <w:color w:val="000000"/>
        </w:rPr>
        <w:t>添加登机</w:t>
      </w:r>
      <w:r>
        <w:rPr>
          <w:color w:val="000000"/>
        </w:rPr>
        <w:t>人</w:t>
      </w:r>
      <w:r>
        <w:rPr>
          <w:rFonts w:hint="eastAsia"/>
          <w:color w:val="000000"/>
        </w:rPr>
        <w:t>（5005</w:t>
      </w:r>
      <w:r>
        <w:rPr>
          <w:color w:val="000000"/>
        </w:rPr>
        <w:t>）</w:t>
      </w:r>
      <w:bookmarkEnd w:id="842"/>
      <w:bookmarkEnd w:id="843"/>
      <w:bookmarkEnd w:id="844"/>
    </w:p>
    <w:p>
      <w:pPr>
        <w:pStyle w:val="5"/>
        <w:numPr>
          <w:ilvl w:val="3"/>
          <w:numId w:val="4"/>
        </w:numPr>
      </w:pPr>
      <w:bookmarkStart w:id="845" w:name="_Toc386204811"/>
      <w:bookmarkStart w:id="846" w:name="_Toc10706"/>
      <w:r>
        <w:rPr>
          <w:rFonts w:hint="eastAsia"/>
        </w:rPr>
        <w:t>请求</w:t>
      </w:r>
      <w:bookmarkEnd w:id="845"/>
      <w:bookmarkEnd w:id="84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t>identityId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registerName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登机人</w:t>
            </w:r>
            <w:r>
              <w:rPr>
                <w:color w:val="000000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r>
              <w:t>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47" w:name="_Toc386204812"/>
      <w:bookmarkStart w:id="848" w:name="_Toc17715"/>
      <w:r>
        <w:rPr>
          <w:rFonts w:hint="eastAsia"/>
        </w:rPr>
        <w:t>响应</w:t>
      </w:r>
      <w:bookmarkEnd w:id="847"/>
      <w:bookmarkEnd w:id="848"/>
    </w:p>
    <w:p>
      <w:r>
        <w:rPr>
          <w:rFonts w:hint="eastAsia"/>
        </w:rPr>
        <w:t>见</w:t>
      </w:r>
      <w:r>
        <w:t>通用数据</w:t>
      </w:r>
    </w:p>
    <w:p/>
    <w:p>
      <w:pPr>
        <w:pStyle w:val="4"/>
        <w:rPr>
          <w:color w:val="000000"/>
        </w:rPr>
      </w:pPr>
      <w:bookmarkStart w:id="849" w:name="_Toc386204813"/>
      <w:bookmarkStart w:id="850" w:name="_Toc17281"/>
      <w:bookmarkStart w:id="851" w:name="_Toc8045"/>
      <w:r>
        <w:rPr>
          <w:rFonts w:hint="eastAsia"/>
          <w:color w:val="000000"/>
        </w:rPr>
        <w:t>查询</w:t>
      </w:r>
      <w:r>
        <w:rPr>
          <w:color w:val="000000"/>
        </w:rPr>
        <w:t>联系人</w:t>
      </w:r>
      <w:r>
        <w:rPr>
          <w:rFonts w:hint="eastAsia"/>
          <w:color w:val="000000"/>
        </w:rPr>
        <w:t>（5006</w:t>
      </w:r>
      <w:r>
        <w:rPr>
          <w:color w:val="000000"/>
        </w:rPr>
        <w:t>）</w:t>
      </w:r>
      <w:bookmarkEnd w:id="849"/>
      <w:bookmarkEnd w:id="850"/>
      <w:bookmarkEnd w:id="851"/>
    </w:p>
    <w:p>
      <w:pPr>
        <w:pStyle w:val="5"/>
        <w:numPr>
          <w:ilvl w:val="3"/>
          <w:numId w:val="5"/>
        </w:numPr>
      </w:pPr>
      <w:bookmarkStart w:id="852" w:name="_Toc386204814"/>
      <w:bookmarkStart w:id="853" w:name="_Toc5593"/>
      <w:r>
        <w:rPr>
          <w:rFonts w:hint="eastAsia"/>
        </w:rPr>
        <w:t>请求</w:t>
      </w:r>
      <w:bookmarkEnd w:id="852"/>
      <w:bookmarkEnd w:id="853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30"/>
        <w:gridCol w:w="960"/>
        <w:gridCol w:w="105"/>
        <w:gridCol w:w="1091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71" w:type="dxa"/>
            <w:gridSpan w:val="2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1065" w:type="dxa"/>
            <w:gridSpan w:val="2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09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gridSpan w:val="2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</w:tbl>
    <w:p/>
    <w:p>
      <w:pPr>
        <w:pStyle w:val="5"/>
        <w:numPr>
          <w:ilvl w:val="3"/>
          <w:numId w:val="5"/>
        </w:numPr>
      </w:pPr>
      <w:bookmarkStart w:id="854" w:name="_Toc386204815"/>
      <w:bookmarkStart w:id="855" w:name="_Toc17593"/>
      <w:r>
        <w:rPr>
          <w:rFonts w:hint="eastAsia"/>
        </w:rPr>
        <w:t>响应</w:t>
      </w:r>
      <w:bookmarkEnd w:id="854"/>
      <w:bookmarkEnd w:id="85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43"/>
        <w:gridCol w:w="992"/>
        <w:gridCol w:w="992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992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contacts</w:t>
            </w:r>
            <w:r>
              <w:rPr>
                <w:color w:val="000000"/>
              </w:rPr>
              <w:t>List</w:t>
            </w:r>
            <w:r>
              <w:rPr>
                <w:rFonts w:hint="eastAsia"/>
                <w:color w:val="000000"/>
              </w:rPr>
              <w:t>[]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  <w:r>
              <w:rPr>
                <w:color w:val="000000"/>
              </w:rPr>
              <w:t>列表</w:t>
            </w:r>
          </w:p>
        </w:tc>
      </w:tr>
    </w:tbl>
    <w:p/>
    <w:p>
      <w:r>
        <w:rPr>
          <w:rFonts w:hint="eastAsia"/>
        </w:rPr>
        <w:t>contacts</w:t>
      </w:r>
      <w:r>
        <w:rPr>
          <w:color w:val="000000"/>
        </w:rPr>
        <w:t>List</w:t>
      </w:r>
      <w:r>
        <w:rPr>
          <w:rFonts w:hint="eastAsia"/>
          <w:color w:val="000000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contactsId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  <w:r>
              <w:rPr>
                <w:color w:val="000000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contactsName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  <w:r>
              <w:rPr>
                <w:color w:val="000000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contactsMobile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contactsE</w:t>
            </w:r>
            <w:r>
              <w:t>mail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其它</w:t>
            </w:r>
          </w:p>
        </w:tc>
      </w:tr>
    </w:tbl>
    <w:p/>
    <w:p>
      <w:pPr>
        <w:pStyle w:val="4"/>
        <w:rPr>
          <w:color w:val="000000"/>
        </w:rPr>
      </w:pPr>
      <w:bookmarkStart w:id="856" w:name="_Toc386204816"/>
      <w:bookmarkStart w:id="857" w:name="_Toc9598"/>
      <w:bookmarkStart w:id="858" w:name="_Toc23905"/>
      <w:r>
        <w:rPr>
          <w:rFonts w:hint="eastAsia"/>
          <w:color w:val="000000"/>
        </w:rPr>
        <w:t>删除</w:t>
      </w:r>
      <w:r>
        <w:rPr>
          <w:color w:val="000000"/>
        </w:rPr>
        <w:t>联系人</w:t>
      </w:r>
      <w:r>
        <w:rPr>
          <w:rFonts w:hint="eastAsia"/>
          <w:color w:val="000000"/>
        </w:rPr>
        <w:t>（5007</w:t>
      </w:r>
      <w:r>
        <w:rPr>
          <w:color w:val="000000"/>
        </w:rPr>
        <w:t>）</w:t>
      </w:r>
      <w:bookmarkEnd w:id="856"/>
      <w:bookmarkEnd w:id="857"/>
      <w:bookmarkEnd w:id="858"/>
    </w:p>
    <w:p>
      <w:pPr>
        <w:pStyle w:val="5"/>
        <w:numPr>
          <w:ilvl w:val="3"/>
          <w:numId w:val="4"/>
        </w:numPr>
      </w:pPr>
      <w:bookmarkStart w:id="859" w:name="_Toc386204817"/>
      <w:bookmarkStart w:id="860" w:name="_Toc20612"/>
      <w:r>
        <w:rPr>
          <w:rFonts w:hint="eastAsia"/>
        </w:rPr>
        <w:t>请求</w:t>
      </w:r>
      <w:bookmarkEnd w:id="859"/>
      <w:bookmarkEnd w:id="86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contactsId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  <w:r>
              <w:rPr>
                <w:color w:val="000000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61" w:name="_Toc386204818"/>
      <w:bookmarkStart w:id="862" w:name="_Toc30966"/>
      <w:r>
        <w:rPr>
          <w:rFonts w:hint="eastAsia"/>
        </w:rPr>
        <w:t>响应</w:t>
      </w:r>
      <w:bookmarkEnd w:id="861"/>
      <w:bookmarkEnd w:id="862"/>
    </w:p>
    <w:p>
      <w:r>
        <w:rPr>
          <w:rFonts w:hint="eastAsia"/>
        </w:rPr>
        <w:t>见</w:t>
      </w:r>
      <w:r>
        <w:t>通用数据</w:t>
      </w:r>
    </w:p>
    <w:p>
      <w:pPr>
        <w:pStyle w:val="4"/>
        <w:rPr>
          <w:color w:val="000000"/>
        </w:rPr>
      </w:pPr>
      <w:bookmarkStart w:id="863" w:name="_Toc386204819"/>
      <w:bookmarkStart w:id="864" w:name="_Toc24795"/>
      <w:bookmarkStart w:id="865" w:name="_Toc3712"/>
      <w:r>
        <w:rPr>
          <w:rFonts w:hint="eastAsia"/>
          <w:color w:val="000000"/>
        </w:rPr>
        <w:t>添加</w:t>
      </w:r>
      <w:r>
        <w:rPr>
          <w:color w:val="000000"/>
        </w:rPr>
        <w:t>联系人</w:t>
      </w:r>
      <w:r>
        <w:rPr>
          <w:rFonts w:hint="eastAsia"/>
          <w:color w:val="000000"/>
        </w:rPr>
        <w:t>（5008</w:t>
      </w:r>
      <w:r>
        <w:rPr>
          <w:color w:val="000000"/>
        </w:rPr>
        <w:t>）</w:t>
      </w:r>
      <w:bookmarkEnd w:id="863"/>
      <w:bookmarkEnd w:id="864"/>
      <w:bookmarkEnd w:id="865"/>
    </w:p>
    <w:p>
      <w:pPr>
        <w:pStyle w:val="5"/>
        <w:numPr>
          <w:ilvl w:val="3"/>
          <w:numId w:val="4"/>
        </w:numPr>
      </w:pPr>
      <w:bookmarkStart w:id="866" w:name="_Toc386204820"/>
      <w:bookmarkStart w:id="867" w:name="_Toc9201"/>
      <w:r>
        <w:rPr>
          <w:rFonts w:hint="eastAsia"/>
        </w:rPr>
        <w:t>请求</w:t>
      </w:r>
      <w:bookmarkEnd w:id="866"/>
      <w:bookmarkEnd w:id="86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contactsName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联系人</w:t>
            </w:r>
            <w:r>
              <w:rPr>
                <w:color w:val="000000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contactsMobile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contactsE</w:t>
            </w:r>
            <w:r>
              <w:t>mail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r>
              <w:t>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68" w:name="_Toc386204821"/>
      <w:bookmarkStart w:id="869" w:name="_Toc6501"/>
      <w:r>
        <w:rPr>
          <w:rFonts w:hint="eastAsia"/>
        </w:rPr>
        <w:t>响应</w:t>
      </w:r>
      <w:bookmarkEnd w:id="868"/>
      <w:bookmarkEnd w:id="869"/>
    </w:p>
    <w:p>
      <w:r>
        <w:rPr>
          <w:rFonts w:hint="eastAsia"/>
        </w:rPr>
        <w:t>见</w:t>
      </w:r>
      <w:r>
        <w:t>通用数据</w:t>
      </w:r>
    </w:p>
    <w:p>
      <w:pPr>
        <w:pStyle w:val="5"/>
        <w:numPr>
          <w:ilvl w:val="3"/>
          <w:numId w:val="5"/>
        </w:numPr>
        <w:rPr>
          <w:color w:val="000000"/>
        </w:rPr>
      </w:pPr>
      <w:bookmarkStart w:id="870" w:name="_Toc386204822"/>
      <w:bookmarkStart w:id="871" w:name="_Toc12256"/>
      <w:r>
        <w:rPr>
          <w:rFonts w:hint="eastAsia"/>
          <w:color w:val="000000"/>
        </w:rPr>
        <w:t>错误码</w:t>
      </w:r>
      <w:bookmarkEnd w:id="870"/>
      <w:bookmarkEnd w:id="871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pStyle w:val="4"/>
        <w:rPr>
          <w:color w:val="000000"/>
        </w:rPr>
      </w:pPr>
      <w:bookmarkStart w:id="872" w:name="_Toc386204823"/>
      <w:bookmarkStart w:id="873" w:name="_Toc11194"/>
      <w:bookmarkStart w:id="874" w:name="_Toc32603"/>
      <w:r>
        <w:rPr>
          <w:rFonts w:hint="eastAsia"/>
          <w:color w:val="000000"/>
        </w:rPr>
        <w:t>机票订单列表（5009</w:t>
      </w:r>
      <w:r>
        <w:rPr>
          <w:color w:val="000000"/>
        </w:rPr>
        <w:t>）</w:t>
      </w:r>
      <w:bookmarkEnd w:id="872"/>
      <w:bookmarkEnd w:id="873"/>
      <w:bookmarkEnd w:id="874"/>
    </w:p>
    <w:p>
      <w:pPr>
        <w:pStyle w:val="5"/>
        <w:numPr>
          <w:ilvl w:val="3"/>
          <w:numId w:val="4"/>
        </w:numPr>
      </w:pPr>
      <w:bookmarkStart w:id="875" w:name="_Toc386204824"/>
      <w:bookmarkStart w:id="876" w:name="_Toc12761"/>
      <w:r>
        <w:rPr>
          <w:rFonts w:hint="eastAsia"/>
        </w:rPr>
        <w:t>请求</w:t>
      </w:r>
      <w:bookmarkEnd w:id="875"/>
      <w:bookmarkEnd w:id="87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orderBy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排序：ASC正序； DESC 倒序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77" w:name="_Toc386204825"/>
      <w:bookmarkStart w:id="878" w:name="_Toc27262"/>
      <w:r>
        <w:rPr>
          <w:rFonts w:hint="eastAsia"/>
        </w:rPr>
        <w:t>响应</w:t>
      </w:r>
      <w:bookmarkEnd w:id="877"/>
      <w:bookmarkEnd w:id="878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orderinfoList[]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订单列表</w:t>
            </w:r>
          </w:p>
        </w:tc>
      </w:tr>
    </w:tbl>
    <w:p/>
    <w:p>
      <w:r>
        <w:rPr>
          <w:rFonts w:hint="eastAsia"/>
        </w:rPr>
        <w:t>orderinfoList[]包含的属性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orderDate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订单时间(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（yyyy-MM-dd HH:mm:ss）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lineNumber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航班号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orderAmt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lineStartName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出发城市名称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lineArriveName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到达城市名称</w:t>
            </w:r>
          </w:p>
        </w:tc>
      </w:tr>
    </w:tbl>
    <w:p>
      <w:pPr>
        <w:pStyle w:val="5"/>
        <w:numPr>
          <w:ilvl w:val="3"/>
          <w:numId w:val="5"/>
        </w:numPr>
        <w:rPr>
          <w:color w:val="000000"/>
        </w:rPr>
      </w:pPr>
      <w:bookmarkStart w:id="879" w:name="_Toc386204826"/>
      <w:bookmarkStart w:id="880" w:name="_Toc30561"/>
      <w:r>
        <w:rPr>
          <w:rFonts w:hint="eastAsia"/>
          <w:color w:val="000000"/>
        </w:rPr>
        <w:t>错误码</w:t>
      </w:r>
      <w:bookmarkEnd w:id="879"/>
      <w:bookmarkEnd w:id="880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881" w:name="_Toc386204827"/>
      <w:bookmarkStart w:id="882" w:name="_Toc12652"/>
      <w:bookmarkStart w:id="883" w:name="_Toc30393"/>
      <w:r>
        <w:rPr>
          <w:rFonts w:hint="eastAsia"/>
          <w:color w:val="000000"/>
        </w:rPr>
        <w:t>固话充值</w:t>
      </w:r>
      <w:r>
        <w:rPr>
          <w:color w:val="000000"/>
        </w:rPr>
        <w:t>业务</w:t>
      </w:r>
      <w:bookmarkEnd w:id="881"/>
      <w:bookmarkEnd w:id="882"/>
      <w:bookmarkEnd w:id="883"/>
    </w:p>
    <w:p>
      <w:pPr>
        <w:pStyle w:val="4"/>
        <w:rPr>
          <w:color w:val="000000"/>
        </w:rPr>
      </w:pPr>
      <w:bookmarkStart w:id="884" w:name="_Toc386204828"/>
      <w:bookmarkStart w:id="885" w:name="_Toc5592"/>
      <w:bookmarkStart w:id="886" w:name="_Toc26463"/>
      <w:r>
        <w:rPr>
          <w:rFonts w:hint="eastAsia"/>
          <w:color w:val="000000"/>
        </w:rPr>
        <w:t>欠费信息查询（6001</w:t>
      </w:r>
      <w:r>
        <w:rPr>
          <w:color w:val="000000"/>
        </w:rPr>
        <w:t>）</w:t>
      </w:r>
      <w:bookmarkEnd w:id="884"/>
      <w:bookmarkEnd w:id="885"/>
      <w:bookmarkEnd w:id="886"/>
    </w:p>
    <w:p>
      <w:pPr>
        <w:pStyle w:val="5"/>
        <w:numPr>
          <w:ilvl w:val="3"/>
          <w:numId w:val="4"/>
        </w:numPr>
      </w:pPr>
      <w:bookmarkStart w:id="887" w:name="_Toc386204829"/>
      <w:bookmarkStart w:id="888" w:name="_Toc26447"/>
      <w:r>
        <w:rPr>
          <w:rFonts w:hint="eastAsia"/>
        </w:rPr>
        <w:t>请求</w:t>
      </w:r>
      <w:bookmarkEnd w:id="887"/>
      <w:bookmarkEnd w:id="888"/>
    </w:p>
    <w:p/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fixedTelCode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固定电话的区号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fixedTelNum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固定电话的号码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ispType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供应商（0：联通固话  1：电信固话 2：铁通固话）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provCode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areaCode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城市代码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89" w:name="_Toc386204830"/>
      <w:bookmarkStart w:id="890" w:name="_Toc22532"/>
      <w:r>
        <w:rPr>
          <w:rFonts w:hint="eastAsia"/>
        </w:rPr>
        <w:t>响应</w:t>
      </w:r>
      <w:bookmarkEnd w:id="889"/>
      <w:bookmarkEnd w:id="89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fixedTel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固定电话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shouldPay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本期应交（欠费金额）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pPr>
              <w:shd w:val="solid" w:color="FFFFFF" w:fill="auto"/>
              <w:autoSpaceDN w:val="0"/>
              <w:spacing w:after="75" w:afterLines="0" w:line="330" w:lineRule="atLeast"/>
            </w:pPr>
            <w:r>
              <w:rPr>
                <w:rFonts w:ascii="Arial"/>
                <w:color w:val="333333"/>
                <w:shd w:val="clear" w:color="auto" w:fill="FFFFFF"/>
              </w:rPr>
              <w:t>previous</w:t>
            </w:r>
            <w:r>
              <w:rPr>
                <w:rFonts w:hint="eastAsia" w:ascii="Arial"/>
                <w:color w:val="333333"/>
                <w:shd w:val="clear" w:color="auto" w:fill="FFFFFF"/>
              </w:rPr>
              <w:t>B</w:t>
            </w:r>
            <w:r>
              <w:rPr>
                <w:rFonts w:ascii="Arial"/>
                <w:color w:val="333333"/>
                <w:shd w:val="clear" w:color="auto" w:fill="FFFFFF"/>
              </w:rPr>
              <w:t>alance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余额</w:t>
            </w:r>
          </w:p>
        </w:tc>
      </w:tr>
    </w:tbl>
    <w:p/>
    <w:p>
      <w:pPr>
        <w:pStyle w:val="4"/>
        <w:rPr>
          <w:color w:val="000000"/>
        </w:rPr>
      </w:pPr>
      <w:bookmarkStart w:id="891" w:name="_Toc386204831"/>
      <w:bookmarkStart w:id="892" w:name="_Toc20157"/>
      <w:bookmarkStart w:id="893" w:name="_Toc16838"/>
      <w:r>
        <w:rPr>
          <w:rFonts w:hint="eastAsia"/>
          <w:color w:val="000000"/>
        </w:rPr>
        <w:t>固话查询产品信息（6002</w:t>
      </w:r>
      <w:r>
        <w:rPr>
          <w:color w:val="000000"/>
        </w:rPr>
        <w:t>）</w:t>
      </w:r>
      <w:bookmarkEnd w:id="891"/>
      <w:bookmarkEnd w:id="892"/>
      <w:bookmarkEnd w:id="893"/>
    </w:p>
    <w:p>
      <w:pPr>
        <w:pStyle w:val="5"/>
        <w:numPr>
          <w:ilvl w:val="3"/>
          <w:numId w:val="4"/>
        </w:numPr>
      </w:pPr>
      <w:bookmarkStart w:id="894" w:name="_Toc386204832"/>
      <w:bookmarkStart w:id="895" w:name="_Toc26762"/>
      <w:r>
        <w:rPr>
          <w:rFonts w:hint="eastAsia"/>
        </w:rPr>
        <w:t>请求</w:t>
      </w:r>
      <w:bookmarkEnd w:id="894"/>
      <w:bookmarkEnd w:id="895"/>
    </w:p>
    <w:p/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ispType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供应商（0：联通固话  1：电信固话 2：铁通固话）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provCode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areaCode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Char(4)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城市代码</w:t>
            </w:r>
          </w:p>
        </w:tc>
      </w:tr>
    </w:tbl>
    <w:p/>
    <w:p>
      <w:pPr>
        <w:pStyle w:val="5"/>
        <w:numPr>
          <w:ilvl w:val="3"/>
          <w:numId w:val="4"/>
        </w:numPr>
      </w:pPr>
      <w:bookmarkStart w:id="896" w:name="_Toc386204833"/>
      <w:bookmarkStart w:id="897" w:name="_Toc16660"/>
      <w:r>
        <w:rPr>
          <w:rFonts w:hint="eastAsia"/>
        </w:rPr>
        <w:t>响应</w:t>
      </w:r>
      <w:bookmarkEnd w:id="896"/>
      <w:bookmarkEnd w:id="897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prodList[]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产品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prodList[]说明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21"/>
        <w:gridCol w:w="1020"/>
        <w:gridCol w:w="1470"/>
        <w:gridCol w:w="656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2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7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5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2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ascii="宋体" w:hAnsi="宋体"/>
                <w:color w:val="000000"/>
                <w:szCs w:val="21"/>
              </w:rPr>
              <w:t>prodContent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6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产品面额(单位：元)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821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43"/>
                <w:rFonts w:hint="eastAsia" w:ascii="宋体" w:hAnsi="宋体"/>
                <w:color w:val="000000"/>
                <w:szCs w:val="21"/>
              </w:rPr>
              <w:t>content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7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65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实收金额(单位：元)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4"/>
        <w:rPr>
          <w:color w:val="000000"/>
        </w:rPr>
      </w:pPr>
      <w:bookmarkStart w:id="898" w:name="_Toc386204834"/>
      <w:bookmarkStart w:id="899" w:name="_Toc23937"/>
      <w:bookmarkStart w:id="900" w:name="_Toc9771"/>
      <w:r>
        <w:rPr>
          <w:rFonts w:hint="eastAsia"/>
          <w:color w:val="000000"/>
        </w:rPr>
        <w:t>城市</w:t>
      </w:r>
      <w:r>
        <w:rPr>
          <w:color w:val="000000"/>
        </w:rPr>
        <w:t>列</w:t>
      </w:r>
      <w:r>
        <w:rPr>
          <w:rFonts w:hint="eastAsia"/>
          <w:color w:val="000000"/>
        </w:rPr>
        <w:t>表</w:t>
      </w:r>
      <w:r>
        <w:rPr>
          <w:color w:val="000000"/>
        </w:rPr>
        <w:t>查询</w:t>
      </w:r>
      <w:r>
        <w:rPr>
          <w:rFonts w:hint="eastAsia"/>
          <w:color w:val="000000"/>
        </w:rPr>
        <w:t>（6003</w:t>
      </w:r>
      <w:r>
        <w:rPr>
          <w:color w:val="000000"/>
        </w:rPr>
        <w:t>）</w:t>
      </w:r>
      <w:bookmarkEnd w:id="898"/>
      <w:bookmarkEnd w:id="899"/>
      <w:bookmarkEnd w:id="900"/>
    </w:p>
    <w:p>
      <w:pPr>
        <w:pStyle w:val="5"/>
        <w:numPr>
          <w:ilvl w:val="3"/>
          <w:numId w:val="4"/>
        </w:numPr>
      </w:pPr>
      <w:bookmarkStart w:id="901" w:name="_Toc386204835"/>
      <w:bookmarkStart w:id="902" w:name="_Toc27445"/>
      <w:r>
        <w:rPr>
          <w:rFonts w:hint="eastAsia"/>
        </w:rPr>
        <w:t>请求</w:t>
      </w:r>
      <w:bookmarkEnd w:id="901"/>
      <w:bookmarkEnd w:id="902"/>
    </w:p>
    <w:p>
      <w:r>
        <w:rPr>
          <w:rFonts w:hint="eastAsia"/>
        </w:rPr>
        <w:t>公共请求</w:t>
      </w:r>
      <w:r>
        <w:t>参数</w:t>
      </w:r>
    </w:p>
    <w:p>
      <w:pPr>
        <w:pStyle w:val="5"/>
        <w:numPr>
          <w:ilvl w:val="3"/>
          <w:numId w:val="4"/>
        </w:numPr>
      </w:pPr>
      <w:bookmarkStart w:id="903" w:name="_Toc386204836"/>
      <w:bookmarkStart w:id="904" w:name="_Toc15830"/>
      <w:r>
        <w:rPr>
          <w:rFonts w:hint="eastAsia"/>
        </w:rPr>
        <w:t>响应</w:t>
      </w:r>
      <w:bookmarkEnd w:id="903"/>
      <w:bookmarkEnd w:id="904"/>
    </w:p>
    <w:p/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provList 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省列表</w:t>
            </w:r>
          </w:p>
        </w:tc>
      </w:tr>
    </w:tbl>
    <w:p/>
    <w:p>
      <w:r>
        <w:rPr>
          <w:rFonts w:hint="eastAsia"/>
        </w:rPr>
        <w:t>provList[]说明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color w:val="000000"/>
              </w:rPr>
              <w:t>provId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省代码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prov</w:t>
            </w:r>
            <w:r>
              <w:rPr>
                <w:color w:val="000000"/>
              </w:rPr>
              <w:t>Name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cityList</w:t>
            </w:r>
            <w:r>
              <w:rPr>
                <w:rFonts w:hint="eastAsia"/>
              </w:rPr>
              <w:t>[]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集合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城市列表</w:t>
            </w:r>
          </w:p>
        </w:tc>
      </w:tr>
    </w:tbl>
    <w:p/>
    <w:p>
      <w:r>
        <w:t>cityList</w:t>
      </w:r>
      <w:r>
        <w:rPr>
          <w:rFonts w:hint="eastAsia"/>
        </w:rPr>
        <w:t>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41"/>
        <w:gridCol w:w="990"/>
        <w:gridCol w:w="119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19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41" w:type="dxa"/>
            <w:vAlign w:val="top"/>
          </w:tcPr>
          <w:p>
            <w:pPr>
              <w:rPr>
                <w:color w:val="000000"/>
              </w:rPr>
            </w:pPr>
            <w:r>
              <w:t>cityI</w:t>
            </w:r>
            <w:r>
              <w:rPr>
                <w:rFonts w:hint="eastAsia"/>
              </w:rPr>
              <w:t>d</w:t>
            </w:r>
          </w:p>
        </w:tc>
        <w:tc>
          <w:tcPr>
            <w:tcW w:w="9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641" w:type="dxa"/>
            <w:vAlign w:val="top"/>
          </w:tcPr>
          <w:p>
            <w:r>
              <w:rPr>
                <w:rFonts w:hint="eastAsia"/>
              </w:rPr>
              <w:t>cityName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19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  <w:r>
              <w:rPr>
                <w:color w:val="000000"/>
              </w:rPr>
              <w:t>名称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905" w:name="_Toc386204837"/>
      <w:bookmarkStart w:id="906" w:name="_Toc271"/>
      <w:bookmarkStart w:id="907" w:name="_Toc9380"/>
      <w:r>
        <w:rPr>
          <w:color w:val="000000"/>
        </w:rPr>
        <w:t>M-</w:t>
      </w:r>
      <w:r>
        <w:rPr>
          <w:rFonts w:hint="eastAsia"/>
          <w:color w:val="000000"/>
        </w:rPr>
        <w:t>POS收款业务</w:t>
      </w:r>
      <w:bookmarkEnd w:id="905"/>
      <w:bookmarkEnd w:id="906"/>
      <w:bookmarkEnd w:id="907"/>
    </w:p>
    <w:p>
      <w:pPr>
        <w:rPr>
          <w:color w:val="000000"/>
        </w:rPr>
      </w:pPr>
    </w:p>
    <w:p>
      <w:pPr>
        <w:pStyle w:val="5"/>
        <w:ind w:left="0" w:firstLine="0"/>
        <w:rPr>
          <w:color w:val="000000"/>
        </w:rPr>
      </w:pPr>
      <w:bookmarkStart w:id="908" w:name="_Toc386204838"/>
      <w:bookmarkStart w:id="909" w:name="_Toc18524"/>
      <w:r>
        <w:rPr>
          <w:rFonts w:hint="eastAsia"/>
          <w:color w:val="000000"/>
        </w:rPr>
        <w:t>M-POS收款（7001）</w:t>
      </w:r>
      <w:bookmarkEnd w:id="908"/>
      <w:bookmarkEnd w:id="909"/>
    </w:p>
    <w:p>
      <w:pPr>
        <w:pStyle w:val="6"/>
      </w:pPr>
      <w:bookmarkStart w:id="910" w:name="_Toc386204839"/>
      <w:r>
        <w:rPr>
          <w:rFonts w:hint="eastAsia"/>
        </w:rPr>
        <w:t>请求</w:t>
      </w:r>
      <w:bookmarkEnd w:id="91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300"/>
        <w:gridCol w:w="709"/>
        <w:gridCol w:w="567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psam卡号（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  <w:r>
              <w:rPr>
                <w:rFonts w:hint="eastAsia"/>
                <w:color w:val="000000"/>
              </w:rPr>
              <w:t>）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Pin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银行卡）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Track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(256)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卡密文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</w:t>
            </w:r>
            <w:r>
              <w:rPr>
                <w:color w:val="000000"/>
              </w:rPr>
              <w:t>）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(6)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orderAmt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元</w:t>
            </w:r>
            <w:r>
              <w:rPr>
                <w:color w:val="000000"/>
              </w:rPr>
              <w:t>单位）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currencyCode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交易贸币代码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  <w:p>
            <w:pPr>
              <w:jc w:val="left"/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formatID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encTracks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磁道</w:t>
            </w:r>
            <w:r>
              <w:rPr>
                <w:color w:val="000000"/>
              </w:rPr>
              <w:t>密文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1Length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第一磁道长度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2Length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第二</w:t>
            </w:r>
            <w:r>
              <w:rPr>
                <w:color w:val="000000"/>
              </w:rPr>
              <w:t>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3Length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第三磁道</w:t>
            </w:r>
            <w:r>
              <w:rPr>
                <w:color w:val="000000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expiryDate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逾期</w:t>
            </w:r>
            <w:r>
              <w:rPr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cardHolderName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Arial" w:hAnsi="Arial" w:cs="Arial"/>
              </w:rPr>
              <w:t>d</w:t>
            </w:r>
            <w:r>
              <w:rPr>
                <w:rFonts w:ascii="Arial" w:hAnsi="Arial" w:cs="Arial"/>
              </w:rPr>
              <w:t>istinguish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盒子和音频pos的区分(0:小盒子，1:音频pos,2:SUPORSE3356 ，3升腾C821，4 bbpos，5掌心宝</w:t>
            </w:r>
            <w:r>
              <w:rPr>
                <w:rFonts w:hint="eastAsia"/>
                <w:color w:val="000000"/>
                <w:lang w:val="en-US" w:eastAsia="zh-CN"/>
              </w:rPr>
              <w:t xml:space="preserve"> 6.i21 QPOS. 7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mer_orderid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商户订单号(商户唯一)可以为空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chkmac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cardPwd+</w:t>
            </w:r>
            <w:r>
              <w:rPr>
                <w:rFonts w:hint="eastAsia" w:ascii="Arial" w:hAnsi="Arial" w:cs="Arial"/>
              </w:rPr>
              <w:t xml:space="preserve"> orderAmt+track2+ track3+ksn+</w:t>
            </w:r>
            <w:r>
              <w:rPr>
                <w:color w:val="000000"/>
              </w:rPr>
              <w:t xml:space="preserve"> 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第二磁道信息 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track3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第三磁道信息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（pos IC卡交易时上传）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cardSeqNum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卡序列号（pos IC卡交易时上传）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notifyMobile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结果通知手机号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hint="eastAsia" w:ascii="Arial" w:hAnsi="Arial" w:cs="Arial"/>
                <w:lang w:val="en-US" w:eastAsia="zh-CN"/>
              </w:rPr>
            </w:pPr>
            <w:bookmarkStart w:id="911" w:name="_Toc386204840"/>
            <w:r>
              <w:rPr>
                <w:rFonts w:hint="eastAsia" w:ascii="Arial" w:hAnsi="Arial" w:cs="Arial"/>
                <w:lang w:val="en-US" w:eastAsia="zh-CN"/>
              </w:rPr>
              <w:t>28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longitude 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29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latitude 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纬度</w:t>
            </w:r>
          </w:p>
        </w:tc>
      </w:tr>
    </w:tbl>
    <w:p>
      <w:pPr>
        <w:pStyle w:val="6"/>
      </w:pPr>
      <w:r>
        <w:rPr>
          <w:rFonts w:hint="eastAsia"/>
        </w:rPr>
        <w:t>响应</w:t>
      </w:r>
      <w:bookmarkEnd w:id="91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1020"/>
        <w:gridCol w:w="1437"/>
        <w:gridCol w:w="674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7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merchantName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</w:t>
            </w:r>
            <w:r>
              <w:rPr>
                <w:rFonts w:ascii="宋体" w:hAnsi="宋体"/>
                <w:color w:val="000000"/>
                <w:szCs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merchantNo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</w:t>
            </w:r>
            <w:r>
              <w:rPr>
                <w:rFonts w:ascii="宋体" w:hAnsi="宋体"/>
                <w:color w:val="000000"/>
                <w:szCs w:val="21"/>
              </w:rPr>
              <w:t>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issuingBank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发卡行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50"/>
                <w:rFonts w:ascii="Arial" w:hAnsi="Arial" w:cs="Arial"/>
                <w:color w:val="222222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har(18)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transType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har(18)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  <w:r>
              <w:rPr>
                <w:color w:val="000000"/>
              </w:rPr>
              <w:t>Time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时间</w:t>
            </w:r>
            <w:r>
              <w:rPr>
                <w:rFonts w:hint="eastAsia" w:ascii="宋体" w:hAnsi="宋体"/>
                <w:color w:val="000000"/>
                <w:szCs w:val="21"/>
              </w:rPr>
              <w:t>（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7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  <w:t>referenceNo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参考号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8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  <w:t>orderAmt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金额</w:t>
            </w:r>
            <w:r>
              <w:rPr>
                <w:rFonts w:hint="eastAsia" w:ascii="宋体" w:hAnsi="宋体"/>
                <w:color w:val="000000"/>
                <w:szCs w:val="21"/>
              </w:rPr>
              <w:t>（元为单位）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  <w:p>
            <w:pP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10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torderId</w:t>
            </w:r>
          </w:p>
        </w:tc>
        <w:tc>
          <w:tcPr>
            <w:tcW w:w="102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11</w:t>
            </w:r>
          </w:p>
        </w:tc>
        <w:tc>
          <w:tcPr>
            <w:tcW w:w="1836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102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IC卡交易时返回）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6"/>
      </w:pPr>
      <w:bookmarkStart w:id="912" w:name="_Toc386204841"/>
      <w:r>
        <w:rPr>
          <w:rFonts w:hint="eastAsia"/>
        </w:rPr>
        <w:t>错误码</w:t>
      </w:r>
      <w:bookmarkEnd w:id="912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pStyle w:val="5"/>
        <w:ind w:left="0" w:firstLine="0"/>
        <w:rPr>
          <w:color w:val="000000"/>
        </w:rPr>
      </w:pPr>
      <w:bookmarkStart w:id="913" w:name="_Toc386204842"/>
      <w:bookmarkStart w:id="914" w:name="_Toc14398"/>
      <w:r>
        <w:rPr>
          <w:rFonts w:hint="eastAsia"/>
          <w:color w:val="000000"/>
        </w:rPr>
        <w:t>M-POS撤销（7002）</w:t>
      </w:r>
      <w:bookmarkEnd w:id="913"/>
      <w:bookmarkEnd w:id="914"/>
    </w:p>
    <w:p>
      <w:pPr>
        <w:pStyle w:val="6"/>
      </w:pPr>
      <w:bookmarkStart w:id="915" w:name="_Toc386204843"/>
      <w:r>
        <w:rPr>
          <w:rFonts w:hint="eastAsia"/>
        </w:rPr>
        <w:t>请求</w:t>
      </w:r>
      <w:bookmarkEnd w:id="915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300"/>
        <w:gridCol w:w="709"/>
        <w:gridCol w:w="369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psam卡号（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Pin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密码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Track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(256)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卡密文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(6)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torderId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12)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原支付订单号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formatID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rFonts w:hint="eastAsia"/>
                <w:color w:val="000000"/>
              </w:rPr>
              <w:t>sn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Number(12,0)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color w:val="000000"/>
              </w:rPr>
              <w:t>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encTracks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磁道</w:t>
            </w:r>
            <w:r>
              <w:rPr>
                <w:color w:val="000000"/>
              </w:rPr>
              <w:t>密文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1Length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第一磁道长度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2Length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第二</w:t>
            </w:r>
            <w:r>
              <w:rPr>
                <w:color w:val="000000"/>
              </w:rPr>
              <w:t>磁道长度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rack</w:t>
            </w:r>
            <w:r>
              <w:rPr>
                <w:color w:val="000000"/>
              </w:rPr>
              <w:t>3Length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第三磁道</w:t>
            </w:r>
            <w:r>
              <w:rPr>
                <w:color w:val="000000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expiryDate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逾期</w:t>
            </w:r>
            <w:r>
              <w:rPr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cardHolderName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Arial" w:hAnsi="Arial" w:cs="Arial"/>
              </w:rPr>
              <w:t>d</w:t>
            </w:r>
            <w:r>
              <w:rPr>
                <w:rFonts w:ascii="Arial" w:hAnsi="Arial" w:cs="Arial"/>
              </w:rPr>
              <w:t>istinguish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盒子和音频pos的区分(0:小盒子，1:音频pos，2:SUPORSE3356 ，3升腾C821，4 bbpos，5掌心宝</w:t>
            </w:r>
            <w:r>
              <w:rPr>
                <w:rFonts w:hint="eastAsia"/>
                <w:color w:val="000000"/>
                <w:lang w:val="en-US" w:eastAsia="zh-CN"/>
              </w:rPr>
              <w:t xml:space="preserve"> 6.i21 QPOS. 7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chkmac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cardPwd+</w:t>
            </w:r>
            <w:r>
              <w:rPr>
                <w:rFonts w:hint="eastAsia" w:ascii="Arial" w:hAnsi="Arial" w:cs="Arial"/>
              </w:rPr>
              <w:t xml:space="preserve"> orderAmt+track2+ track3+ksn+</w:t>
            </w:r>
            <w:r>
              <w:rPr>
                <w:color w:val="000000"/>
              </w:rPr>
              <w:t xml:space="preserve"> 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第二磁道信息 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track3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第三磁道信息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chkmac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</w:tc>
      </w:tr>
    </w:tbl>
    <w:p>
      <w:pPr>
        <w:pStyle w:val="6"/>
      </w:pPr>
      <w:bookmarkStart w:id="916" w:name="_Toc386204844"/>
      <w:r>
        <w:rPr>
          <w:rFonts w:hint="eastAsia"/>
        </w:rPr>
        <w:t>响应</w:t>
      </w:r>
      <w:bookmarkEnd w:id="91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1020"/>
        <w:gridCol w:w="1437"/>
        <w:gridCol w:w="674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7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merchantName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</w:t>
            </w:r>
            <w:r>
              <w:rPr>
                <w:rFonts w:ascii="宋体" w:hAnsi="宋体"/>
                <w:color w:val="000000"/>
                <w:szCs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merchantNo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</w:t>
            </w:r>
            <w:r>
              <w:rPr>
                <w:rFonts w:ascii="宋体" w:hAnsi="宋体"/>
                <w:color w:val="000000"/>
                <w:szCs w:val="21"/>
              </w:rPr>
              <w:t>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issuingBank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发卡行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836" w:type="dxa"/>
            <w:vAlign w:val="top"/>
          </w:tcPr>
          <w:p>
            <w:pPr>
              <w:rPr>
                <w:rStyle w:val="50"/>
                <w:rFonts w:ascii="Arial" w:hAnsi="Arial" w:cs="Arial"/>
                <w:color w:val="222222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har(18)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transType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har(18)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  <w:r>
              <w:rPr>
                <w:color w:val="000000"/>
              </w:rPr>
              <w:t>Time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时间</w:t>
            </w:r>
            <w:r>
              <w:rPr>
                <w:rFonts w:hint="eastAsia" w:ascii="宋体" w:hAnsi="宋体"/>
                <w:color w:val="000000"/>
                <w:szCs w:val="21"/>
              </w:rPr>
              <w:t>（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7</w:t>
            </w:r>
          </w:p>
        </w:tc>
        <w:tc>
          <w:tcPr>
            <w:tcW w:w="183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  <w:t>referenceNo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参考号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8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  <w:t>orderAmt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金额</w:t>
            </w:r>
            <w:r>
              <w:rPr>
                <w:rFonts w:hint="eastAsia" w:ascii="宋体" w:hAnsi="宋体"/>
                <w:color w:val="000000"/>
                <w:szCs w:val="21"/>
              </w:rPr>
              <w:t>（元为单位）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10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</w:pPr>
            <w:r>
              <w:rPr>
                <w:rFonts w:hint="eastAsia"/>
                <w:color w:val="000000"/>
              </w:rPr>
              <w:t>torderId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36" w:type="dxa"/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102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260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（蓝牙pos IC卡交易时返回）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6"/>
      </w:pPr>
      <w:bookmarkStart w:id="917" w:name="_Toc386204845"/>
      <w:r>
        <w:rPr>
          <w:rFonts w:hint="eastAsia"/>
        </w:rPr>
        <w:t>错误码</w:t>
      </w:r>
      <w:bookmarkEnd w:id="917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  <w:ind w:left="0" w:firstLine="0"/>
        <w:rPr>
          <w:color w:val="000000"/>
        </w:rPr>
      </w:pPr>
      <w:bookmarkStart w:id="918" w:name="_Toc386204846"/>
      <w:bookmarkStart w:id="919" w:name="_Toc27947"/>
      <w:r>
        <w:rPr>
          <w:rFonts w:hint="eastAsia"/>
          <w:color w:val="000000"/>
        </w:rPr>
        <w:t>M-POS查余（7003）</w:t>
      </w:r>
      <w:bookmarkEnd w:id="918"/>
      <w:bookmarkEnd w:id="919"/>
    </w:p>
    <w:p>
      <w:r>
        <w:rPr>
          <w:rFonts w:hint="eastAsia"/>
        </w:rPr>
        <w:t>注：查余都走2002接口（小盒子和音频pos）</w:t>
      </w:r>
    </w:p>
    <w:p>
      <w:pPr>
        <w:pStyle w:val="6"/>
      </w:pPr>
      <w:bookmarkStart w:id="920" w:name="_Toc386204847"/>
      <w:r>
        <w:rPr>
          <w:rFonts w:hint="eastAsia"/>
        </w:rPr>
        <w:t>请求</w:t>
      </w:r>
      <w:bookmarkEnd w:id="920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396"/>
        <w:gridCol w:w="990"/>
        <w:gridCol w:w="1300"/>
        <w:gridCol w:w="709"/>
        <w:gridCol w:w="369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参数项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加密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签名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Char(18)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psam卡号（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Pin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Style w:val="43"/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密码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psam</w:t>
            </w:r>
            <w:r>
              <w:rPr>
                <w:color w:val="000000"/>
              </w:rPr>
              <w:t>Track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(256)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卡密文</w:t>
            </w:r>
            <w:r>
              <w:rPr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银行卡</w:t>
            </w:r>
            <w:r>
              <w:rPr>
                <w:color w:val="00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randomNumber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  <w:r>
              <w:rPr>
                <w:color w:val="000000"/>
              </w:rPr>
              <w:t>(6)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pos随机数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</w:tc>
      </w:tr>
    </w:tbl>
    <w:p>
      <w:pPr>
        <w:pStyle w:val="6"/>
      </w:pPr>
      <w:bookmarkStart w:id="921" w:name="_Toc386204848"/>
      <w:r>
        <w:rPr>
          <w:rFonts w:hint="eastAsia"/>
        </w:rPr>
        <w:t>响应</w:t>
      </w:r>
      <w:bookmarkEnd w:id="921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836"/>
        <w:gridCol w:w="1020"/>
        <w:gridCol w:w="1437"/>
        <w:gridCol w:w="674"/>
        <w:gridCol w:w="845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83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102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74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84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26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Style w:val="50"/>
                <w:rFonts w:hint="eastAsia" w:ascii="Arial" w:hAnsi="Arial" w:cs="Arial"/>
                <w:color w:val="222222"/>
              </w:rPr>
              <w:t>balance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67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84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余额（元为单位）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6"/>
      </w:pPr>
      <w:bookmarkStart w:id="922" w:name="_Toc386204849"/>
      <w:r>
        <w:rPr>
          <w:rFonts w:hint="eastAsia"/>
        </w:rPr>
        <w:t>错误码</w:t>
      </w:r>
      <w:bookmarkEnd w:id="922"/>
    </w:p>
    <w:p>
      <w:pPr>
        <w:rPr>
          <w:color w:val="000000"/>
        </w:rPr>
      </w:pPr>
      <w:r>
        <w:rPr>
          <w:rFonts w:hint="eastAsia"/>
          <w:color w:val="000000"/>
        </w:rPr>
        <w:t>详见错误码表</w:t>
      </w:r>
    </w:p>
    <w:p>
      <w:pPr>
        <w:rPr>
          <w:color w:val="000000"/>
        </w:rPr>
      </w:pPr>
    </w:p>
    <w:p>
      <w:pPr>
        <w:pStyle w:val="5"/>
      </w:pPr>
      <w:bookmarkStart w:id="923" w:name="_Toc386204850"/>
      <w:bookmarkStart w:id="924" w:name="_Toc16281"/>
      <w:r>
        <w:rPr>
          <w:rFonts w:hint="eastAsia"/>
        </w:rPr>
        <w:t>MPOS交易列表查询（7004）</w:t>
      </w:r>
      <w:bookmarkEnd w:id="923"/>
      <w:bookmarkEnd w:id="924"/>
    </w:p>
    <w:p>
      <w:pPr>
        <w:pStyle w:val="6"/>
      </w:pPr>
      <w:bookmarkStart w:id="925" w:name="_Toc386204851"/>
      <w:r>
        <w:rPr>
          <w:rFonts w:hint="eastAsia"/>
        </w:rPr>
        <w:t>请求</w:t>
      </w:r>
      <w:bookmarkEnd w:id="925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Char(8)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  <w:color w:val="000000"/>
              </w:rPr>
              <w:t>（选填，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可多个，用英文逗号隔开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</w:rPr>
              <w:t>，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</w:rPr>
              <w:t>0:待处理 1:交易成功 2:交易失败 3：已冲正 4:已撤销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type</w:t>
            </w:r>
          </w:p>
        </w:tc>
        <w:tc>
          <w:tcPr>
            <w:tcW w:w="97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交易类型（选填，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可多个，用英文逗号隔开</w:t>
            </w:r>
            <w:r>
              <w:rPr>
                <w:rFonts w:hint="eastAsia"/>
              </w:rPr>
              <w:t>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0：消费 1:退货  23：消费冲正 24:消费撤销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971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当前页码</w:t>
            </w:r>
          </w:p>
        </w:tc>
      </w:tr>
    </w:tbl>
    <w:p>
      <w:pPr>
        <w:pStyle w:val="6"/>
      </w:pPr>
      <w:bookmarkStart w:id="926" w:name="_Toc386204852"/>
      <w:r>
        <w:rPr>
          <w:rFonts w:hint="eastAsia"/>
        </w:rPr>
        <w:t>响应</w:t>
      </w:r>
      <w:bookmarkEnd w:id="926"/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ount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orderList[]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数组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订单列表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 w:ascii="宋体" w:hAnsi="宋体"/>
          <w:color w:val="000000"/>
        </w:rPr>
        <w:t>orderList[]说明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torderId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orderState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orderTime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订单时间</w:t>
            </w:r>
            <w:r>
              <w:rPr>
                <w:rFonts w:hint="eastAsia"/>
                <w:color w:val="000000"/>
              </w:rPr>
              <w:t>yyyy-MM-dd HH:mm:ss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typeStr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char2(64)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交易类型（用于展示）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orderStateStr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订单状态（用于展示）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orderAmt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har2 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订单金额20.00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signState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是否上传签名图片（0: 未上传 1:已上传）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</w:pPr>
      <w:bookmarkStart w:id="927" w:name="_Toc386204853"/>
      <w:bookmarkStart w:id="928" w:name="_Toc14300"/>
      <w:r>
        <w:rPr>
          <w:rFonts w:hint="eastAsia"/>
        </w:rPr>
        <w:t>MPOS交易列表详情（7005）</w:t>
      </w:r>
      <w:bookmarkEnd w:id="927"/>
      <w:bookmarkEnd w:id="928"/>
    </w:p>
    <w:p>
      <w:pPr>
        <w:pStyle w:val="6"/>
      </w:pPr>
      <w:bookmarkStart w:id="929" w:name="_Toc386204854"/>
      <w:r>
        <w:rPr>
          <w:rFonts w:hint="eastAsia"/>
        </w:rPr>
        <w:t>请求</w:t>
      </w:r>
      <w:bookmarkEnd w:id="929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torderId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</w:tbl>
    <w:p>
      <w:pPr>
        <w:pStyle w:val="6"/>
      </w:pPr>
      <w:bookmarkStart w:id="930" w:name="_Toc386204855"/>
      <w:r>
        <w:rPr>
          <w:rFonts w:hint="eastAsia"/>
        </w:rPr>
        <w:t>响应</w:t>
      </w:r>
      <w:bookmarkEnd w:id="930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torderId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payState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交易状态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merchantNam</w:t>
            </w:r>
            <w:r>
              <w:rPr>
                <w:rStyle w:val="50"/>
                <w:rFonts w:hint="eastAsia" w:ascii="Arial" w:hAnsi="Arial" w:cs="Arial"/>
                <w:color w:val="222222"/>
              </w:rPr>
              <w:t>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</w:t>
            </w:r>
            <w:r>
              <w:rPr>
                <w:rFonts w:ascii="宋体" w:hAnsi="宋体"/>
                <w:color w:val="000000"/>
                <w:szCs w:val="21"/>
              </w:rPr>
              <w:t>名称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merchantNo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</w:t>
            </w:r>
            <w:r>
              <w:rPr>
                <w:rFonts w:ascii="宋体" w:hAnsi="宋体"/>
                <w:color w:val="000000"/>
                <w:szCs w:val="21"/>
              </w:rPr>
              <w:t>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issuingBank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发卡行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har(18)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transType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har(18)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date</w:t>
            </w:r>
            <w:r>
              <w:rPr>
                <w:color w:val="000000"/>
              </w:rPr>
              <w:t>Time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时间</w:t>
            </w:r>
            <w:r>
              <w:rPr>
                <w:rFonts w:hint="eastAsia" w:ascii="宋体" w:hAnsi="宋体"/>
                <w:color w:val="000000"/>
                <w:szCs w:val="21"/>
              </w:rPr>
              <w:t>（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  <w:t>referenceNo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参考号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  <w:t>orderAmt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  <w:p>
            <w:pP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/>
                <w:color w:val="339966"/>
                <w:lang w:val="en-US" w:eastAsia="zh-CN"/>
              </w:rPr>
              <w:t>(掌心宝NO)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signState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是否上传签名图片（0:未上传 1:已上传）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signUrl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har(64)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上传图片的绝对路径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</w:pPr>
      <w:bookmarkStart w:id="931" w:name="_Toc386204856"/>
      <w:bookmarkStart w:id="932" w:name="_Toc30434"/>
      <w:r>
        <w:rPr>
          <w:rFonts w:hint="eastAsia"/>
        </w:rPr>
        <w:t>账户支付密码校验（7006）</w:t>
      </w:r>
      <w:bookmarkEnd w:id="931"/>
      <w:bookmarkEnd w:id="932"/>
    </w:p>
    <w:p>
      <w:pPr>
        <w:pStyle w:val="6"/>
      </w:pPr>
      <w:bookmarkStart w:id="933" w:name="_Toc386204857"/>
      <w:r>
        <w:rPr>
          <w:rFonts w:hint="eastAsia"/>
        </w:rPr>
        <w:t>请求</w:t>
      </w:r>
      <w:bookmarkEnd w:id="933"/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payPwd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支付密码(md5)</w:t>
            </w:r>
          </w:p>
        </w:tc>
      </w:tr>
    </w:tbl>
    <w:p>
      <w:pPr>
        <w:pStyle w:val="6"/>
      </w:pPr>
      <w:bookmarkStart w:id="934" w:name="_Toc386204858"/>
      <w:r>
        <w:rPr>
          <w:rFonts w:hint="eastAsia"/>
        </w:rPr>
        <w:t>响应</w:t>
      </w:r>
      <w:bookmarkEnd w:id="934"/>
    </w:p>
    <w:p>
      <w:pPr>
        <w:rPr>
          <w:color w:val="000000"/>
        </w:rPr>
      </w:pPr>
      <w:r>
        <w:rPr>
          <w:rFonts w:hint="eastAsia"/>
          <w:color w:val="000000"/>
        </w:rPr>
        <w:t>公共请求响应</w:t>
      </w:r>
    </w:p>
    <w:p>
      <w:pPr>
        <w:rPr>
          <w:color w:val="000000"/>
        </w:rPr>
      </w:pPr>
    </w:p>
    <w:p>
      <w:pPr>
        <w:pStyle w:val="5"/>
      </w:pPr>
      <w:bookmarkStart w:id="935" w:name="_Toc386204859"/>
      <w:bookmarkStart w:id="936" w:name="_Toc7952"/>
      <w:r>
        <w:rPr>
          <w:rFonts w:hint="eastAsia"/>
        </w:rPr>
        <w:t>上传签名图片（7007）</w:t>
      </w:r>
      <w:bookmarkEnd w:id="935"/>
      <w:bookmarkEnd w:id="936"/>
    </w:p>
    <w:p>
      <w:pPr>
        <w:pStyle w:val="6"/>
      </w:pPr>
      <w:bookmarkStart w:id="937" w:name="_Toc386204860"/>
      <w:r>
        <w:rPr>
          <w:rFonts w:hint="eastAsia"/>
        </w:rPr>
        <w:t>请求</w:t>
      </w:r>
      <w:bookmarkEnd w:id="937"/>
    </w:p>
    <w:p>
      <w:r>
        <w:rPr>
          <w:rFonts w:hint="eastAsia"/>
          <w:color w:val="000000"/>
        </w:rPr>
        <w:t>测试地址</w:t>
      </w:r>
      <w:r>
        <w:fldChar w:fldCharType="begin"/>
      </w:r>
      <w:r>
        <w:instrText xml:space="preserve">HYPERLINK "http://ip:port/appBusi/busi.do?reqJson=" </w:instrText>
      </w:r>
      <w:r>
        <w:fldChar w:fldCharType="separate"/>
      </w:r>
      <w:r>
        <w:rPr>
          <w:rStyle w:val="28"/>
          <w:color w:val="000000"/>
        </w:rPr>
        <w:t>https://buybal.com/</w:t>
      </w:r>
      <w:r>
        <w:rPr>
          <w:rFonts w:hint="eastAsia"/>
          <w:color w:val="000000"/>
        </w:rPr>
        <w:t>mobilePayFront/uploadPicture.do</w:t>
      </w:r>
      <w:r>
        <w:rPr>
          <w:rStyle w:val="28"/>
          <w:color w:val="000000"/>
        </w:rPr>
        <w:t>?</w:t>
      </w:r>
      <w:r>
        <w:rPr>
          <w:rStyle w:val="28"/>
          <w:rFonts w:hint="eastAsia"/>
          <w:color w:val="000000"/>
        </w:rPr>
        <w:t>reqJ</w:t>
      </w:r>
      <w:r>
        <w:rPr>
          <w:rStyle w:val="28"/>
          <w:color w:val="000000"/>
        </w:rPr>
        <w:t>son=</w:t>
      </w:r>
      <w:r>
        <w:fldChar w:fldCharType="end"/>
      </w:r>
      <w:r>
        <w:rPr>
          <w:rFonts w:hint="eastAsia"/>
        </w:rPr>
        <w:t>XXX&amp;picture=xxxx</w:t>
      </w:r>
    </w:p>
    <w:p>
      <w:r>
        <w:rPr>
          <w:rFonts w:hint="eastAsia"/>
          <w:color w:val="000000"/>
        </w:rPr>
        <w:t>生产地址</w:t>
      </w:r>
      <w:r>
        <w:fldChar w:fldCharType="begin"/>
      </w:r>
      <w:r>
        <w:instrText xml:space="preserve">HYPERLINK "http://ip:port/appBusi/busi.do?reqJson=" </w:instrText>
      </w:r>
      <w:r>
        <w:fldChar w:fldCharType="separate"/>
      </w:r>
      <w:r>
        <w:rPr>
          <w:rStyle w:val="28"/>
          <w:color w:val="000000"/>
        </w:rPr>
        <w:t>https://</w:t>
      </w:r>
      <w:r>
        <w:rPr>
          <w:rStyle w:val="28"/>
          <w:rFonts w:hint="eastAsia"/>
          <w:color w:val="000000"/>
        </w:rPr>
        <w:t>www.</w:t>
      </w:r>
      <w:r>
        <w:rPr>
          <w:rStyle w:val="28"/>
          <w:color w:val="000000"/>
        </w:rPr>
        <w:t>buybal.com/</w:t>
      </w:r>
      <w:r>
        <w:rPr>
          <w:rFonts w:hint="eastAsia"/>
          <w:color w:val="000000"/>
        </w:rPr>
        <w:t>mobilePayFront/uploadPicture.do</w:t>
      </w:r>
      <w:r>
        <w:rPr>
          <w:rStyle w:val="28"/>
          <w:color w:val="000000"/>
        </w:rPr>
        <w:t>?</w:t>
      </w:r>
      <w:r>
        <w:rPr>
          <w:rStyle w:val="28"/>
          <w:rFonts w:hint="eastAsia"/>
          <w:color w:val="000000"/>
        </w:rPr>
        <w:t>reqJ</w:t>
      </w:r>
      <w:r>
        <w:rPr>
          <w:rStyle w:val="28"/>
          <w:color w:val="000000"/>
        </w:rPr>
        <w:t>son=</w:t>
      </w:r>
      <w:r>
        <w:fldChar w:fldCharType="end"/>
      </w:r>
      <w:r>
        <w:rPr>
          <w:rFonts w:hint="eastAsia"/>
        </w:rPr>
        <w:t>XXX&amp;picture=xx</w:t>
      </w:r>
    </w:p>
    <w:p>
      <w:r>
        <w:rPr>
          <w:rFonts w:hint="eastAsia"/>
        </w:rPr>
        <w:t>参数一：picture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picture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MultipartFile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签名图片</w:t>
            </w:r>
          </w:p>
        </w:tc>
      </w:tr>
    </w:tbl>
    <w:p>
      <w:r>
        <w:rPr>
          <w:rFonts w:hint="eastAsia"/>
        </w:rPr>
        <w:t>参数二：</w:t>
      </w:r>
    </w:p>
    <w:p>
      <w:pPr>
        <w:rPr>
          <w:color w:val="000000"/>
        </w:rPr>
      </w:pPr>
      <w:r>
        <w:rPr>
          <w:rFonts w:hint="eastAsia"/>
          <w:color w:val="000000"/>
        </w:rPr>
        <w:t>reqJson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torderId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transTime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交易时间（yyyy-MM-dd hh:mm:ss）</w:t>
            </w:r>
          </w:p>
        </w:tc>
      </w:tr>
    </w:tbl>
    <w:p>
      <w:pPr>
        <w:pStyle w:val="6"/>
      </w:pPr>
      <w:bookmarkStart w:id="938" w:name="_Toc386204861"/>
      <w:r>
        <w:rPr>
          <w:rFonts w:hint="eastAsia"/>
        </w:rPr>
        <w:t>响应</w:t>
      </w:r>
      <w:bookmarkEnd w:id="938"/>
    </w:p>
    <w:p>
      <w:pPr>
        <w:rPr>
          <w:color w:val="000000"/>
        </w:rPr>
      </w:pPr>
      <w:r>
        <w:rPr>
          <w:rFonts w:hint="eastAsia"/>
          <w:color w:val="000000"/>
        </w:rPr>
        <w:t>公共请求响应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</w:pPr>
      <w:bookmarkStart w:id="939" w:name="_Toc8369"/>
      <w:r>
        <w:rPr>
          <w:rFonts w:hint="eastAsia"/>
        </w:rPr>
        <w:t>MPOS冲正（7008）</w:t>
      </w:r>
      <w:bookmarkEnd w:id="939"/>
    </w:p>
    <w:p>
      <w:pPr>
        <w:pStyle w:val="6"/>
      </w:pPr>
      <w:r>
        <w:rPr>
          <w:rFonts w:hint="eastAsia"/>
        </w:rPr>
        <w:t>请求</w:t>
      </w:r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torderId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</w:tbl>
    <w:p>
      <w:pPr>
        <w:pStyle w:val="6"/>
      </w:pPr>
      <w:r>
        <w:rPr>
          <w:rFonts w:hint="eastAsia"/>
        </w:rPr>
        <w:t>响应</w:t>
      </w:r>
    </w:p>
    <w:p>
      <w:pPr>
        <w:rPr>
          <w:color w:val="000000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torderId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payState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交易状态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merchantNam</w:t>
            </w:r>
            <w:r>
              <w:rPr>
                <w:rStyle w:val="50"/>
                <w:rFonts w:hint="eastAsia" w:ascii="Arial" w:hAnsi="Arial" w:cs="Arial"/>
                <w:color w:val="222222"/>
              </w:rPr>
              <w:t>e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</w:t>
            </w:r>
            <w:r>
              <w:rPr>
                <w:rFonts w:ascii="宋体" w:hAnsi="宋体"/>
                <w:color w:val="000000"/>
                <w:szCs w:val="21"/>
              </w:rPr>
              <w:t>名称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merchantNo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  <w:r>
              <w:rPr>
                <w:rFonts w:hint="eastAsia" w:ascii="宋体" w:hAnsi="宋体"/>
                <w:color w:val="000000"/>
              </w:rPr>
              <w:t xml:space="preserve"> 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商户</w:t>
            </w:r>
            <w:r>
              <w:rPr>
                <w:rFonts w:ascii="宋体" w:hAnsi="宋体"/>
                <w:color w:val="000000"/>
                <w:szCs w:val="21"/>
              </w:rPr>
              <w:t>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Style w:val="50"/>
                <w:rFonts w:ascii="Arial" w:hAnsi="Arial" w:cs="Arial"/>
                <w:color w:val="222222"/>
              </w:rPr>
              <w:t>issuingBank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发卡行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</w:p>
        </w:tc>
        <w:tc>
          <w:tcPr>
            <w:tcW w:w="930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har(18)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transType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har(18)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date</w:t>
            </w:r>
            <w:r>
              <w:rPr>
                <w:color w:val="000000"/>
              </w:rPr>
              <w:t>Time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har(32)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时间</w:t>
            </w:r>
            <w:r>
              <w:rPr>
                <w:rFonts w:hint="eastAsia" w:ascii="宋体" w:hAnsi="宋体"/>
                <w:color w:val="000000"/>
                <w:szCs w:val="21"/>
              </w:rPr>
              <w:t>（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yyyy-MM-dd HH:mm:ss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  <w:t>referenceNo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参考号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  <w:t>orderAmt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har(12)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交易</w:t>
            </w:r>
            <w:r>
              <w:rPr>
                <w:rFonts w:ascii="宋体" w:hAnsi="宋体"/>
                <w:color w:val="000000"/>
                <w:szCs w:val="21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微软雅黑" w:hAnsi="Times New Roman" w:eastAsia="微软雅黑" w:cs="微软雅黑"/>
                <w:color w:val="808080"/>
                <w:kern w:val="0"/>
                <w:sz w:val="18"/>
                <w:szCs w:val="18"/>
                <w:highlight w:val="white"/>
              </w:rPr>
            </w:pPr>
            <w:r>
              <w:rPr>
                <w:color w:val="000000"/>
              </w:rPr>
              <w:t>terSerialNo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pos终端编号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signState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har(1)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是否上传签名图片（0:未上传 1:已上传）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signUrl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Cs w:val="21"/>
              </w:rPr>
              <w:t>har(64)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上传图片的绝对路径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5"/>
      </w:pPr>
      <w:bookmarkStart w:id="940" w:name="_Toc28543"/>
      <w:r>
        <w:rPr>
          <w:rFonts w:hint="eastAsia"/>
        </w:rPr>
        <w:t>MPOS签到（7009）</w:t>
      </w:r>
      <w:bookmarkEnd w:id="940"/>
    </w:p>
    <w:p>
      <w:pPr>
        <w:widowControl/>
        <w:jc w:val="left"/>
      </w:pPr>
      <w:r>
        <w:rPr>
          <w:rFonts w:hint="eastAsia"/>
          <w:color w:val="000000"/>
        </w:rPr>
        <w:t>测试地址</w:t>
      </w:r>
      <w:r>
        <w:fldChar w:fldCharType="begin"/>
      </w:r>
      <w:r>
        <w:instrText xml:space="preserve">HYPERLINK "http://ip:port/appBusi/busi.do?reqJson=" </w:instrText>
      </w:r>
      <w:r>
        <w:fldChar w:fldCharType="separate"/>
      </w:r>
      <w:r>
        <w:rPr>
          <w:lang w:val="en-US" w:eastAsia="zh-CN"/>
        </w:rPr>
        <w:t xml:space="preserve">http://demo.buybal.com/mobilePayFront/mobPayFrontBusiness.do </w:t>
      </w:r>
      <w:r>
        <w:rPr>
          <w:rStyle w:val="28"/>
          <w:color w:val="000000"/>
        </w:rPr>
        <w:t>?</w:t>
      </w:r>
      <w:r>
        <w:rPr>
          <w:rStyle w:val="28"/>
          <w:rFonts w:hint="eastAsia"/>
          <w:color w:val="000000"/>
        </w:rPr>
        <w:t>reqJ</w:t>
      </w:r>
      <w:r>
        <w:rPr>
          <w:rStyle w:val="28"/>
          <w:color w:val="000000"/>
        </w:rPr>
        <w:t>son=</w:t>
      </w:r>
      <w:r>
        <w:fldChar w:fldCharType="end"/>
      </w:r>
      <w:r>
        <w:rPr>
          <w:rFonts w:hint="eastAsia"/>
        </w:rPr>
        <w:t>XXX</w:t>
      </w:r>
    </w:p>
    <w:p>
      <w:pPr>
        <w:pStyle w:val="6"/>
      </w:pPr>
      <w:r>
        <w:rPr>
          <w:rFonts w:hint="eastAsia"/>
        </w:rPr>
        <w:t>请求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posId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终端号</w:t>
            </w:r>
          </w:p>
        </w:tc>
      </w:tr>
    </w:tbl>
    <w:p/>
    <w:p>
      <w:pPr>
        <w:pStyle w:val="6"/>
      </w:pPr>
      <w:r>
        <w:rPr>
          <w:rFonts w:hint="eastAsia"/>
        </w:rPr>
        <w:t>相应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71"/>
        <w:gridCol w:w="1275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7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pinKey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in工作密钥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pinKeyCheckValue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macKey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MAC工作密钥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macKeyCheckValue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td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Key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TDK工作密钥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td</w:t>
            </w:r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Key</w:t>
            </w:r>
            <w:r>
              <w:rPr>
                <w:rFonts w:hint="eastAsia"/>
                <w:color w:val="000000"/>
              </w:rPr>
              <w:t>CheckValue</w:t>
            </w:r>
          </w:p>
        </w:tc>
        <w:tc>
          <w:tcPr>
            <w:tcW w:w="97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941" w:name="_Toc29249"/>
      <w:bookmarkStart w:id="942" w:name="_Toc374"/>
      <w:r>
        <w:rPr>
          <w:rFonts w:hint="eastAsia"/>
          <w:color w:val="000000"/>
        </w:rPr>
        <w:t>增值业务（8000）</w:t>
      </w:r>
      <w:bookmarkEnd w:id="941"/>
      <w:bookmarkEnd w:id="942"/>
    </w:p>
    <w:p>
      <w:pPr>
        <w:rPr>
          <w:color w:val="0000FF"/>
          <w:u w:val="single"/>
        </w:rPr>
      </w:pPr>
      <w:r>
        <w:rPr>
          <w:rFonts w:hint="eastAsia"/>
        </w:rPr>
        <w:t>测试请求地址:</w:t>
      </w:r>
      <w:r>
        <w:fldChar w:fldCharType="begin"/>
      </w:r>
      <w:r>
        <w:instrText xml:space="preserve">HYPERLINK "https://demo.buybal.com/mobilePayFront/valueAddedBusiness.do?reqJson=" </w:instrText>
      </w:r>
      <w:r>
        <w:fldChar w:fldCharType="separate"/>
      </w:r>
      <w:r>
        <w:rPr>
          <w:rStyle w:val="28"/>
        </w:rPr>
        <w:t>https://demo.buybal.com/mobile</w:t>
      </w:r>
      <w:r>
        <w:rPr>
          <w:rStyle w:val="28"/>
          <w:rFonts w:hint="eastAsia"/>
        </w:rPr>
        <w:t>Pay</w:t>
      </w:r>
      <w:r>
        <w:rPr>
          <w:rStyle w:val="28"/>
        </w:rPr>
        <w:t>Front/valueAddedBusiness.do?reqJson=</w:t>
      </w:r>
      <w:r>
        <w:fldChar w:fldCharType="end"/>
      </w:r>
    </w:p>
    <w:p>
      <w:r>
        <w:rPr>
          <w:rFonts w:hint="eastAsia"/>
        </w:rPr>
        <w:t>生产请求地址:</w:t>
      </w:r>
      <w:r>
        <w:t xml:space="preserve"> </w:t>
      </w:r>
      <w:r>
        <w:fldChar w:fldCharType="begin"/>
      </w:r>
      <w:r>
        <w:instrText xml:space="preserve">HYPERLINK "https://www.buybal.com/mobilePayFront/mobPayFrontBusiness.do?reqJson=" </w:instrText>
      </w:r>
      <w:r>
        <w:fldChar w:fldCharType="separate"/>
      </w:r>
      <w:r>
        <w:rPr>
          <w:rStyle w:val="28"/>
        </w:rPr>
        <w:t>https://</w:t>
      </w:r>
      <w:r>
        <w:rPr>
          <w:rStyle w:val="28"/>
          <w:rFonts w:hint="eastAsia"/>
        </w:rPr>
        <w:t>www.</w:t>
      </w:r>
      <w:r>
        <w:rPr>
          <w:rStyle w:val="28"/>
        </w:rPr>
        <w:t>buybal.com/mobile</w:t>
      </w:r>
      <w:r>
        <w:rPr>
          <w:rStyle w:val="28"/>
          <w:rFonts w:hint="eastAsia"/>
        </w:rPr>
        <w:t>Pay</w:t>
      </w:r>
      <w:r>
        <w:rPr>
          <w:rStyle w:val="28"/>
        </w:rPr>
        <w:t>Front/</w:t>
      </w:r>
      <w:r>
        <w:fldChar w:fldCharType="end"/>
      </w:r>
      <w:r>
        <w:rPr>
          <w:rStyle w:val="28"/>
        </w:rPr>
        <w:t>valueAddedBusiness.do?reqJson=</w:t>
      </w:r>
    </w:p>
    <w:p>
      <w:r>
        <w:t>说明</w:t>
      </w:r>
      <w:r>
        <w:rPr>
          <w:rFonts w:hint="eastAsia"/>
        </w:rPr>
        <w:t>：</w:t>
      </w:r>
      <w:r>
        <w:t>应付金额</w:t>
      </w:r>
      <w:r>
        <w:rPr>
          <w:rFonts w:hint="eastAsia"/>
        </w:rPr>
        <w:t>=订单金额+手续费</w:t>
      </w:r>
    </w:p>
    <w:p>
      <w:pPr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测试机构编号：901378202574681</w:t>
      </w:r>
    </w:p>
    <w:p>
      <w:pPr>
        <w:tabs>
          <w:tab w:val="left" w:pos="906"/>
        </w:tabs>
        <w:jc w:val="left"/>
      </w:pPr>
      <w:r>
        <w:rPr>
          <w:rFonts w:hint="eastAsia" w:ascii="Arial" w:hAnsi="Arial" w:cs="Arial"/>
          <w:szCs w:val="21"/>
        </w:rPr>
        <w:t>测试密钥：GheuVsd21ppay5J52DwfjTay</w:t>
      </w:r>
      <w:r>
        <w:tab/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手机客户端接口</w:t>
      </w:r>
    </w:p>
    <w:tbl>
      <w:tblPr>
        <w:tblStyle w:val="30"/>
        <w:tblpPr w:leftFromText="180" w:rightFromText="180" w:vertAnchor="page" w:horzAnchor="page" w:tblpX="1665" w:tblpY="4954"/>
        <w:tblOverlap w:val="never"/>
        <w:tblW w:w="9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1559"/>
        <w:gridCol w:w="584"/>
        <w:gridCol w:w="708"/>
        <w:gridCol w:w="55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是否加密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是否需要</w:t>
            </w:r>
          </w:p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必填项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psamNo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Char(18)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psam</w:t>
            </w:r>
            <w:r>
              <w:rPr>
                <w:rFonts w:hint="eastAsia" w:ascii="Arial" w:hAnsi="Arial" w:cs="Arial"/>
                <w:szCs w:val="21"/>
              </w:rPr>
              <w:t>卡号（</w:t>
            </w:r>
            <w:r>
              <w:rPr>
                <w:rFonts w:ascii="Arial" w:hAnsi="Arial" w:cs="Arial"/>
                <w:szCs w:val="21"/>
              </w:rPr>
              <w:t>pos</w:t>
            </w:r>
            <w:r>
              <w:rPr>
                <w:rFonts w:hint="eastAsia" w:ascii="Arial" w:hAnsi="Arial" w:cs="Arial"/>
                <w:szCs w:val="21"/>
              </w:rPr>
              <w:t>终端编号）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psamPin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Char(32)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密码（银行卡）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psamTrack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Char(256)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卡密文（银行卡）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randomNumber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Char(6)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pos</w:t>
            </w:r>
            <w:r>
              <w:rPr>
                <w:rFonts w:hint="eastAsia" w:ascii="Arial" w:hAnsi="Arial" w:cs="Arial"/>
                <w:szCs w:val="21"/>
              </w:rPr>
              <w:t>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currencyCode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Char(8)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交易贸币代码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terSerialNo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pos</w:t>
            </w:r>
            <w:r>
              <w:rPr>
                <w:rFonts w:hint="eastAsia" w:ascii="Arial" w:hAnsi="Arial" w:cs="Arial"/>
                <w:szCs w:val="21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formatID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Char(32)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ksn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Number(12,0)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设备序号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encTracks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Char(</w:t>
            </w:r>
            <w:r>
              <w:rPr>
                <w:rFonts w:hint="eastAsia" w:ascii="Arial" w:hAnsi="Arial" w:cs="Arial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磁道密文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track1Length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第一磁道长度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track2Length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第二磁道长度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track3Length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第三磁道长度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maskedPAN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expiryDate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逾期时间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cardHolderName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cardPwd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卡密码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distinguish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盒子和音频</w:t>
            </w:r>
            <w:r>
              <w:rPr>
                <w:rFonts w:ascii="Arial" w:hAnsi="Arial" w:cs="Arial"/>
                <w:szCs w:val="21"/>
              </w:rPr>
              <w:t>pos</w:t>
            </w:r>
            <w:r>
              <w:rPr>
                <w:rFonts w:hint="eastAsia" w:ascii="Arial" w:hAnsi="Arial" w:cs="Arial"/>
                <w:szCs w:val="21"/>
              </w:rPr>
              <w:t>的区分</w:t>
            </w:r>
            <w:r>
              <w:rPr>
                <w:rFonts w:ascii="Arial" w:hAnsi="Arial" w:cs="Arial"/>
                <w:szCs w:val="21"/>
              </w:rPr>
              <w:t>(0:</w:t>
            </w:r>
            <w:r>
              <w:rPr>
                <w:rFonts w:hint="eastAsia" w:ascii="Arial" w:hAnsi="Arial" w:cs="Arial"/>
                <w:szCs w:val="21"/>
              </w:rPr>
              <w:t>小盒子，</w:t>
            </w:r>
            <w:r>
              <w:rPr>
                <w:rFonts w:ascii="Arial" w:hAnsi="Arial" w:cs="Arial"/>
                <w:szCs w:val="21"/>
              </w:rPr>
              <w:t>1:</w:t>
            </w:r>
            <w:r>
              <w:rPr>
                <w:rFonts w:hint="eastAsia" w:ascii="Arial" w:hAnsi="Arial" w:cs="Arial"/>
                <w:szCs w:val="21"/>
              </w:rPr>
              <w:t>音频</w:t>
            </w:r>
            <w:r>
              <w:rPr>
                <w:rFonts w:ascii="Arial" w:hAnsi="Arial" w:cs="Arial"/>
                <w:szCs w:val="21"/>
              </w:rPr>
              <w:t>pos</w:t>
            </w:r>
            <w:r>
              <w:rPr>
                <w:rFonts w:hint="eastAsia" w:ascii="Arial" w:hAnsi="Arial" w:cs="Arial"/>
                <w:szCs w:val="21"/>
              </w:rPr>
              <w:t>，</w:t>
            </w:r>
            <w:r>
              <w:rPr>
                <w:rFonts w:hint="eastAsia"/>
                <w:color w:val="000000"/>
              </w:rPr>
              <w:t>2:SUPORSE3356 ，3升腾C821，4 bbpos，5掌心宝</w:t>
            </w:r>
            <w:r>
              <w:rPr>
                <w:rFonts w:hint="eastAsia"/>
                <w:color w:val="000000"/>
                <w:lang w:val="en-US" w:eastAsia="zh-CN"/>
              </w:rPr>
              <w:t xml:space="preserve"> 6.i21</w:t>
            </w:r>
            <w:r>
              <w:rPr>
                <w:rFonts w:ascii="Arial" w:hAnsi="Arial" w:cs="Arial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</w:rPr>
              <w:t>chkmac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ac校验值</w:t>
            </w:r>
            <w:r>
              <w:rPr>
                <w:rFonts w:hint="eastAsia"/>
                <w:color w:val="FF0000"/>
              </w:rPr>
              <w:t>（蓝牙pos时上传）</w:t>
            </w:r>
          </w:p>
          <w:p>
            <w:pPr>
              <w:rPr>
                <w:rFonts w:ascii="Arial" w:hAnsi="Arial" w:cs="Arial"/>
                <w:szCs w:val="21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asked</w:t>
            </w:r>
            <w:r>
              <w:rPr>
                <w:color w:val="000000"/>
              </w:rPr>
              <w:t>PAN</w:t>
            </w:r>
            <w:r>
              <w:rPr>
                <w:rFonts w:hint="eastAsia"/>
                <w:color w:val="000000"/>
              </w:rPr>
              <w:t>+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</w:rPr>
              <w:t>cardPwd+</w:t>
            </w:r>
            <w:r>
              <w:rPr>
                <w:rFonts w:hint="eastAsia" w:ascii="Arial" w:hAnsi="Arial" w:cs="Arial"/>
              </w:rPr>
              <w:t xml:space="preserve"> orderAmt+track2+ track3+ksn+</w:t>
            </w:r>
            <w:r>
              <w:rPr>
                <w:color w:val="000000"/>
              </w:rPr>
              <w:t xml:space="preserve"> t</w:t>
            </w:r>
            <w:r>
              <w:rPr>
                <w:rFonts w:hint="eastAsia"/>
                <w:color w:val="000000"/>
              </w:rPr>
              <w:t>account</w:t>
            </w:r>
            <w:r>
              <w:rPr>
                <w:color w:val="00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第二磁道信息 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track3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第三磁道信息</w:t>
            </w:r>
            <w:r>
              <w:rPr>
                <w:rFonts w:hint="eastAsia"/>
                <w:color w:val="FF0000"/>
              </w:rPr>
              <w:t>（蓝牙pos 磁条卡交易时上传）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field55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55域  </w:t>
            </w:r>
            <w:r>
              <w:rPr>
                <w:rFonts w:hint="eastAsia"/>
                <w:color w:val="FF0000"/>
              </w:rPr>
              <w:t>（pos IC卡交易时上传）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3"/>
              <w:ind w:firstLine="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cardSeqNum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卡序列号（pos IC卡交易时上传）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busiParam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业务参数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Json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由接入方填写，具体如下</w:t>
            </w:r>
          </w:p>
        </w:tc>
      </w:tr>
    </w:tbl>
    <w:p/>
    <w:p>
      <w:pPr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示例代码</w:t>
      </w:r>
      <w:r>
        <w:rPr>
          <w:rFonts w:hint="eastAsia" w:ascii="Arial" w:hAnsi="Arial" w:cs="Arial"/>
          <w:szCs w:val="21"/>
        </w:rPr>
        <w:t>：</w:t>
      </w:r>
    </w:p>
    <w:p>
      <w:pPr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"track3Length":"0","mobKey":"R6+W9M/SP3wUVniEU7eBAmX8AeYKCI0HCmoxxfgFVJYjyw38gw2Tw/zfE/rXFS8F44oqN5Hqw1CCHI01LEys/YqExAIAn/Ho53SrTO4ZTpSQld0HDt4mbKJsyg9Mn93kw6pkTvYNkG1dBdzsk4Ni/AjHBDUOx5kDRuqhRyRpqzc=","encTracks":"FBCEDDAF77C7D6047CFF3E2DD2D5F265EBBB0F614D1896ED","deviceType":"htc","formatID":"","appType":"01","ksn":"1234567890ABCDEF","psamTrack":"F5789DD528026886CEDEEBE090E3498DABBBB2DECAD3909075B9253DFDB50E9CFBF5FE0F","cardHolderName":"","currencyCode":"156","track2Length":"24","expiryDate":"","IP":"192.168.1.234","IMSI":"111111","psamPin":"94571514C79179E2B16BBC95","deviceSN":"100001","maskedPAN":"","sign":"6mJJfE9S6BavmfuvnY7mF3HgPiXf5kNDCD+6EGHODtOGGpFRF9G7rQ==","adress":"http://127.0.0.1:8580/mobilePayFront/valueAddedBusiness.do","cardPwd":"DNJg9AQhicE=","psamNo":"20140520","IMEI":"123456","appOs":"v3.2","randomNumber":"7BBCF6200000000D","appVersion":"v1.0","terSerialNo":"IDqWfoR5kxo=","funCode":"8000","seq":"00000020140704120746","track1Length":"0","distinguish":"0","busiParam":"{\"feeAmt\":\"230\",\"orgCode\":\"901378202574681\",\"operType\":\"100\",\"mobileNo\":\"1111111111\",\"orderAmt\":\"1200\",\"orderId\":\"000006412538\",\"signData\":\"aJaayGrnULDlHlTMfctwVQcprUd+vs4w4ni0anHORmo=\"}","MAC":"vwkere93943-dkfaj"}</w:t>
      </w:r>
    </w:p>
    <w:p>
      <w:pPr>
        <w:pStyle w:val="4"/>
        <w:rPr>
          <w:rFonts w:ascii="Arial" w:hAnsi="Arial" w:cs="Arial"/>
          <w:szCs w:val="21"/>
        </w:rPr>
      </w:pPr>
      <w:bookmarkStart w:id="943" w:name="_Toc26825"/>
      <w:bookmarkStart w:id="944" w:name="_Toc9245"/>
      <w:r>
        <w:rPr>
          <w:rFonts w:hint="eastAsia"/>
        </w:rPr>
        <w:t>基本收款</w:t>
      </w:r>
      <w:bookmarkEnd w:id="943"/>
      <w:bookmarkEnd w:id="944"/>
    </w:p>
    <w:tbl>
      <w:tblPr>
        <w:tblStyle w:val="30"/>
        <w:tblW w:w="10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850"/>
        <w:gridCol w:w="708"/>
        <w:gridCol w:w="87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1559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字段类型</w:t>
            </w:r>
          </w:p>
        </w:tc>
        <w:tc>
          <w:tcPr>
            <w:tcW w:w="850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是否需要加密</w:t>
            </w:r>
          </w:p>
        </w:tc>
        <w:tc>
          <w:tcPr>
            <w:tcW w:w="70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876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必填项</w:t>
            </w:r>
          </w:p>
        </w:tc>
        <w:tc>
          <w:tcPr>
            <w:tcW w:w="266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机构标识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Varchar</w:t>
            </w:r>
            <w:r>
              <w:rPr>
                <w:rFonts w:hint="eastAsia" w:ascii="Arial" w:hAnsi="Arial" w:cs="Arial"/>
                <w:szCs w:val="21"/>
              </w:rPr>
              <w:t>(32)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由平台分配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orderId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订单号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hint="eastAsia" w:ascii="Arial" w:hAnsi="Arial" w:cs="Arial"/>
                <w:szCs w:val="21"/>
              </w:rPr>
              <w:t>archar(32)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接入端惟一(用于对账)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operType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业务类型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Number(5)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100：基本收款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orderA</w:t>
            </w:r>
            <w:r>
              <w:rPr>
                <w:rFonts w:ascii="Arial" w:hAnsi="Arial" w:cs="Arial"/>
                <w:szCs w:val="21"/>
              </w:rPr>
              <w:t>mt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订单金额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hint="eastAsia" w:ascii="Arial" w:hAnsi="Arial" w:cs="Arial"/>
                <w:szCs w:val="21"/>
              </w:rPr>
              <w:t>umber(12)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业务应付金额(单位:分)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feeAmt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手续费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hint="eastAsia" w:ascii="Arial" w:hAnsi="Arial" w:cs="Arial"/>
                <w:szCs w:val="21"/>
              </w:rPr>
              <w:t>umber(12)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交易手续费,可以为正负数，如果没有手续费，填写0(单位:分)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mobileNo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手机号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hint="eastAsia" w:ascii="Arial" w:hAnsi="Arial" w:cs="Arial"/>
                <w:szCs w:val="21"/>
              </w:rPr>
              <w:t>archar(11)</w:t>
            </w:r>
          </w:p>
        </w:tc>
        <w:tc>
          <w:tcPr>
            <w:tcW w:w="850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客户端登陆手机号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signData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签名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50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签名参数：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 w:val="18"/>
                <w:szCs w:val="18"/>
              </w:rPr>
              <w:t xml:space="preserve"> base64(3DES(密钥，base64(md5(明文串))))</w:t>
            </w:r>
          </w:p>
        </w:tc>
      </w:tr>
    </w:tbl>
    <w:p>
      <w:r>
        <w:t>签名拼接</w:t>
      </w:r>
      <w:r>
        <w:rPr>
          <w:rFonts w:hint="eastAsia"/>
        </w:rPr>
        <w:t>：</w:t>
      </w:r>
    </w:p>
    <w:p>
      <w:r>
        <w:rPr>
          <w:rFonts w:hint="eastAsia"/>
          <w:color w:val="FF0000"/>
        </w:rPr>
        <w:t>orgCode=xxx</w:t>
      </w:r>
      <w:r>
        <w:rPr>
          <w:color w:val="FF0000"/>
        </w:rPr>
        <w:t>&amp;</w:t>
      </w:r>
      <w:r>
        <w:rPr>
          <w:rFonts w:hint="eastAsia"/>
          <w:color w:val="FF0000"/>
        </w:rPr>
        <w:t>orderId=xxxx</w:t>
      </w:r>
      <w:r>
        <w:rPr>
          <w:color w:val="FF0000"/>
        </w:rPr>
        <w:t>&amp;operType=xxx&amp;orderAmt=xxx&amp;feeAmt=xxx&amp;mobileNo=xxxx</w:t>
      </w:r>
    </w:p>
    <w:p/>
    <w:p>
      <w:pPr>
        <w:rPr>
          <w:b/>
        </w:rPr>
      </w:pPr>
      <w:r>
        <w:rPr>
          <w:rFonts w:hint="eastAsia"/>
          <w:b/>
        </w:rPr>
        <w:t>返回参见：2</w:t>
      </w:r>
      <w:r>
        <w:rPr>
          <w:b/>
        </w:rPr>
        <w:t>.1</w:t>
      </w:r>
      <w:r>
        <w:rPr>
          <w:rFonts w:hint="eastAsia"/>
          <w:b/>
        </w:rPr>
        <w:t>8</w:t>
      </w:r>
      <w:r>
        <w:rPr>
          <w:b/>
        </w:rPr>
        <w:t>.4</w:t>
      </w:r>
    </w:p>
    <w:p/>
    <w:p>
      <w:pPr>
        <w:pStyle w:val="4"/>
        <w:rPr>
          <w:rFonts w:ascii="Arial" w:hAnsi="Arial" w:cs="Arial"/>
          <w:szCs w:val="21"/>
        </w:rPr>
      </w:pPr>
      <w:bookmarkStart w:id="945" w:name="_Toc19913"/>
      <w:bookmarkStart w:id="946" w:name="_Toc30580"/>
      <w:r>
        <w:rPr>
          <w:rFonts w:hint="eastAsia" w:ascii="Arial" w:hAnsi="Arial" w:cs="Arial"/>
          <w:szCs w:val="21"/>
        </w:rPr>
        <w:t>卡卡转帐</w:t>
      </w:r>
      <w:bookmarkEnd w:id="945"/>
      <w:bookmarkEnd w:id="946"/>
    </w:p>
    <w:p/>
    <w:tbl>
      <w:tblPr>
        <w:tblStyle w:val="30"/>
        <w:tblW w:w="10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268"/>
        <w:gridCol w:w="1418"/>
        <w:gridCol w:w="708"/>
        <w:gridCol w:w="708"/>
        <w:gridCol w:w="87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226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是否需要加密</w:t>
            </w:r>
          </w:p>
        </w:tc>
        <w:tc>
          <w:tcPr>
            <w:tcW w:w="70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876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必填项</w:t>
            </w:r>
          </w:p>
        </w:tc>
        <w:tc>
          <w:tcPr>
            <w:tcW w:w="266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机构标识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Varchar</w:t>
            </w:r>
            <w:r>
              <w:rPr>
                <w:rFonts w:hint="eastAsia" w:ascii="Arial" w:hAnsi="Arial" w:cs="Arial"/>
                <w:szCs w:val="21"/>
              </w:rPr>
              <w:t>(32)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由平台分配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订单号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hint="eastAsia" w:ascii="Arial" w:hAnsi="Arial" w:cs="Arial"/>
                <w:szCs w:val="21"/>
              </w:rPr>
              <w:t>archar(32)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接入端惟一(用于对账)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operType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业务类型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Number(5)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101：卡卡转账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orderA</w:t>
            </w:r>
            <w:r>
              <w:rPr>
                <w:rFonts w:ascii="Arial" w:hAnsi="Arial" w:cs="Arial"/>
                <w:szCs w:val="21"/>
              </w:rPr>
              <w:t>mt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订单金额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hint="eastAsia" w:ascii="Arial" w:hAnsi="Arial" w:cs="Arial"/>
                <w:szCs w:val="21"/>
              </w:rPr>
              <w:t>umber(12)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业务应付金额(单位:分)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feeAmt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手续费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hint="eastAsia" w:ascii="Arial" w:hAnsi="Arial" w:cs="Arial"/>
                <w:szCs w:val="21"/>
              </w:rPr>
              <w:t>umber(12)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交易手续费,可以为正负数，如果没有手续费，填写0(单位:分)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mobileNo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手机号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hint="eastAsia" w:ascii="Arial" w:hAnsi="Arial" w:cs="Arial"/>
                <w:szCs w:val="21"/>
              </w:rPr>
              <w:t>archar(11)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客户端登陆手机号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开户行ID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Varchar(</w:t>
            </w:r>
            <w:r>
              <w:rPr>
                <w:rFonts w:hint="eastAsia" w:ascii="Arial" w:hAnsi="Arial" w:cs="Arial"/>
                <w:szCs w:val="21"/>
              </w:rPr>
              <w:t>4)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0102工行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bankUserName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开户名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hint="eastAsia" w:ascii="Arial" w:hAnsi="Arial" w:cs="Arial"/>
                <w:szCs w:val="21"/>
              </w:rPr>
              <w:t>archar(64)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bankCardNo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卡号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借记卡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bankProvcode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银行所属省份代码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410湖南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bankCityCode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银行所属市代码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5210株洲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interBankNo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支行代码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如：</w:t>
            </w:r>
            <w:r>
              <w:rPr>
                <w:szCs w:val="21"/>
              </w:rPr>
              <w:t>102584000002</w:t>
            </w:r>
            <w:r>
              <w:rPr>
                <w:rFonts w:hint="eastAsia"/>
                <w:szCs w:val="21"/>
              </w:rPr>
              <w:t>：</w:t>
            </w:r>
            <w:r>
              <w:t>中国工商银行株洲市车站路支</w:t>
            </w:r>
            <w:r>
              <w:rPr>
                <w:rFonts w:hint="eastAsia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证件类型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0：身份证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cardNo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证件号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signData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签名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签名参数：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 w:val="18"/>
                <w:szCs w:val="18"/>
              </w:rPr>
              <w:t xml:space="preserve"> base64(3DES(密钥，base64(md5(明文串))))</w:t>
            </w:r>
          </w:p>
        </w:tc>
      </w:tr>
    </w:tbl>
    <w:p>
      <w:r>
        <w:t>签名拼接</w:t>
      </w:r>
      <w:r>
        <w:rPr>
          <w:rFonts w:hint="eastAsia"/>
        </w:rPr>
        <w:t>：</w:t>
      </w:r>
    </w:p>
    <w:p>
      <w:r>
        <w:rPr>
          <w:rFonts w:hint="eastAsia"/>
          <w:color w:val="FF0000"/>
        </w:rPr>
        <w:t>orgCode=xxx</w:t>
      </w:r>
      <w:r>
        <w:rPr>
          <w:color w:val="FF0000"/>
        </w:rPr>
        <w:t>&amp;</w:t>
      </w:r>
      <w:r>
        <w:rPr>
          <w:rFonts w:hint="eastAsia"/>
          <w:color w:val="FF0000"/>
        </w:rPr>
        <w:t>orderId=xxxx</w:t>
      </w:r>
      <w:r>
        <w:rPr>
          <w:color w:val="FF0000"/>
        </w:rPr>
        <w:t>&amp;operType=xxx&amp;orderAmt=xxx&amp;feeAmt=xxx&amp;mobileNo=xxx&amp;bankId=xxx&amp;bankCardNo=xxxx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返回参见：2</w:t>
      </w:r>
      <w:r>
        <w:rPr>
          <w:b/>
        </w:rPr>
        <w:t>.17.4</w:t>
      </w:r>
    </w:p>
    <w:p>
      <w:pPr>
        <w:pStyle w:val="4"/>
        <w:tabs>
          <w:tab w:val="left" w:pos="906"/>
        </w:tabs>
        <w:jc w:val="left"/>
        <w:rPr>
          <w:rFonts w:ascii="Arial" w:hAnsi="Arial" w:cs="Arial"/>
          <w:szCs w:val="21"/>
        </w:rPr>
      </w:pPr>
      <w:bookmarkStart w:id="947" w:name="_Toc4142"/>
      <w:bookmarkStart w:id="948" w:name="_Toc15550"/>
      <w:r>
        <w:rPr>
          <w:rFonts w:hint="eastAsia" w:ascii="Arial" w:hAnsi="Arial" w:cs="Arial"/>
          <w:szCs w:val="21"/>
        </w:rPr>
        <w:t>信用卡还款</w:t>
      </w:r>
      <w:bookmarkEnd w:id="947"/>
      <w:bookmarkEnd w:id="948"/>
    </w:p>
    <w:tbl>
      <w:tblPr>
        <w:tblStyle w:val="30"/>
        <w:tblW w:w="10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268"/>
        <w:gridCol w:w="1418"/>
        <w:gridCol w:w="708"/>
        <w:gridCol w:w="708"/>
        <w:gridCol w:w="876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226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说明</w:t>
            </w:r>
          </w:p>
        </w:tc>
        <w:tc>
          <w:tcPr>
            <w:tcW w:w="141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是否需要加密</w:t>
            </w:r>
          </w:p>
        </w:tc>
        <w:tc>
          <w:tcPr>
            <w:tcW w:w="70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是否需要</w:t>
            </w:r>
          </w:p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签名</w:t>
            </w:r>
          </w:p>
        </w:tc>
        <w:tc>
          <w:tcPr>
            <w:tcW w:w="876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必填项</w:t>
            </w:r>
          </w:p>
        </w:tc>
        <w:tc>
          <w:tcPr>
            <w:tcW w:w="2668" w:type="dxa"/>
            <w:shd w:val="clear" w:color="auto" w:fill="FFCC99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机构标识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Varchar</w:t>
            </w:r>
            <w:r>
              <w:rPr>
                <w:rFonts w:hint="eastAsia" w:ascii="Arial" w:hAnsi="Arial" w:cs="Arial"/>
                <w:szCs w:val="21"/>
              </w:rPr>
              <w:t>(32)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由平台分配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订单号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hint="eastAsia" w:ascii="Arial" w:hAnsi="Arial" w:cs="Arial"/>
                <w:szCs w:val="21"/>
              </w:rPr>
              <w:t>archar(32)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接入端惟一(用于对账)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operType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业务类型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Number(5)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102：信用卡还款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orderA</w:t>
            </w:r>
            <w:r>
              <w:rPr>
                <w:rFonts w:ascii="Arial" w:hAnsi="Arial" w:cs="Arial"/>
                <w:szCs w:val="21"/>
              </w:rPr>
              <w:t>mt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订单金额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hint="eastAsia" w:ascii="Arial" w:hAnsi="Arial" w:cs="Arial"/>
                <w:szCs w:val="21"/>
              </w:rPr>
              <w:t>umber(12)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业务应付金额(单位:分)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feeAmt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手续费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N</w:t>
            </w:r>
            <w:r>
              <w:rPr>
                <w:rFonts w:hint="eastAsia" w:ascii="Arial" w:hAnsi="Arial" w:cs="Arial"/>
                <w:szCs w:val="21"/>
              </w:rPr>
              <w:t>umber(12)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交易手续费,可以为正负数，如果没有手续费，填写0(单位:分)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mobileNo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手机号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hint="eastAsia" w:ascii="Arial" w:hAnsi="Arial" w:cs="Arial"/>
                <w:szCs w:val="21"/>
              </w:rPr>
              <w:t>archar(11)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客户端登陆手机号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开户行ID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Varchar(</w:t>
            </w:r>
            <w:r>
              <w:rPr>
                <w:rFonts w:hint="eastAsia" w:ascii="Arial" w:hAnsi="Arial" w:cs="Arial"/>
                <w:szCs w:val="21"/>
              </w:rPr>
              <w:t>4)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0102工行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bankUserName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开户名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</w:t>
            </w:r>
            <w:r>
              <w:rPr>
                <w:rFonts w:hint="eastAsia" w:ascii="Arial" w:hAnsi="Arial" w:cs="Arial"/>
                <w:szCs w:val="21"/>
              </w:rPr>
              <w:t>archar(64)</w:t>
            </w: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bankCardNo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卡号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Y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借记卡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bankProvcode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银行所属省份代码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410湖南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bankCityCode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银行所属市代码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5210株洲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interBankNo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支行代码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如：</w:t>
            </w:r>
            <w:r>
              <w:rPr>
                <w:szCs w:val="21"/>
              </w:rPr>
              <w:t>102584000002</w:t>
            </w:r>
            <w:r>
              <w:rPr>
                <w:rFonts w:hint="eastAsia"/>
                <w:szCs w:val="21"/>
              </w:rPr>
              <w:t>：</w:t>
            </w:r>
            <w:r>
              <w:t>中国工商银行株洲市车站路支</w:t>
            </w:r>
            <w:r>
              <w:rPr>
                <w:rFonts w:hint="eastAsia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证件类型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0：身份证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cardNo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证件号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N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signData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签名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876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668" w:type="dxa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签名参数：</w:t>
            </w:r>
            <w:r>
              <w:rPr>
                <w:rFonts w:hint="eastAsia" w:ascii="宋体" w:hAnsi="宋体" w:cs="TT54AB0ED3tCID-WinCharSetFFFF-H"/>
                <w:color w:val="FF0000"/>
                <w:kern w:val="0"/>
                <w:sz w:val="18"/>
                <w:szCs w:val="18"/>
              </w:rPr>
              <w:t xml:space="preserve"> base64(3DES(密钥，base64(md5(明文串))))</w:t>
            </w:r>
          </w:p>
        </w:tc>
      </w:tr>
    </w:tbl>
    <w:p>
      <w:r>
        <w:t>签名拼接</w:t>
      </w:r>
      <w:r>
        <w:rPr>
          <w:rFonts w:hint="eastAsia"/>
        </w:rPr>
        <w:t>：</w:t>
      </w:r>
    </w:p>
    <w:p>
      <w:r>
        <w:rPr>
          <w:rFonts w:hint="eastAsia"/>
          <w:color w:val="FF0000"/>
        </w:rPr>
        <w:t>orgCode=xxx</w:t>
      </w:r>
      <w:r>
        <w:rPr>
          <w:color w:val="FF0000"/>
        </w:rPr>
        <w:t>&amp;</w:t>
      </w:r>
      <w:r>
        <w:rPr>
          <w:rFonts w:hint="eastAsia"/>
          <w:color w:val="FF0000"/>
        </w:rPr>
        <w:t>orderId=xxxx</w:t>
      </w:r>
      <w:r>
        <w:rPr>
          <w:color w:val="FF0000"/>
        </w:rPr>
        <w:t>&amp;operType=xxx&amp;orderAmt=xxx&amp;feeAmt=xxx&amp;mobileNo=xxx&amp;bankId=xxx&amp;bankCardNo=xxxx</w:t>
      </w:r>
    </w:p>
    <w:p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返回参见：2</w:t>
      </w:r>
      <w:r>
        <w:rPr>
          <w:b/>
        </w:rPr>
        <w:t>.17.4</w:t>
      </w:r>
    </w:p>
    <w:p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>
      <w:pPr>
        <w:pStyle w:val="4"/>
        <w:tabs>
          <w:tab w:val="left" w:pos="906"/>
        </w:tabs>
        <w:jc w:val="left"/>
        <w:rPr>
          <w:rFonts w:ascii="Arial" w:hAnsi="Arial" w:cs="Arial"/>
          <w:szCs w:val="21"/>
        </w:rPr>
      </w:pPr>
      <w:bookmarkStart w:id="949" w:name="_Toc21313"/>
      <w:bookmarkStart w:id="950" w:name="_Toc7007"/>
      <w:r>
        <w:rPr>
          <w:rFonts w:hint="eastAsia" w:ascii="Arial" w:hAnsi="Arial" w:cs="Arial"/>
          <w:szCs w:val="21"/>
        </w:rPr>
        <w:t>通用返回</w:t>
      </w:r>
      <w:bookmarkEnd w:id="949"/>
      <w:bookmarkEnd w:id="950"/>
    </w:p>
    <w:tbl>
      <w:tblPr>
        <w:tblStyle w:val="30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418"/>
        <w:gridCol w:w="992"/>
        <w:gridCol w:w="709"/>
        <w:gridCol w:w="708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名称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说明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字段类型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是否需要加密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是否需要</w:t>
            </w:r>
          </w:p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签名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必填项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orgCode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机构标识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由平台分配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 xml:space="preserve"> 订单号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接入端惟一(用于对账)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operType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102：信用卡还款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orderA</w:t>
            </w:r>
            <w:r>
              <w:rPr>
                <w:rFonts w:ascii="Arial" w:hAnsi="Arial" w:cs="Arial"/>
                <w:szCs w:val="21"/>
              </w:rPr>
              <w:t>mt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订单金额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业务应付金额(单位:分)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feeAmt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手续费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交易手续费,可以为正负数，如果没有手续费，填写0(单位:分)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mobileNo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手机号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客户端登陆手机号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orderState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订单状态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1支付成功</w:t>
            </w:r>
          </w:p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其余失败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signData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签名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Y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签名参数：从上往下按顺序拼接</w:t>
            </w:r>
          </w:p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宋体" w:hAnsi="宋体" w:cs="TT54AB0ED3tCID-WinCharSetFFFF-H"/>
                <w:color w:val="FF0000"/>
                <w:kern w:val="0"/>
                <w:sz w:val="18"/>
                <w:szCs w:val="18"/>
              </w:rPr>
              <w:t>base64(3DES(密钥，base64(md5(明文串))))</w:t>
            </w:r>
          </w:p>
        </w:tc>
      </w:tr>
    </w:tbl>
    <w:p>
      <w:r>
        <w:t>签名拼接</w:t>
      </w:r>
      <w:r>
        <w:rPr>
          <w:rFonts w:hint="eastAsia"/>
        </w:rPr>
        <w:t>：</w:t>
      </w:r>
    </w:p>
    <w:p/>
    <w:p>
      <w:pPr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hint="eastAsia"/>
          <w:color w:val="FF0000"/>
        </w:rPr>
        <w:t>orgCode=xxx</w:t>
      </w:r>
      <w:r>
        <w:rPr>
          <w:color w:val="FF0000"/>
        </w:rPr>
        <w:t>&amp;</w:t>
      </w:r>
      <w:r>
        <w:rPr>
          <w:rFonts w:hint="eastAsia"/>
          <w:color w:val="FF0000"/>
        </w:rPr>
        <w:t>orderId=xxxx</w:t>
      </w:r>
      <w:r>
        <w:rPr>
          <w:color w:val="FF0000"/>
        </w:rPr>
        <w:t>&amp;operType=xxx&amp;orderAmt=xxx&amp;feeAmt=xxx&amp;mobileNo=xxxx&amp;orderState=xxx</w:t>
      </w:r>
    </w:p>
    <w:p>
      <w:pPr>
        <w:tabs>
          <w:tab w:val="left" w:pos="906"/>
        </w:tabs>
        <w:jc w:val="left"/>
        <w:rPr>
          <w:rFonts w:ascii="Arial" w:hAnsi="Arial" w:cs="Arial"/>
          <w:szCs w:val="21"/>
        </w:rPr>
      </w:pPr>
    </w:p>
    <w:p>
      <w:pPr>
        <w:pStyle w:val="3"/>
        <w:rPr>
          <w:color w:val="000000"/>
        </w:rPr>
      </w:pPr>
      <w:bookmarkStart w:id="951" w:name="_Toc4084"/>
      <w:bookmarkStart w:id="952" w:name="_Toc28334"/>
      <w:bookmarkStart w:id="953" w:name="_Toc358212101"/>
      <w:bookmarkStart w:id="954" w:name="_Toc386204862"/>
      <w:r>
        <w:rPr>
          <w:rFonts w:hint="eastAsia"/>
          <w:color w:val="000000"/>
          <w:lang w:eastAsia="zh-CN"/>
        </w:rPr>
        <w:t>理财业务</w:t>
      </w:r>
      <w:bookmarkEnd w:id="951"/>
      <w:bookmarkEnd w:id="952"/>
    </w:p>
    <w:p>
      <w:pPr>
        <w:pStyle w:val="4"/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bookmarkStart w:id="955" w:name="_Toc6662"/>
      <w:bookmarkStart w:id="956" w:name="_Toc30487"/>
      <w:r>
        <w:rPr>
          <w:rFonts w:hint="eastAsia" w:ascii="Arial" w:hAnsi="Arial" w:cs="Arial"/>
          <w:szCs w:val="21"/>
          <w:lang w:val="en-US" w:eastAsia="zh-CN"/>
        </w:rPr>
        <w:t>理财产品查询（9001）</w:t>
      </w:r>
      <w:bookmarkEnd w:id="955"/>
      <w:bookmarkEnd w:id="956"/>
    </w:p>
    <w:p>
      <w:pPr>
        <w:pStyle w:val="6"/>
      </w:pPr>
      <w:r>
        <w:rPr>
          <w:rFonts w:hint="eastAsia"/>
        </w:rPr>
        <w:t>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通用数据请求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877"/>
        <w:gridCol w:w="1437"/>
        <w:gridCol w:w="6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taccountId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6"/>
      </w:pPr>
      <w:r>
        <w:rPr>
          <w:rFonts w:hint="eastAsia"/>
          <w:lang w:eastAsia="zh-CN"/>
        </w:rPr>
        <w:t>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通用数据响应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877"/>
        <w:gridCol w:w="1437"/>
        <w:gridCol w:w="6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productName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6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产品名称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productNo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6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产品编号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y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earsProfit</w:t>
            </w: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12，0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年化收益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m</w:t>
            </w:r>
            <w:r>
              <w:rPr>
                <w:color w:val="000000"/>
              </w:rPr>
              <w:t>illionProfit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12，0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万份收益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remaining</w:t>
            </w:r>
            <w:r>
              <w:rPr>
                <w:rFonts w:hint="eastAsia"/>
                <w:color w:val="000000"/>
                <w:lang w:val="en-US" w:eastAsia="zh-CN"/>
              </w:rPr>
              <w:t>A</w:t>
            </w:r>
            <w:r>
              <w:rPr>
                <w:color w:val="000000"/>
              </w:rPr>
              <w:t>mt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12，0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剩余额度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expiration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ate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Char(32)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产品到期日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  <w:lang w:val="en-US" w:eastAsia="zh-CN"/>
              </w:rPr>
              <w:t>accountBalance</w:t>
            </w: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12，0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账户余额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tabs>
                <w:tab w:val="left" w:pos="340"/>
              </w:tabs>
              <w:rPr>
                <w:color w:val="000000"/>
              </w:rPr>
            </w:pP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rPr>
                <w:rFonts w:hint="eastAsia"/>
                <w:color w:val="000000"/>
              </w:rPr>
            </w:pPr>
          </w:p>
        </w:tc>
        <w:tc>
          <w:tcPr>
            <w:tcW w:w="64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</w:tbl>
    <w:p/>
    <w:p>
      <w:pPr>
        <w:pStyle w:val="4"/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bookmarkStart w:id="957" w:name="_Toc1402"/>
      <w:bookmarkStart w:id="958" w:name="_Toc9994"/>
      <w:r>
        <w:rPr>
          <w:rFonts w:hint="eastAsia" w:ascii="Arial" w:hAnsi="Arial" w:cs="Arial"/>
          <w:szCs w:val="21"/>
          <w:lang w:val="en-US" w:eastAsia="zh-CN"/>
        </w:rPr>
        <w:t>我的理财（9002）</w:t>
      </w:r>
      <w:bookmarkEnd w:id="957"/>
      <w:bookmarkEnd w:id="958"/>
    </w:p>
    <w:p>
      <w:pPr>
        <w:pStyle w:val="6"/>
      </w:pPr>
      <w:r>
        <w:rPr>
          <w:rFonts w:hint="eastAsia"/>
        </w:rPr>
        <w:t>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通用数据请求</w:t>
      </w:r>
    </w:p>
    <w:p>
      <w:pPr>
        <w:rPr>
          <w:rFonts w:hint="eastAsia"/>
          <w:lang w:eastAsia="zh-CN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877"/>
        <w:gridCol w:w="1437"/>
        <w:gridCol w:w="6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taccountId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账户编号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6"/>
      </w:pPr>
      <w:r>
        <w:rPr>
          <w:rFonts w:hint="eastAsia"/>
          <w:lang w:eastAsia="zh-CN"/>
        </w:rPr>
        <w:t>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通用数据响应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pPr w:leftFromText="180" w:rightFromText="180" w:vertAnchor="text" w:horzAnchor="page" w:tblpX="1251" w:tblpY="33"/>
        <w:tblOverlap w:val="never"/>
        <w:tblW w:w="99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877"/>
        <w:gridCol w:w="1437"/>
        <w:gridCol w:w="6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holdAssets</w:t>
            </w: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12，0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持有理财资产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y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esterdayProfit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12，0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昨日收益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宋体" w:hAnsi="宋体" w:cs="TT54AB0ED3tCID-WinCharSetFFFF-H"/>
                <w:color w:val="000000"/>
                <w:kern w:val="0"/>
                <w:szCs w:val="21"/>
              </w:rPr>
              <w:t>umulativeProfit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12，0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累计收益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37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  <w:tc>
          <w:tcPr>
            <w:tcW w:w="64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bookmarkStart w:id="959" w:name="_Toc1937"/>
      <w:bookmarkStart w:id="960" w:name="_Toc2843"/>
      <w:r>
        <w:rPr>
          <w:rFonts w:hint="eastAsia" w:ascii="Arial" w:hAnsi="Arial" w:cs="Arial"/>
          <w:szCs w:val="21"/>
          <w:lang w:val="en-US" w:eastAsia="zh-CN"/>
        </w:rPr>
        <w:t>我的投资记录（9003）</w:t>
      </w:r>
      <w:bookmarkEnd w:id="959"/>
      <w:bookmarkEnd w:id="960"/>
    </w:p>
    <w:p>
      <w:pPr>
        <w:pStyle w:val="6"/>
      </w:pPr>
      <w:r>
        <w:rPr>
          <w:rFonts w:hint="eastAsia"/>
        </w:rPr>
        <w:t>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通用数据请求</w:t>
      </w:r>
    </w:p>
    <w:p>
      <w:pPr>
        <w:rPr>
          <w:rFonts w:hint="eastAsia"/>
          <w:lang w:eastAsia="zh-CN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877"/>
        <w:gridCol w:w="1437"/>
        <w:gridCol w:w="6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taccountId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账户编号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6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64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41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每页显示条数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>page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rFonts w:hint="eastAsia"/>
                <w:color w:val="000000"/>
                <w:lang w:val="en-US" w:eastAsia="zh-CN"/>
              </w:rPr>
              <w:t>um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41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41" w:type="dxa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6"/>
      </w:pPr>
      <w:r>
        <w:rPr>
          <w:rFonts w:hint="eastAsia"/>
          <w:lang w:eastAsia="zh-CN"/>
        </w:rPr>
        <w:t>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通用数据响应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taccountId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tart</w:t>
            </w: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58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Char(10)</w:t>
            </w: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结束时间yyyy-MM-dd（选填）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ount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总条数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um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Number(5)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ascii="宋体" w:hAnsi="宋体" w:cs="TT54AB0ED3tCID-WinCharSetFFFF-H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orderList[]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数组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投资明细列表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orderList[]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930"/>
        <w:gridCol w:w="1316"/>
        <w:gridCol w:w="709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93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316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70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productId</w:t>
            </w:r>
          </w:p>
        </w:tc>
        <w:tc>
          <w:tcPr>
            <w:tcW w:w="93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产品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productName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产品名称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buyAmt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Number(</w:t>
            </w:r>
            <w:r>
              <w:rPr>
                <w:rFonts w:hint="eastAsia"/>
                <w:color w:val="000000"/>
                <w:lang w:val="en-US" w:eastAsia="zh-CN"/>
              </w:rPr>
              <w:t>12,0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购买金额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buyTime</w:t>
            </w: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har(14)</w:t>
            </w: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  <w:lang w:eastAsia="zh-CN"/>
              </w:rPr>
              <w:t>购买时间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93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316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360" w:lineRule="auto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883" w:type="dxa"/>
            <w:vAlign w:val="top"/>
          </w:tcPr>
          <w:p>
            <w:pPr>
              <w:rPr>
                <w:rFonts w:hint="eastAsia" w:ascii="宋体" w:hAnsi="宋体" w:cs="TT54AB0ED3tCID-WinCharSetFFFF-H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bookmarkStart w:id="961" w:name="_Toc20388"/>
      <w:bookmarkStart w:id="962" w:name="_Toc21727"/>
      <w:r>
        <w:rPr>
          <w:rFonts w:hint="eastAsia" w:ascii="Arial" w:hAnsi="Arial" w:cs="Arial"/>
          <w:szCs w:val="21"/>
          <w:lang w:val="en-US" w:eastAsia="zh-CN"/>
        </w:rPr>
        <w:t>购买理财（9004）</w:t>
      </w:r>
      <w:bookmarkEnd w:id="961"/>
      <w:bookmarkEnd w:id="962"/>
    </w:p>
    <w:p>
      <w:pPr>
        <w:pStyle w:val="6"/>
      </w:pPr>
      <w:r>
        <w:rPr>
          <w:rFonts w:hint="eastAsia"/>
        </w:rPr>
        <w:t>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通用数据</w:t>
      </w:r>
    </w:p>
    <w:p>
      <w:pPr>
        <w:rPr>
          <w:rFonts w:hint="eastAsia"/>
          <w:lang w:eastAsia="zh-CN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877"/>
        <w:gridCol w:w="1437"/>
        <w:gridCol w:w="6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productId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Char(32)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理财产品编号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buyAmt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Number(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12，0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购买金额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taccountId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32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账户号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payPwd</w:t>
            </w:r>
          </w:p>
        </w:tc>
        <w:tc>
          <w:tcPr>
            <w:tcW w:w="877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Char(32)</w:t>
            </w:r>
          </w:p>
        </w:tc>
        <w:tc>
          <w:tcPr>
            <w:tcW w:w="641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支付密码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6"/>
      </w:pPr>
      <w:r>
        <w:rPr>
          <w:rFonts w:hint="eastAsia"/>
          <w:lang w:eastAsia="zh-CN"/>
        </w:rPr>
        <w:t>响应</w:t>
      </w:r>
    </w:p>
    <w:p>
      <w:pPr>
        <w:rPr>
          <w:rFonts w:ascii="Arial" w:hAnsi="Arial" w:cs="Arial"/>
          <w:szCs w:val="21"/>
        </w:rPr>
      </w:pPr>
      <w:r>
        <w:rPr>
          <w:rFonts w:hint="eastAsia"/>
          <w:lang w:val="en-US" w:eastAsia="zh-CN"/>
        </w:rPr>
        <w:t>通用数据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color w:val="000000"/>
        </w:rPr>
      </w:pPr>
      <w:bookmarkStart w:id="963" w:name="_Toc31062"/>
      <w:bookmarkStart w:id="964" w:name="_Toc24737"/>
      <w:r>
        <w:rPr>
          <w:rFonts w:hint="eastAsia"/>
          <w:color w:val="000000"/>
          <w:lang w:eastAsia="zh-CN"/>
        </w:rPr>
        <w:t>风控查询</w:t>
      </w:r>
      <w:bookmarkEnd w:id="963"/>
      <w:bookmarkEnd w:id="964"/>
    </w:p>
    <w:p>
      <w:pPr>
        <w:pStyle w:val="4"/>
        <w:tabs>
          <w:tab w:val="left" w:pos="906"/>
        </w:tabs>
        <w:jc w:val="lef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bookmarkStart w:id="965" w:name="_Toc28587"/>
      <w:bookmarkStart w:id="966" w:name="_Toc24928"/>
      <w:r>
        <w:rPr>
          <w:rFonts w:hint="eastAsia" w:ascii="Arial" w:hAnsi="Arial" w:cs="Arial"/>
          <w:szCs w:val="21"/>
          <w:lang w:val="en-US" w:eastAsia="zh-CN"/>
        </w:rPr>
        <w:t>转账到钱包风控（10001）</w:t>
      </w:r>
      <w:bookmarkEnd w:id="965"/>
      <w:bookmarkEnd w:id="966"/>
    </w:p>
    <w:p>
      <w:pPr>
        <w:pStyle w:val="6"/>
      </w:pPr>
      <w:r>
        <w:rPr>
          <w:rFonts w:hint="eastAsia"/>
        </w:rPr>
        <w:t>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通用数据</w:t>
      </w:r>
    </w:p>
    <w:p>
      <w:pPr>
        <w:rPr>
          <w:rFonts w:hint="eastAsia"/>
          <w:lang w:eastAsia="zh-CN"/>
        </w:rPr>
      </w:pP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877"/>
        <w:gridCol w:w="1437"/>
        <w:gridCol w:w="6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  <w:t>isk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Type</w:t>
            </w:r>
          </w:p>
        </w:tc>
        <w:tc>
          <w:tcPr>
            <w:tcW w:w="87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Char(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000000"/>
                <w:szCs w:val="21"/>
              </w:rPr>
              <w:t>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风控类型 ：转账到钱包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2.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taccountId</w:t>
            </w:r>
          </w:p>
        </w:tc>
        <w:tc>
          <w:tcPr>
            <w:tcW w:w="877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Cahr（16）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账户号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6"/>
      </w:pPr>
      <w:r>
        <w:rPr>
          <w:rFonts w:hint="eastAsia"/>
          <w:lang w:eastAsia="zh-CN"/>
        </w:rPr>
        <w:t>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通用数据</w:t>
      </w:r>
    </w:p>
    <w:tbl>
      <w:tblPr>
        <w:tblStyle w:val="30"/>
        <w:tblW w:w="9923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81"/>
        <w:gridCol w:w="877"/>
        <w:gridCol w:w="1437"/>
        <w:gridCol w:w="641"/>
        <w:gridCol w:w="653"/>
        <w:gridCol w:w="3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158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87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143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长度</w:t>
            </w:r>
          </w:p>
        </w:tc>
        <w:tc>
          <w:tcPr>
            <w:tcW w:w="641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加密</w:t>
            </w:r>
          </w:p>
        </w:tc>
        <w:tc>
          <w:tcPr>
            <w:tcW w:w="65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</w:t>
            </w:r>
          </w:p>
        </w:tc>
        <w:tc>
          <w:tcPr>
            <w:tcW w:w="3883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T54AB0ED3tCID-WinCharSetFFFF-H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val="en-US" w:eastAsia="zh-CN"/>
              </w:rPr>
              <w:t>limit</w:t>
            </w: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</w:rPr>
              <w:t>Amt</w:t>
            </w: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Number(12,0)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单日限制金额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limitAccount</w:t>
            </w: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Number(12,0)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单日限制笔数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singleLimit</w:t>
            </w: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字符串</w:t>
            </w: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Number(12，0)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是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 w:cs="TT54AB0ED3tCID-WinCharSetFFFF-H"/>
                <w:color w:val="000000"/>
                <w:kern w:val="0"/>
                <w:szCs w:val="21"/>
                <w:lang w:eastAsia="zh-CN"/>
              </w:rPr>
              <w:t>单笔限额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581" w:type="dxa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877" w:type="dxa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43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641" w:type="dxa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3883" w:type="dxa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Arial" w:hAnsi="Arial" w:cs="Arial"/>
          <w:szCs w:val="21"/>
          <w:lang w:val="en-US" w:eastAsia="zh-CN"/>
        </w:rPr>
      </w:pPr>
    </w:p>
    <w:p>
      <w:pPr>
        <w:pStyle w:val="3"/>
        <w:rPr>
          <w:color w:val="000000"/>
        </w:rPr>
      </w:pPr>
      <w:r>
        <w:rPr>
          <w:rFonts w:hint="eastAsia"/>
          <w:color w:val="000000"/>
          <w:lang w:eastAsia="zh-CN"/>
        </w:rPr>
        <w:t xml:space="preserve"> </w:t>
      </w:r>
      <w:bookmarkStart w:id="967" w:name="_Toc1757"/>
      <w:bookmarkStart w:id="968" w:name="_Toc5505"/>
      <w:r>
        <w:rPr>
          <w:rFonts w:hint="eastAsia"/>
          <w:color w:val="000000"/>
        </w:rPr>
        <w:t>错误码表</w:t>
      </w:r>
      <w:bookmarkEnd w:id="953"/>
      <w:bookmarkEnd w:id="954"/>
      <w:bookmarkEnd w:id="967"/>
      <w:bookmarkEnd w:id="968"/>
    </w:p>
    <w:tbl>
      <w:tblPr>
        <w:tblStyle w:val="30"/>
        <w:tblW w:w="8931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290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290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参数项</w:t>
            </w:r>
          </w:p>
        </w:tc>
        <w:tc>
          <w:tcPr>
            <w:tcW w:w="581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0000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0001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0002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解密失败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0003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0004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程序版本过期，需要升级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0005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0006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用户已经存在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8)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0007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证件号码错误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0008)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用户还未注册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0009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用户不存在或密码不正确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0010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系统内部错误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Courier New" w:hAnsi="Courier New" w:eastAsia="Courier New"/>
                <w:color w:val="000000"/>
              </w:rPr>
              <w:t>1051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Courier New" w:hAnsi="Courier New" w:eastAsia="Courier New"/>
                <w:color w:val="000000"/>
              </w:rPr>
              <w:t>1050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1111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1005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没有对应充值产品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1008)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订单查询失败，没有订单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1010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01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</w:t>
            </w:r>
            <w:r>
              <w:rPr>
                <w:color w:val="000000"/>
              </w:rPr>
              <w:t>取消</w:t>
            </w:r>
            <w:r>
              <w:rPr>
                <w:rFonts w:hint="eastAsia"/>
                <w:color w:val="000000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050601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对不起，您实名认证申请次数已超过五次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050602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对不起，您已通过实名认证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050603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对不起，您实名认证在认证中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050604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对不起，您还未通过实名认证,现在不能添加银行卡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050605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对不起，您的待认证和已认证银行卡总数达到5张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050606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对不起，该银行卡认证记录已存在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050901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没有找到对应的银行卡信息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050902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此银行卡为非实名认证卡，不需要认证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050903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银行卡已认证失败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050904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银行卡已认证成功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050905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对不起，数额不正确,错误次数超过五次，认证失败，请重新申请实名认证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050906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对不起，数额不正确,可重新输入金额，进行确认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29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050907 </w:t>
            </w:r>
          </w:p>
        </w:tc>
        <w:tc>
          <w:tcPr>
            <w:tcW w:w="581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请选用列表中支持的银行卡</w:t>
            </w:r>
          </w:p>
        </w:tc>
      </w:tr>
    </w:tbl>
    <w:p>
      <w:pPr>
        <w:pStyle w:val="2"/>
        <w:rPr>
          <w:color w:val="000000"/>
        </w:rPr>
      </w:pPr>
      <w:bookmarkStart w:id="969" w:name="_Toc5477"/>
      <w:bookmarkStart w:id="970" w:name="_Toc11956"/>
      <w:r>
        <w:rPr>
          <w:rFonts w:hint="eastAsia"/>
          <w:color w:val="000000"/>
          <w:lang w:eastAsia="zh-CN"/>
        </w:rPr>
        <w:t>安全协议</w:t>
      </w:r>
      <w:bookmarkEnd w:id="969"/>
      <w:bookmarkEnd w:id="970"/>
    </w:p>
    <w:p>
      <w:r>
        <w:rPr>
          <w:rFonts w:hint="eastAsia"/>
          <w:color w:val="000000"/>
          <w:lang w:eastAsia="zh-CN"/>
        </w:rPr>
        <w:t>常量定义：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6" type="#_x0000_t75" style="height:40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>密码加密方式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：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登录密码，支付密码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采用MD5方式得到原始密码的散列值，再用base64进行加密：BASE64（MD5（PWD））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>mobKey加密方式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：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mobKey是由随机生成的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24位pik（大小写字母和数字的组合）和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24位mac（大小写字母和数字的组合）组成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先将生成的pik+mac的组合转换成byte数组，再采用RSA加密方式，用公钥对该数组进行加密得到mobKey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"C:\\Users\\xiaomin\\AppData\\Roaming\\Tencent\\Users\\363997327\\QQ\\WinTemp\\RichOle\\(8MK0}O83`X[%TN8_G_W6MT.jpg"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7" type="#_x0000_t75" style="height:260.05pt;width:293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Encrypt方法如下：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"C:\\Users\\xiaomin\\Documents\\Tencent Files\\363997327\\Image\\Group\\_[O}L04CEXS9H38S`6J6CVI.jpg"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" o:spid="_x0000_s1028" type="#_x0000_t75" style="height:217.1pt;width:435.8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>mobKey 解密方式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：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代码片段：</w: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9" type="#_x0000_t75" style="height:142.8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>签名的加密方式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：</w:t>
      </w:r>
    </w:p>
    <w:p>
      <w:pPr>
        <w:spacing w:line="360" w:lineRule="auto"/>
        <w:rPr>
          <w:rFonts w:hint="eastAsia" w:ascii="宋体" w:hAnsi="宋体"/>
          <w:b w:val="0"/>
          <w:i w:val="0"/>
          <w:color w:val="000000"/>
          <w:sz w:val="27"/>
          <w:shd w:val="clear" w:color="auto" w:fill="FFFFFF"/>
          <w:lang w:val="en-US" w:eastAsia="zh-CN"/>
        </w:rPr>
      </w:pPr>
      <w:r>
        <w:rPr>
          <w:rFonts w:hint="eastAsia" w:ascii="宋体" w:hAnsi="宋体"/>
          <w:b w:val="0"/>
          <w:i w:val="0"/>
          <w:color w:val="000000"/>
          <w:sz w:val="27"/>
          <w:shd w:val="clear" w:color="auto" w:fill="FFFFFF"/>
          <w:lang w:val="en-US" w:eastAsia="zh-CN"/>
        </w:rPr>
        <w:t>将参与签名的参数按照固定的顺序拼接，得到签名串sign，用MD5对sign进行散列得到散列值encSign，再采用3DES方式用mac对encSign进行加密</w:t>
      </w:r>
    </w:p>
    <w:p>
      <w:pPr>
        <w:spacing w:line="360" w:lineRule="auto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0" type="#_x0000_t75" style="height:100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encryptMode方法如下：</w:t>
      </w:r>
    </w:p>
    <w:p>
      <w:pPr>
        <w:spacing w:line="360" w:lineRule="auto"/>
        <w:rPr>
          <w:rFonts w:hint="eastAsia" w:ascii="宋体" w:hAnsi="宋体"/>
          <w:b w:val="0"/>
          <w:i w:val="0"/>
          <w:color w:val="000000"/>
          <w:sz w:val="27"/>
          <w:shd w:val="clear" w:color="auto" w:fill="FFFFFF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18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 xml:space="preserve">签名的解密方式 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得到客户端传过来的加密sign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拼接签名原串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采用MD5方式得到原签名串的散列值encSign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用mac对传过来的加密sign进行解密 desSign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验证encSign和desSign是否一致，若一致则通过反之失败。</w:t>
      </w:r>
    </w:p>
    <w:p>
      <w:pPr>
        <w:widowControl w:val="0"/>
        <w:numPr>
          <w:numId w:val="0"/>
        </w:numPr>
        <w:spacing w:line="360" w:lineRule="auto"/>
        <w:jc w:val="both"/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代码片段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2" type="#_x0000_t75" style="height:98.9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>加密请求参数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3DES方式：用mobKey中的pik进行参数加密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代码片段：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3" type="#_x0000_t75" style="height:88.6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>解密请求参数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3DES方式：用解密mobKey得到的pik对参数进行解密</w:t>
      </w:r>
    </w:p>
    <w:p>
      <w:pPr>
        <w:pStyle w:val="2"/>
      </w:pPr>
      <w:bookmarkStart w:id="971" w:name="_Toc25956"/>
      <w:bookmarkStart w:id="972" w:name="_Toc30796"/>
      <w:r>
        <w:rPr>
          <w:rFonts w:hint="eastAsia"/>
          <w:color w:val="000000"/>
          <w:lang w:eastAsia="zh-CN"/>
        </w:rPr>
        <w:t>基本流程</w:t>
      </w:r>
      <w:bookmarkEnd w:id="971"/>
      <w:bookmarkEnd w:id="972"/>
    </w:p>
    <w:p>
      <w:pPr>
        <w:pStyle w:val="3"/>
        <w:rPr>
          <w:rFonts w:hint="eastAsia"/>
          <w:lang w:val="en-US" w:eastAsia="zh-CN"/>
        </w:rPr>
      </w:pPr>
      <w:bookmarkStart w:id="973" w:name="_Toc23247"/>
      <w:bookmarkStart w:id="974" w:name="_Toc31262"/>
      <w:r>
        <w:rPr>
          <w:rFonts w:hint="eastAsia"/>
          <w:lang w:val="en-US" w:eastAsia="zh-CN"/>
        </w:rPr>
        <w:t>注册：</w:t>
      </w:r>
      <w:bookmarkEnd w:id="973"/>
      <w:bookmarkEnd w:id="974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1.获取验证码（0002）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2.注册（0003）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3.完善用户信息（0013）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a.银行信息获取（0517--0518--0519--0520--0521）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b.图片上传（0523）</w:t>
      </w:r>
    </w:p>
    <w:p>
      <w:pPr>
        <w:pStyle w:val="3"/>
        <w:rPr>
          <w:rFonts w:hint="eastAsia"/>
          <w:lang w:val="en-US" w:eastAsia="zh-CN"/>
        </w:rPr>
      </w:pPr>
      <w:bookmarkStart w:id="975" w:name="_Toc456"/>
      <w:bookmarkStart w:id="976" w:name="_Toc15945"/>
      <w:r>
        <w:rPr>
          <w:rFonts w:hint="eastAsia"/>
          <w:lang w:val="en-US" w:eastAsia="zh-CN"/>
        </w:rPr>
        <w:t>登录：（0004）</w:t>
      </w:r>
      <w:bookmarkEnd w:id="975"/>
      <w:bookmarkEnd w:id="976"/>
    </w:p>
    <w:p>
      <w:pPr>
        <w:pStyle w:val="3"/>
        <w:rPr>
          <w:rFonts w:hint="eastAsia"/>
          <w:lang w:val="en-US" w:eastAsia="zh-CN"/>
        </w:rPr>
      </w:pPr>
      <w:bookmarkStart w:id="977" w:name="_Toc4318"/>
      <w:bookmarkStart w:id="978" w:name="_Toc9367"/>
      <w:r>
        <w:rPr>
          <w:rFonts w:hint="eastAsia"/>
          <w:lang w:val="en-US" w:eastAsia="zh-CN"/>
        </w:rPr>
        <w:t>用户中心（0008）</w:t>
      </w:r>
      <w:bookmarkEnd w:id="977"/>
      <w:bookmarkEnd w:id="97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1.更多信息（0014）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2.绑定设备（0306）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3更换设备（0367）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4.设置登录支付密码：（0524）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5.修改登录/支付密码：（0504）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6.设置/重置密保问题：（0526）</w:t>
      </w:r>
    </w:p>
    <w:p>
      <w:pPr>
        <w:pStyle w:val="3"/>
        <w:rPr>
          <w:rFonts w:hint="eastAsia"/>
          <w:lang w:val="en-US" w:eastAsia="zh-CN"/>
        </w:rPr>
      </w:pPr>
      <w:bookmarkStart w:id="979" w:name="_Toc19084"/>
      <w:bookmarkStart w:id="980" w:name="_Toc27182"/>
      <w:r>
        <w:rPr>
          <w:rFonts w:hint="eastAsia"/>
          <w:lang w:val="en-US" w:eastAsia="zh-CN"/>
        </w:rPr>
        <w:t>软件更新（0001）</w:t>
      </w:r>
      <w:bookmarkEnd w:id="979"/>
      <w:bookmarkEnd w:id="980"/>
    </w:p>
    <w:p>
      <w:pPr>
        <w:pStyle w:val="3"/>
        <w:rPr>
          <w:rFonts w:hint="eastAsia"/>
          <w:lang w:val="en-US" w:eastAsia="zh-CN"/>
        </w:rPr>
      </w:pPr>
      <w:bookmarkStart w:id="981" w:name="_Toc20450"/>
      <w:bookmarkStart w:id="982" w:name="_Toc15637"/>
      <w:r>
        <w:rPr>
          <w:rFonts w:hint="eastAsia"/>
          <w:lang w:val="en-US" w:eastAsia="zh-CN"/>
        </w:rPr>
        <w:t>银行卡查余</w:t>
      </w:r>
      <w:bookmarkEnd w:id="981"/>
      <w:bookmarkEnd w:id="982"/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1.检查盒子绑定状态（0305）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2.查余（2002）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83" w:name="_Toc13105"/>
      <w:bookmarkStart w:id="984" w:name="_Toc29134"/>
      <w:r>
        <w:rPr>
          <w:rFonts w:hint="eastAsia"/>
          <w:lang w:val="en-US" w:eastAsia="zh-CN"/>
        </w:rPr>
        <w:t>收款</w:t>
      </w:r>
      <w:bookmarkEnd w:id="983"/>
      <w:bookmarkEnd w:id="984"/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1.检查盒子绑定状态（0305）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2.收款（7001）</w:t>
      </w:r>
    </w:p>
    <w:p>
      <w:pPr>
        <w:pStyle w:val="3"/>
        <w:rPr>
          <w:rFonts w:hint="eastAsia"/>
          <w:lang w:val="en-US" w:eastAsia="zh-CN"/>
        </w:rPr>
      </w:pPr>
      <w:bookmarkStart w:id="985" w:name="_Toc20483"/>
      <w:bookmarkStart w:id="986" w:name="_Toc16904"/>
      <w:r>
        <w:rPr>
          <w:rFonts w:hint="eastAsia"/>
          <w:lang w:val="en-US" w:eastAsia="zh-CN"/>
        </w:rPr>
        <w:t>收款明细（7004）</w:t>
      </w:r>
      <w:bookmarkEnd w:id="985"/>
      <w:bookmarkEnd w:id="986"/>
    </w:p>
    <w:p>
      <w:pPr>
        <w:pStyle w:val="3"/>
        <w:rPr>
          <w:rFonts w:hint="eastAsia"/>
          <w:lang w:val="en-US" w:eastAsia="zh-CN"/>
        </w:rPr>
      </w:pPr>
      <w:bookmarkStart w:id="987" w:name="_Toc832"/>
      <w:bookmarkStart w:id="988" w:name="_Toc25112"/>
      <w:r>
        <w:rPr>
          <w:rFonts w:hint="eastAsia"/>
          <w:lang w:val="en-US" w:eastAsia="zh-CN"/>
        </w:rPr>
        <w:t>收款明细详单信息（7005）</w:t>
      </w:r>
      <w:bookmarkEnd w:id="987"/>
      <w:bookmarkEnd w:id="988"/>
    </w:p>
    <w:p>
      <w:pPr>
        <w:pStyle w:val="3"/>
        <w:rPr>
          <w:rFonts w:hint="eastAsia"/>
          <w:lang w:val="en-US" w:eastAsia="zh-CN"/>
        </w:rPr>
      </w:pPr>
      <w:bookmarkStart w:id="989" w:name="_Toc29342"/>
      <w:bookmarkStart w:id="990" w:name="_Toc31711"/>
      <w:r>
        <w:rPr>
          <w:rFonts w:hint="eastAsia"/>
          <w:lang w:val="en-US" w:eastAsia="zh-CN"/>
        </w:rPr>
        <w:t>签购单上传</w:t>
      </w:r>
      <w:bookmarkEnd w:id="989"/>
      <w:bookmarkEnd w:id="99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1.收款明细列表（7004）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2.收款详单（7005）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3.上传签名（7007）</w:t>
      </w:r>
    </w:p>
    <w:p>
      <w:pPr>
        <w:pStyle w:val="3"/>
        <w:rPr>
          <w:rFonts w:hint="eastAsia"/>
          <w:lang w:val="en-US" w:eastAsia="zh-CN"/>
        </w:rPr>
      </w:pPr>
      <w:bookmarkStart w:id="991" w:name="_Toc22196"/>
      <w:bookmarkStart w:id="992" w:name="_Toc31763"/>
      <w:r>
        <w:rPr>
          <w:rFonts w:hint="eastAsia"/>
          <w:lang w:val="en-US" w:eastAsia="zh-CN"/>
        </w:rPr>
        <w:t>手机充值</w:t>
      </w:r>
      <w:bookmarkEnd w:id="991"/>
      <w:bookmarkEnd w:id="99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1.查询手机号段（0202）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2.查询充值产品（0203）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3.下订单（0102）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4.检查盒子绑定状态（0305）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5.手机支付（0301）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6.后台支付通知（0104）</w:t>
      </w:r>
    </w:p>
    <w:p>
      <w:pPr>
        <w:pStyle w:val="3"/>
        <w:rPr>
          <w:rFonts w:hint="eastAsia"/>
          <w:lang w:val="en-US" w:eastAsia="zh-CN"/>
        </w:rPr>
      </w:pPr>
      <w:bookmarkStart w:id="993" w:name="_Toc27532"/>
      <w:bookmarkStart w:id="994" w:name="_Toc8336"/>
      <w:r>
        <w:rPr>
          <w:rFonts w:hint="eastAsia"/>
          <w:lang w:val="en-US" w:eastAsia="zh-CN"/>
        </w:rPr>
        <w:t>Q币充值</w:t>
      </w:r>
      <w:bookmarkEnd w:id="993"/>
      <w:bookmarkEnd w:id="994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1.查询充值产品（3001）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2.充值产品请求（1003、1004）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3.下订单（0102）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4.检查盒子绑定状态（0305）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5.手机支付（0301）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6.后台支付通知（0104）</w:t>
      </w:r>
    </w:p>
    <w:p>
      <w:pPr>
        <w:pStyle w:val="3"/>
        <w:rPr>
          <w:rFonts w:hint="eastAsia"/>
          <w:lang w:val="en-US" w:eastAsia="zh-CN"/>
        </w:rPr>
      </w:pPr>
      <w:bookmarkStart w:id="995" w:name="_Toc8874"/>
      <w:bookmarkStart w:id="996" w:name="_Toc23231"/>
      <w:r>
        <w:rPr>
          <w:rFonts w:hint="eastAsia"/>
          <w:lang w:val="en-US" w:eastAsia="zh-CN"/>
        </w:rPr>
        <w:t>转账</w:t>
      </w:r>
      <w:bookmarkEnd w:id="995"/>
      <w:bookmarkEnd w:id="996"/>
    </w:p>
    <w:p>
      <w:pPr>
        <w:numPr>
          <w:ilvl w:val="0"/>
          <w:numId w:val="7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解密磁道信息（刷卡获取）（2003）</w:t>
      </w:r>
    </w:p>
    <w:p>
      <w:pPr>
        <w:numPr>
          <w:ilvl w:val="0"/>
          <w:numId w:val="7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卡BIN查询（0529）</w:t>
      </w:r>
    </w:p>
    <w:p>
      <w:pPr>
        <w:numPr>
          <w:ilvl w:val="0"/>
          <w:numId w:val="7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获取手续费（0801）</w:t>
      </w:r>
    </w:p>
    <w:p>
      <w:pPr>
        <w:numPr>
          <w:ilvl w:val="0"/>
          <w:numId w:val="7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下订单（0102）</w:t>
      </w:r>
    </w:p>
    <w:p>
      <w:pPr>
        <w:numPr>
          <w:ilvl w:val="0"/>
          <w:numId w:val="7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检查盒子绑定状态（0305）</w:t>
      </w:r>
    </w:p>
    <w:p>
      <w:pPr>
        <w:numPr>
          <w:ilvl w:val="0"/>
          <w:numId w:val="7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手机支付（0301）</w:t>
      </w:r>
    </w:p>
    <w:p>
      <w:pPr>
        <w:numPr>
          <w:ilvl w:val="0"/>
          <w:numId w:val="7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后台支付通知（0104）</w:t>
      </w:r>
    </w:p>
    <w:p>
      <w:pPr>
        <w:pStyle w:val="3"/>
        <w:rPr>
          <w:rFonts w:hint="eastAsia"/>
          <w:lang w:val="en-US" w:eastAsia="zh-CN"/>
        </w:rPr>
      </w:pPr>
      <w:bookmarkStart w:id="997" w:name="_Toc12692"/>
      <w:bookmarkStart w:id="998" w:name="_Toc12402"/>
      <w:r>
        <w:rPr>
          <w:rFonts w:hint="eastAsia"/>
          <w:lang w:val="en-US" w:eastAsia="zh-CN"/>
        </w:rPr>
        <w:t>信用卡还款</w:t>
      </w:r>
      <w:bookmarkEnd w:id="997"/>
      <w:bookmarkEnd w:id="998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1.解密磁道信息（刷卡获取）（2003）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2.卡BIN查询（0529）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3.获取手续费（0801）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4.下订单（0102）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5.检查盒子绑定状态（0305）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6.手机支付（0301）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后台支付通知（0104）</w:t>
      </w:r>
    </w:p>
    <w:p>
      <w:pPr>
        <w:pStyle w:val="3"/>
        <w:rPr>
          <w:rFonts w:hint="eastAsia"/>
          <w:lang w:val="en-US" w:eastAsia="zh-CN"/>
        </w:rPr>
      </w:pPr>
      <w:bookmarkStart w:id="999" w:name="_Toc26740"/>
      <w:bookmarkStart w:id="1000" w:name="_Toc28932"/>
      <w:r>
        <w:rPr>
          <w:rFonts w:hint="eastAsia"/>
          <w:lang w:val="en-US" w:eastAsia="zh-CN"/>
        </w:rPr>
        <w:t>订单中心（0501）</w:t>
      </w:r>
      <w:bookmarkEnd w:id="999"/>
      <w:bookmarkEnd w:id="1000"/>
    </w:p>
    <w:p>
      <w:pPr>
        <w:pStyle w:val="3"/>
        <w:rPr>
          <w:rFonts w:hint="eastAsia"/>
          <w:lang w:val="en-US" w:eastAsia="zh-CN"/>
        </w:rPr>
      </w:pPr>
      <w:bookmarkStart w:id="1001" w:name="_Toc22437"/>
      <w:bookmarkStart w:id="1002" w:name="_Toc16118"/>
      <w:r>
        <w:rPr>
          <w:rFonts w:hint="eastAsia"/>
          <w:lang w:val="en-US" w:eastAsia="zh-CN"/>
        </w:rPr>
        <w:t>订单详情（0502）</w:t>
      </w:r>
      <w:bookmarkEnd w:id="1001"/>
      <w:bookmarkEnd w:id="1002"/>
    </w:p>
    <w:p/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T54AB0ED3tCID-WinCharSetFFFF-H">
    <w:altName w:val="方正舒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</w:pPr>
    <w:r>
      <w:rPr>
        <w:rFonts w:hint="eastAsia"/>
      </w:rPr>
      <w:t>北京百博时代科技有限公司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47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lang w:val="zh-CN"/>
      </w:rPr>
      <w:t>105</w:t>
    </w:r>
    <w:r>
      <w:rPr>
        <w:b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  <w:r>
      <w:rPr>
        <w:rFonts w:hint="eastAsia"/>
      </w:rPr>
      <w:t>手机应用客户端与手机应用前置接口协议V1.0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multilevel"/>
    <w:tmpl w:val="0000000A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3983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3983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18787548">
    <w:nsid w:val="5490FADC"/>
    <w:multiLevelType w:val="singleLevel"/>
    <w:tmpl w:val="5490FADC"/>
    <w:lvl w:ilvl="0" w:tentative="1">
      <w:start w:val="1"/>
      <w:numFmt w:val="decimal"/>
      <w:suff w:val="nothing"/>
      <w:lvlText w:val="%1."/>
      <w:lvlJc w:val="left"/>
    </w:lvl>
  </w:abstractNum>
  <w:abstractNum w:abstractNumId="9">
    <w:nsid w:val="00000009"/>
    <w:multiLevelType w:val="singleLevel"/>
    <w:tmpl w:val="00000009"/>
    <w:lvl w:ilvl="0" w:tentative="1">
      <w:start w:val="1"/>
      <w:numFmt w:val="decimal"/>
      <w:suff w:val="nothing"/>
      <w:lvlText w:val="%1."/>
      <w:lvlJc w:val="left"/>
    </w:lvl>
  </w:abstractNum>
  <w:abstractNum w:abstractNumId="1418788333">
    <w:nsid w:val="5490FDED"/>
    <w:multiLevelType w:val="singleLevel"/>
    <w:tmpl w:val="5490FDED"/>
    <w:lvl w:ilvl="0" w:tentative="1">
      <w:start w:val="7"/>
      <w:numFmt w:val="decimal"/>
      <w:suff w:val="nothing"/>
      <w:lvlText w:val="%1."/>
      <w:lvlJc w:val="left"/>
    </w:lvl>
  </w:abstractNum>
  <w:abstractNum w:abstractNumId="8">
    <w:nsid w:val="00000008"/>
    <w:multiLevelType w:val="multilevel"/>
    <w:tmpl w:val="00000008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3983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1418787548"/>
  </w:num>
  <w:num w:numId="8">
    <w:abstractNumId w:val="14187883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965066"/>
    <w:rsid w:val="00B249B3"/>
    <w:rsid w:val="00B419A3"/>
    <w:rsid w:val="016C76DF"/>
    <w:rsid w:val="027A74AF"/>
    <w:rsid w:val="02FD0CF5"/>
    <w:rsid w:val="030176FB"/>
    <w:rsid w:val="030D6D91"/>
    <w:rsid w:val="03595B8B"/>
    <w:rsid w:val="035F3318"/>
    <w:rsid w:val="038431E4"/>
    <w:rsid w:val="0443358A"/>
    <w:rsid w:val="063B36C5"/>
    <w:rsid w:val="06952ADA"/>
    <w:rsid w:val="06CA1CAF"/>
    <w:rsid w:val="076E27BD"/>
    <w:rsid w:val="07EB560A"/>
    <w:rsid w:val="09064E5D"/>
    <w:rsid w:val="09B174F4"/>
    <w:rsid w:val="0A010578"/>
    <w:rsid w:val="0A343B39"/>
    <w:rsid w:val="0A5F2B10"/>
    <w:rsid w:val="0AA12680"/>
    <w:rsid w:val="0AB31880"/>
    <w:rsid w:val="0AD6325B"/>
    <w:rsid w:val="0C8D1CA1"/>
    <w:rsid w:val="0CA02CE9"/>
    <w:rsid w:val="0D9074CF"/>
    <w:rsid w:val="0DDA2DC7"/>
    <w:rsid w:val="0DDB0848"/>
    <w:rsid w:val="0E041A0C"/>
    <w:rsid w:val="0E6B26B6"/>
    <w:rsid w:val="0E722040"/>
    <w:rsid w:val="0E737AC2"/>
    <w:rsid w:val="0EF91020"/>
    <w:rsid w:val="1248718E"/>
    <w:rsid w:val="127B0C62"/>
    <w:rsid w:val="13441910"/>
    <w:rsid w:val="13B41C63"/>
    <w:rsid w:val="142B2BA6"/>
    <w:rsid w:val="145E6879"/>
    <w:rsid w:val="14E32355"/>
    <w:rsid w:val="15AC781F"/>
    <w:rsid w:val="15E95C4F"/>
    <w:rsid w:val="162E5C57"/>
    <w:rsid w:val="165D633E"/>
    <w:rsid w:val="169D7C67"/>
    <w:rsid w:val="171F3E7E"/>
    <w:rsid w:val="17674272"/>
    <w:rsid w:val="17C82FA5"/>
    <w:rsid w:val="18B8291A"/>
    <w:rsid w:val="18DE13E4"/>
    <w:rsid w:val="19517616"/>
    <w:rsid w:val="196D1144"/>
    <w:rsid w:val="19A70024"/>
    <w:rsid w:val="1A2D6C0E"/>
    <w:rsid w:val="1AB6495E"/>
    <w:rsid w:val="1AD31D10"/>
    <w:rsid w:val="1C502501"/>
    <w:rsid w:val="1C9673F2"/>
    <w:rsid w:val="1D4C6F21"/>
    <w:rsid w:val="1D9E7C25"/>
    <w:rsid w:val="1DF715B8"/>
    <w:rsid w:val="1EF65C58"/>
    <w:rsid w:val="1F4C6666"/>
    <w:rsid w:val="1F761A29"/>
    <w:rsid w:val="206F54C4"/>
    <w:rsid w:val="21BB54E6"/>
    <w:rsid w:val="22004956"/>
    <w:rsid w:val="224131C1"/>
    <w:rsid w:val="22762396"/>
    <w:rsid w:val="22BC2B0B"/>
    <w:rsid w:val="22C70E9C"/>
    <w:rsid w:val="232D40C3"/>
    <w:rsid w:val="234F3ACF"/>
    <w:rsid w:val="235C138F"/>
    <w:rsid w:val="24A75B2E"/>
    <w:rsid w:val="25444AB3"/>
    <w:rsid w:val="26AD2A00"/>
    <w:rsid w:val="26F71263"/>
    <w:rsid w:val="274C4E88"/>
    <w:rsid w:val="27C04E47"/>
    <w:rsid w:val="27C97CD5"/>
    <w:rsid w:val="27F5401C"/>
    <w:rsid w:val="2888100C"/>
    <w:rsid w:val="29665717"/>
    <w:rsid w:val="2A930168"/>
    <w:rsid w:val="2AD369D3"/>
    <w:rsid w:val="2B357971"/>
    <w:rsid w:val="2BE77795"/>
    <w:rsid w:val="2C372A17"/>
    <w:rsid w:val="2CC12F4D"/>
    <w:rsid w:val="2CDD22AB"/>
    <w:rsid w:val="2DBB7F04"/>
    <w:rsid w:val="2DDF1ACE"/>
    <w:rsid w:val="2E9806D1"/>
    <w:rsid w:val="2EA53E15"/>
    <w:rsid w:val="2EB85034"/>
    <w:rsid w:val="30176275"/>
    <w:rsid w:val="30F2365A"/>
    <w:rsid w:val="31CD6840"/>
    <w:rsid w:val="332D5503"/>
    <w:rsid w:val="333B5B1E"/>
    <w:rsid w:val="33D72119"/>
    <w:rsid w:val="33F66251"/>
    <w:rsid w:val="342B5EE2"/>
    <w:rsid w:val="34802932"/>
    <w:rsid w:val="349E665E"/>
    <w:rsid w:val="34A672EE"/>
    <w:rsid w:val="34EA0CDC"/>
    <w:rsid w:val="3511264B"/>
    <w:rsid w:val="35BF1FB9"/>
    <w:rsid w:val="37364124"/>
    <w:rsid w:val="373B1C14"/>
    <w:rsid w:val="37564659"/>
    <w:rsid w:val="37A61E5A"/>
    <w:rsid w:val="37B25C6C"/>
    <w:rsid w:val="37E47740"/>
    <w:rsid w:val="380A1408"/>
    <w:rsid w:val="385562ED"/>
    <w:rsid w:val="38995F6A"/>
    <w:rsid w:val="38FF1191"/>
    <w:rsid w:val="3A2C08FF"/>
    <w:rsid w:val="3A6A61E5"/>
    <w:rsid w:val="3ABC01EE"/>
    <w:rsid w:val="3B2E7228"/>
    <w:rsid w:val="3B5612E6"/>
    <w:rsid w:val="3BD00FAF"/>
    <w:rsid w:val="3CE03928"/>
    <w:rsid w:val="3D40210B"/>
    <w:rsid w:val="3D9F7390"/>
    <w:rsid w:val="3DB16F47"/>
    <w:rsid w:val="3E35171E"/>
    <w:rsid w:val="3ED1159C"/>
    <w:rsid w:val="3F422B55"/>
    <w:rsid w:val="3FD633C9"/>
    <w:rsid w:val="3FE40160"/>
    <w:rsid w:val="3FF53C7D"/>
    <w:rsid w:val="40053F18"/>
    <w:rsid w:val="41333305"/>
    <w:rsid w:val="415E095E"/>
    <w:rsid w:val="42BF630F"/>
    <w:rsid w:val="42D65F34"/>
    <w:rsid w:val="43353D4F"/>
    <w:rsid w:val="43966372"/>
    <w:rsid w:val="43F32E89"/>
    <w:rsid w:val="441E3CCD"/>
    <w:rsid w:val="44670C49"/>
    <w:rsid w:val="44757F5F"/>
    <w:rsid w:val="44770EE3"/>
    <w:rsid w:val="447F62F0"/>
    <w:rsid w:val="449A491B"/>
    <w:rsid w:val="44D324F7"/>
    <w:rsid w:val="452E518F"/>
    <w:rsid w:val="453F7628"/>
    <w:rsid w:val="45651A65"/>
    <w:rsid w:val="45A32BCF"/>
    <w:rsid w:val="45AA6CD7"/>
    <w:rsid w:val="461E4B12"/>
    <w:rsid w:val="46E74160"/>
    <w:rsid w:val="46FD6304"/>
    <w:rsid w:val="47094FEF"/>
    <w:rsid w:val="47492F00"/>
    <w:rsid w:val="474B1849"/>
    <w:rsid w:val="47D17961"/>
    <w:rsid w:val="481700D5"/>
    <w:rsid w:val="4839608B"/>
    <w:rsid w:val="48BC2DE1"/>
    <w:rsid w:val="4ABE4B31"/>
    <w:rsid w:val="4ADE75E4"/>
    <w:rsid w:val="4B4B0544"/>
    <w:rsid w:val="4C1672E0"/>
    <w:rsid w:val="4CDE6D29"/>
    <w:rsid w:val="4D1F3F8A"/>
    <w:rsid w:val="4D935553"/>
    <w:rsid w:val="4DAD3EFF"/>
    <w:rsid w:val="4E0F0720"/>
    <w:rsid w:val="4E8C7CE9"/>
    <w:rsid w:val="50244588"/>
    <w:rsid w:val="50663CED"/>
    <w:rsid w:val="507C629B"/>
    <w:rsid w:val="5092043F"/>
    <w:rsid w:val="50C92B17"/>
    <w:rsid w:val="52C6295D"/>
    <w:rsid w:val="53874F99"/>
    <w:rsid w:val="539F2640"/>
    <w:rsid w:val="53F342C8"/>
    <w:rsid w:val="54186A87"/>
    <w:rsid w:val="541A6706"/>
    <w:rsid w:val="544662D1"/>
    <w:rsid w:val="54C67EA4"/>
    <w:rsid w:val="54EF08C0"/>
    <w:rsid w:val="553F0A67"/>
    <w:rsid w:val="5584155C"/>
    <w:rsid w:val="561F13DA"/>
    <w:rsid w:val="57432436"/>
    <w:rsid w:val="57C70F80"/>
    <w:rsid w:val="581F309E"/>
    <w:rsid w:val="58A226DE"/>
    <w:rsid w:val="58C70034"/>
    <w:rsid w:val="58DC2558"/>
    <w:rsid w:val="58EA72EF"/>
    <w:rsid w:val="591F1D47"/>
    <w:rsid w:val="5A5C5ECC"/>
    <w:rsid w:val="5B8930BB"/>
    <w:rsid w:val="5B9E1D5B"/>
    <w:rsid w:val="5BA85EEE"/>
    <w:rsid w:val="5BAC6AF2"/>
    <w:rsid w:val="5BBB5D21"/>
    <w:rsid w:val="5BC24519"/>
    <w:rsid w:val="5C082E10"/>
    <w:rsid w:val="5C0E1115"/>
    <w:rsid w:val="5C530585"/>
    <w:rsid w:val="5C5F1E19"/>
    <w:rsid w:val="5CB163A0"/>
    <w:rsid w:val="5D2353DA"/>
    <w:rsid w:val="5DCF0D76"/>
    <w:rsid w:val="5E3E26AF"/>
    <w:rsid w:val="5E7C0E8F"/>
    <w:rsid w:val="5F2D0CB2"/>
    <w:rsid w:val="5F8F54D4"/>
    <w:rsid w:val="5FAC7002"/>
    <w:rsid w:val="5FFC0086"/>
    <w:rsid w:val="60553F98"/>
    <w:rsid w:val="60C03647"/>
    <w:rsid w:val="610A6045"/>
    <w:rsid w:val="612D61FA"/>
    <w:rsid w:val="61304C00"/>
    <w:rsid w:val="61894395"/>
    <w:rsid w:val="61E202A7"/>
    <w:rsid w:val="61E47F27"/>
    <w:rsid w:val="620E45EE"/>
    <w:rsid w:val="6264757B"/>
    <w:rsid w:val="6277079A"/>
    <w:rsid w:val="63282B3C"/>
    <w:rsid w:val="63E279EC"/>
    <w:rsid w:val="640E1B35"/>
    <w:rsid w:val="645D5138"/>
    <w:rsid w:val="645F063B"/>
    <w:rsid w:val="658F2F2B"/>
    <w:rsid w:val="65966139"/>
    <w:rsid w:val="65F843F8"/>
    <w:rsid w:val="65FC1361"/>
    <w:rsid w:val="66606CB8"/>
    <w:rsid w:val="66D475C9"/>
    <w:rsid w:val="67530979"/>
    <w:rsid w:val="67AF6C11"/>
    <w:rsid w:val="67CF5D44"/>
    <w:rsid w:val="67D50BE7"/>
    <w:rsid w:val="684F6332"/>
    <w:rsid w:val="68CE4682"/>
    <w:rsid w:val="694542C0"/>
    <w:rsid w:val="6A8C3AEA"/>
    <w:rsid w:val="6AF6750A"/>
    <w:rsid w:val="6B3959F5"/>
    <w:rsid w:val="6BE33C8F"/>
    <w:rsid w:val="6DFB0A7C"/>
    <w:rsid w:val="6E04138B"/>
    <w:rsid w:val="6E442175"/>
    <w:rsid w:val="6ECC486E"/>
    <w:rsid w:val="6F030B06"/>
    <w:rsid w:val="6F59423B"/>
    <w:rsid w:val="6FC54BEF"/>
    <w:rsid w:val="704B28CA"/>
    <w:rsid w:val="704F6D52"/>
    <w:rsid w:val="70DE78BA"/>
    <w:rsid w:val="718A3256"/>
    <w:rsid w:val="71EC41F4"/>
    <w:rsid w:val="73035041"/>
    <w:rsid w:val="735E6655"/>
    <w:rsid w:val="73910128"/>
    <w:rsid w:val="73A45AC4"/>
    <w:rsid w:val="743B05C1"/>
    <w:rsid w:val="747D102B"/>
    <w:rsid w:val="74C34CAF"/>
    <w:rsid w:val="74D27B9E"/>
    <w:rsid w:val="75963CF6"/>
    <w:rsid w:val="760652AE"/>
    <w:rsid w:val="769D232A"/>
    <w:rsid w:val="76AD25C4"/>
    <w:rsid w:val="76AF5AC7"/>
    <w:rsid w:val="76FA4C42"/>
    <w:rsid w:val="776524C4"/>
    <w:rsid w:val="77B41AF2"/>
    <w:rsid w:val="77B625E9"/>
    <w:rsid w:val="77FB4464"/>
    <w:rsid w:val="781D5C9E"/>
    <w:rsid w:val="78337E41"/>
    <w:rsid w:val="783D3FD4"/>
    <w:rsid w:val="78A413FA"/>
    <w:rsid w:val="78BF7A25"/>
    <w:rsid w:val="78CD25BE"/>
    <w:rsid w:val="78D5544C"/>
    <w:rsid w:val="7B384C36"/>
    <w:rsid w:val="7BC4481A"/>
    <w:rsid w:val="7CAC6D16"/>
    <w:rsid w:val="7CBD4A32"/>
    <w:rsid w:val="7CD014D5"/>
    <w:rsid w:val="7DC31D62"/>
    <w:rsid w:val="7E980A22"/>
    <w:rsid w:val="7EA812AA"/>
    <w:rsid w:val="7F525CF0"/>
    <w:rsid w:val="7F7D7E39"/>
    <w:rsid w:val="7F88294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iPriority w:val="0"/>
    <w:pPr>
      <w:keepNext/>
      <w:keepLines/>
      <w:numPr>
        <w:ilvl w:val="1"/>
        <w:numId w:val="1"/>
      </w:numPr>
      <w:spacing w:before="260" w:beforeLines="0" w:after="260" w:afterLines="0" w:line="416" w:lineRule="auto"/>
      <w:outlineLvl w:val="1"/>
    </w:pPr>
    <w:rPr>
      <w:rFonts w:ascii="Cambria" w:hAnsi="Cambria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47"/>
    <w:uiPriority w:val="0"/>
    <w:pPr>
      <w:keepNext/>
      <w:keepLines/>
      <w:numPr>
        <w:ilvl w:val="2"/>
        <w:numId w:val="1"/>
      </w:numPr>
      <w:spacing w:before="260" w:beforeLines="0" w:after="260" w:afterLines="0" w:line="416" w:lineRule="auto"/>
      <w:outlineLvl w:val="2"/>
    </w:pPr>
    <w:rPr>
      <w:rFonts w:ascii="Calibri" w:hAnsi="Calibr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uiPriority w:val="0"/>
    <w:pPr>
      <w:keepNext/>
      <w:keepLines/>
      <w:numPr>
        <w:ilvl w:val="3"/>
        <w:numId w:val="1"/>
      </w:numPr>
      <w:spacing w:before="280" w:beforeLines="0" w:after="290" w:afterLines="0" w:line="376" w:lineRule="auto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51"/>
    <w:uiPriority w:val="0"/>
    <w:pPr>
      <w:keepNext/>
      <w:keepLines/>
      <w:numPr>
        <w:ilvl w:val="4"/>
        <w:numId w:val="1"/>
      </w:numPr>
      <w:spacing w:before="280" w:beforeLines="0" w:after="290" w:afterLines="0" w:line="376" w:lineRule="auto"/>
      <w:outlineLvl w:val="4"/>
    </w:pPr>
    <w:rPr>
      <w:rFonts w:ascii="Calibri" w:hAnsi="Calibri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38"/>
    <w:uiPriority w:val="0"/>
    <w:pPr>
      <w:keepNext/>
      <w:keepLines/>
      <w:numPr>
        <w:ilvl w:val="5"/>
        <w:numId w:val="1"/>
      </w:numPr>
      <w:spacing w:before="240" w:beforeLines="0" w:after="64" w:afterLines="0" w:line="320" w:lineRule="auto"/>
      <w:outlineLvl w:val="5"/>
    </w:pPr>
    <w:rPr>
      <w:rFonts w:ascii="Cambria" w:hAnsi="Cambria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41"/>
    <w:uiPriority w:val="0"/>
    <w:pPr>
      <w:keepNext/>
      <w:keepLines/>
      <w:numPr>
        <w:ilvl w:val="6"/>
        <w:numId w:val="1"/>
      </w:numPr>
      <w:spacing w:before="240" w:beforeLines="0" w:after="64" w:afterLines="0" w:line="320" w:lineRule="auto"/>
      <w:outlineLvl w:val="6"/>
    </w:pPr>
    <w:rPr>
      <w:rFonts w:ascii="Calibri" w:hAnsi="Calibri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36"/>
    <w:uiPriority w:val="0"/>
    <w:pPr>
      <w:keepNext/>
      <w:keepLines/>
      <w:numPr>
        <w:ilvl w:val="7"/>
        <w:numId w:val="1"/>
      </w:numPr>
      <w:spacing w:before="240" w:beforeLines="0" w:after="64" w:afterLines="0" w:line="320" w:lineRule="auto"/>
      <w:outlineLvl w:val="7"/>
    </w:pPr>
    <w:rPr>
      <w:rFonts w:ascii="Cambria" w:hAnsi="Cambria"/>
      <w:kern w:val="2"/>
      <w:sz w:val="24"/>
      <w:szCs w:val="24"/>
    </w:rPr>
  </w:style>
  <w:style w:type="paragraph" w:styleId="10">
    <w:name w:val="heading 9"/>
    <w:basedOn w:val="1"/>
    <w:next w:val="1"/>
    <w:link w:val="35"/>
    <w:uiPriority w:val="0"/>
    <w:pPr>
      <w:keepNext/>
      <w:keepLines/>
      <w:numPr>
        <w:ilvl w:val="8"/>
        <w:numId w:val="1"/>
      </w:numPr>
      <w:spacing w:before="240" w:beforeLines="0" w:after="64" w:afterLines="0" w:line="320" w:lineRule="auto"/>
      <w:outlineLvl w:val="8"/>
    </w:pPr>
    <w:rPr>
      <w:rFonts w:ascii="Cambria" w:hAnsi="Cambria"/>
      <w:kern w:val="2"/>
      <w:sz w:val="21"/>
      <w:szCs w:val="21"/>
    </w:rPr>
  </w:style>
  <w:style w:type="character" w:default="1" w:styleId="26">
    <w:name w:val="Default Paragraph Font"/>
    <w:uiPriority w:val="0"/>
  </w:style>
  <w:style w:type="table" w:default="1" w:styleId="30">
    <w:name w:val="Normal Table"/>
    <w:unhideWhenUsed/>
    <w:uiPriority w:val="99"/>
    <w:tblPr>
      <w:tblStyle w:val="3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caption"/>
    <w:basedOn w:val="1"/>
    <w:next w:val="1"/>
    <w:uiPriority w:val="0"/>
    <w:rPr>
      <w:rFonts w:ascii="Cambria" w:hAnsi="Cambria" w:eastAsia="黑体"/>
      <w:sz w:val="20"/>
      <w:szCs w:val="20"/>
    </w:r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toc 5"/>
    <w:basedOn w:val="1"/>
    <w:next w:val="1"/>
    <w:uiPriority w:val="0"/>
    <w:pPr>
      <w:ind w:left="1680" w:leftChars="800"/>
    </w:pPr>
  </w:style>
  <w:style w:type="paragraph" w:styleId="15">
    <w:name w:val="toc 3"/>
    <w:basedOn w:val="1"/>
    <w:next w:val="1"/>
    <w:uiPriority w:val="0"/>
    <w:pPr>
      <w:ind w:left="840" w:leftChars="4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Balloon Text"/>
    <w:basedOn w:val="1"/>
    <w:link w:val="49"/>
    <w:uiPriority w:val="0"/>
    <w:rPr>
      <w:sz w:val="18"/>
      <w:szCs w:val="18"/>
    </w:rPr>
  </w:style>
  <w:style w:type="paragraph" w:styleId="18">
    <w:name w:val="footer"/>
    <w:basedOn w:val="1"/>
    <w:link w:val="4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0"/>
  </w:style>
  <w:style w:type="paragraph" w:styleId="21">
    <w:name w:val="toc 4"/>
    <w:basedOn w:val="1"/>
    <w:next w:val="1"/>
    <w:uiPriority w:val="0"/>
    <w:pPr>
      <w:ind w:left="1260" w:leftChars="600"/>
    </w:pPr>
  </w:style>
  <w:style w:type="paragraph" w:styleId="22">
    <w:name w:val="footnote text"/>
    <w:basedOn w:val="1"/>
    <w:link w:val="40"/>
    <w:uiPriority w:val="0"/>
    <w:pPr>
      <w:snapToGrid w:val="0"/>
      <w:jc w:val="left"/>
    </w:pPr>
    <w:rPr>
      <w:rFonts w:ascii="Calibri" w:hAnsi="Calibri"/>
      <w:kern w:val="2"/>
      <w:sz w:val="18"/>
      <w:szCs w:val="18"/>
    </w:rPr>
  </w:style>
  <w:style w:type="paragraph" w:styleId="23">
    <w:name w:val="toc 6"/>
    <w:basedOn w:val="1"/>
    <w:next w:val="1"/>
    <w:uiPriority w:val="0"/>
    <w:pPr>
      <w:ind w:left="2100" w:leftChars="1000"/>
    </w:pPr>
  </w:style>
  <w:style w:type="paragraph" w:styleId="24">
    <w:name w:val="toc 2"/>
    <w:basedOn w:val="1"/>
    <w:next w:val="1"/>
    <w:uiPriority w:val="0"/>
    <w:pPr>
      <w:ind w:left="420" w:leftChars="200"/>
    </w:pPr>
  </w:style>
  <w:style w:type="paragraph" w:styleId="25">
    <w:name w:val="toc 9"/>
    <w:basedOn w:val="1"/>
    <w:next w:val="1"/>
    <w:uiPriority w:val="0"/>
    <w:pPr>
      <w:ind w:left="3360" w:leftChars="1600"/>
    </w:pPr>
  </w:style>
  <w:style w:type="character" w:styleId="27">
    <w:name w:val="Emphasis"/>
    <w:uiPriority w:val="0"/>
    <w:rPr>
      <w:i/>
      <w:iCs/>
    </w:rPr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footnote reference"/>
    <w:uiPriority w:val="0"/>
    <w:rPr>
      <w:vertAlign w:val="superscript"/>
    </w:rPr>
  </w:style>
  <w:style w:type="paragraph" w:customStyle="1" w:styleId="31">
    <w:name w:val="列出段落1"/>
    <w:basedOn w:val="1"/>
    <w:uiPriority w:val="0"/>
    <w:pPr>
      <w:ind w:firstLine="420" w:firstLineChars="200"/>
    </w:pPr>
  </w:style>
  <w:style w:type="paragraph" w:customStyle="1" w:styleId="32">
    <w:name w:val="文档结构图1"/>
    <w:basedOn w:val="1"/>
    <w:link w:val="44"/>
    <w:uiPriority w:val="0"/>
    <w:rPr>
      <w:rFonts w:ascii="宋体" w:eastAsia="宋体"/>
      <w:sz w:val="18"/>
      <w:szCs w:val="18"/>
    </w:rPr>
  </w:style>
  <w:style w:type="paragraph" w:customStyle="1" w:styleId="33">
    <w:name w:val="正文缩进1"/>
    <w:basedOn w:val="1"/>
    <w:uiPriority w:val="0"/>
    <w:pPr>
      <w:ind w:firstLine="420" w:firstLineChars="200"/>
    </w:pPr>
    <w:rPr>
      <w:rFonts w:ascii="Times New Roman" w:hAnsi="Times New Roman"/>
      <w:szCs w:val="20"/>
    </w:rPr>
  </w:style>
  <w:style w:type="paragraph" w:customStyle="1" w:styleId="34">
    <w:name w:val="Document Map"/>
    <w:basedOn w:val="1"/>
    <w:uiPriority w:val="0"/>
    <w:rPr>
      <w:rFonts w:ascii="宋体"/>
      <w:sz w:val="18"/>
      <w:szCs w:val="18"/>
    </w:rPr>
  </w:style>
  <w:style w:type="character" w:customStyle="1" w:styleId="35">
    <w:name w:val="标题 9 Char"/>
    <w:link w:val="10"/>
    <w:uiPriority w:val="0"/>
    <w:rPr>
      <w:rFonts w:ascii="Cambria" w:hAnsi="Cambria"/>
      <w:kern w:val="2"/>
      <w:sz w:val="21"/>
      <w:szCs w:val="21"/>
    </w:rPr>
  </w:style>
  <w:style w:type="character" w:customStyle="1" w:styleId="36">
    <w:name w:val="标题 8 Char"/>
    <w:link w:val="9"/>
    <w:uiPriority w:val="0"/>
    <w:rPr>
      <w:rFonts w:ascii="Cambria" w:hAnsi="Cambria"/>
      <w:kern w:val="2"/>
      <w:sz w:val="24"/>
      <w:szCs w:val="24"/>
    </w:rPr>
  </w:style>
  <w:style w:type="character" w:customStyle="1" w:styleId="37">
    <w:name w:val="标题 4 Char"/>
    <w:link w:val="5"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38">
    <w:name w:val="标题 6 Char"/>
    <w:link w:val="7"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39">
    <w:name w:val="标题 2 Char"/>
    <w:link w:val="3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脚注文本 Char"/>
    <w:link w:val="22"/>
    <w:uiPriority w:val="0"/>
    <w:rPr>
      <w:rFonts w:ascii="Calibri" w:hAnsi="Calibri"/>
      <w:kern w:val="2"/>
      <w:sz w:val="18"/>
      <w:szCs w:val="18"/>
    </w:rPr>
  </w:style>
  <w:style w:type="character" w:customStyle="1" w:styleId="41">
    <w:name w:val="标题 7 Char"/>
    <w:link w:val="8"/>
    <w:uiPriority w:val="0"/>
    <w:rPr>
      <w:rFonts w:ascii="Calibri" w:hAnsi="Calibri"/>
      <w:b/>
      <w:bCs/>
      <w:kern w:val="2"/>
      <w:sz w:val="24"/>
      <w:szCs w:val="24"/>
    </w:rPr>
  </w:style>
  <w:style w:type="character" w:customStyle="1" w:styleId="42">
    <w:name w:val="page number"/>
    <w:basedOn w:val="26"/>
    <w:uiPriority w:val="0"/>
    <w:rPr/>
  </w:style>
  <w:style w:type="character" w:customStyle="1" w:styleId="43">
    <w:name w:val="m1"/>
    <w:uiPriority w:val="0"/>
    <w:rPr>
      <w:color w:val="0000FF"/>
    </w:rPr>
  </w:style>
  <w:style w:type="character" w:customStyle="1" w:styleId="44">
    <w:name w:val="文档结构图 Char Char"/>
    <w:link w:val="32"/>
    <w:uiPriority w:val="0"/>
    <w:rPr>
      <w:rFonts w:ascii="宋体" w:eastAsia="宋体"/>
      <w:sz w:val="18"/>
      <w:szCs w:val="18"/>
    </w:rPr>
  </w:style>
  <w:style w:type="character" w:customStyle="1" w:styleId="45">
    <w:name w:val="标题 1 Char"/>
    <w:link w:val="2"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46">
    <w:name w:val="页眉 Char"/>
    <w:link w:val="19"/>
    <w:uiPriority w:val="0"/>
    <w:rPr>
      <w:sz w:val="18"/>
      <w:szCs w:val="18"/>
    </w:rPr>
  </w:style>
  <w:style w:type="character" w:customStyle="1" w:styleId="47">
    <w:name w:val="标题 3 Char"/>
    <w:link w:val="4"/>
    <w:uiPriority w:val="0"/>
    <w:rPr>
      <w:rFonts w:ascii="Calibri" w:hAnsi="Calibri"/>
      <w:b/>
      <w:bCs/>
      <w:kern w:val="2"/>
      <w:sz w:val="32"/>
      <w:szCs w:val="32"/>
    </w:rPr>
  </w:style>
  <w:style w:type="character" w:customStyle="1" w:styleId="48">
    <w:name w:val="页脚 Char"/>
    <w:link w:val="18"/>
    <w:uiPriority w:val="0"/>
    <w:rPr>
      <w:sz w:val="18"/>
      <w:szCs w:val="18"/>
    </w:rPr>
  </w:style>
  <w:style w:type="character" w:customStyle="1" w:styleId="49">
    <w:name w:val="批注框文本 Char"/>
    <w:link w:val="17"/>
    <w:uiPriority w:val="0"/>
    <w:rPr>
      <w:sz w:val="18"/>
      <w:szCs w:val="18"/>
    </w:rPr>
  </w:style>
  <w:style w:type="character" w:customStyle="1" w:styleId="50">
    <w:name w:val="hps"/>
    <w:basedOn w:val="26"/>
    <w:uiPriority w:val="0"/>
    <w:rPr/>
  </w:style>
  <w:style w:type="character" w:customStyle="1" w:styleId="51">
    <w:name w:val="标题 5 Char"/>
    <w:link w:val="6"/>
    <w:uiPriority w:val="0"/>
    <w:rPr>
      <w:rFonts w:ascii="Calibri" w:hAnsi="Calibri"/>
      <w:b/>
      <w:bCs/>
      <w:kern w:val="2"/>
      <w:sz w:val="28"/>
      <w:szCs w:val="28"/>
    </w:rPr>
  </w:style>
  <w:style w:type="character" w:customStyle="1" w:styleId="52">
    <w:name w:val="t1"/>
    <w:uiPriority w:val="0"/>
    <w:rPr>
      <w:color w:val="99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105</Pages>
  <Words>13141</Words>
  <Characters>74910</Characters>
  <Lines>624</Lines>
  <Paragraphs>175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2014-04-22T07:24:00Z</dcterms:created>
  <dc:creator>Administrator</dc:creator>
  <cp:lastModifiedBy>xiaomin</cp:lastModifiedBy>
  <dcterms:modified xsi:type="dcterms:W3CDTF">2015-04-21T06:22:13Z</dcterms:modified>
  <dc:title>Administrator1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